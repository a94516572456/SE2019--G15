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890" w:rsidRPr="005A2DCD" w:rsidRDefault="001A1890" w:rsidP="001A1890">
      <w:pPr>
        <w:ind w:firstLine="1044"/>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1A1890" w:rsidRPr="005A2DCD" w:rsidRDefault="001A1890" w:rsidP="001A1890">
      <w:pPr>
        <w:ind w:firstLine="1044"/>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集成测试报告</w:t>
      </w:r>
    </w:p>
    <w:p w:rsidR="001A1890" w:rsidRDefault="001A1890" w:rsidP="001A1890">
      <w:pPr>
        <w:ind w:firstLine="880"/>
        <w:jc w:val="center"/>
        <w:rPr>
          <w:sz w:val="44"/>
          <w:szCs w:val="44"/>
        </w:rPr>
      </w:pPr>
    </w:p>
    <w:p w:rsidR="001A1890" w:rsidRDefault="001A1890" w:rsidP="001A1890">
      <w:pPr>
        <w:ind w:firstLine="880"/>
        <w:jc w:val="center"/>
        <w:rPr>
          <w:sz w:val="44"/>
          <w:szCs w:val="44"/>
        </w:rPr>
      </w:pPr>
      <w:r>
        <w:rPr>
          <w:noProof/>
          <w:sz w:val="44"/>
          <w:szCs w:val="44"/>
        </w:rPr>
        <w:drawing>
          <wp:inline distT="0" distB="0" distL="0" distR="0">
            <wp:extent cx="1866900" cy="2609850"/>
            <wp:effectExtent l="1905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1866900" cy="2609850"/>
                    </a:xfrm>
                    <a:prstGeom prst="rect">
                      <a:avLst/>
                    </a:prstGeom>
                    <a:noFill/>
                    <a:ln w="9525">
                      <a:noFill/>
                      <a:miter lim="800000"/>
                      <a:headEnd/>
                      <a:tailEnd/>
                    </a:ln>
                  </pic:spPr>
                </pic:pic>
              </a:graphicData>
            </a:graphic>
          </wp:inline>
        </w:drawing>
      </w:r>
    </w:p>
    <w:p w:rsidR="001A1890" w:rsidRDefault="001A1890" w:rsidP="001A1890">
      <w:pPr>
        <w:ind w:firstLine="880"/>
        <w:jc w:val="center"/>
        <w:rPr>
          <w:sz w:val="44"/>
          <w:szCs w:val="44"/>
        </w:rPr>
      </w:pPr>
    </w:p>
    <w:p w:rsidR="001A1890" w:rsidRDefault="001A1890" w:rsidP="001A1890">
      <w:pPr>
        <w:ind w:firstLine="880"/>
        <w:jc w:val="center"/>
        <w:rPr>
          <w:sz w:val="44"/>
          <w:szCs w:val="44"/>
        </w:rPr>
      </w:pPr>
    </w:p>
    <w:p w:rsidR="001A1890" w:rsidRDefault="001A1890" w:rsidP="001A1890">
      <w:pPr>
        <w:ind w:firstLine="880"/>
        <w:jc w:val="center"/>
        <w:rPr>
          <w:sz w:val="44"/>
          <w:szCs w:val="44"/>
        </w:rPr>
      </w:pPr>
    </w:p>
    <w:p w:rsidR="001A1890" w:rsidRDefault="001A1890" w:rsidP="001A1890">
      <w:pPr>
        <w:ind w:firstLine="880"/>
        <w:jc w:val="center"/>
        <w:rPr>
          <w:sz w:val="44"/>
          <w:szCs w:val="44"/>
        </w:rPr>
      </w:pPr>
    </w:p>
    <w:p w:rsidR="001A1890" w:rsidRDefault="001A1890" w:rsidP="001A1890">
      <w:pPr>
        <w:ind w:firstLine="880"/>
        <w:jc w:val="center"/>
        <w:rPr>
          <w:sz w:val="44"/>
          <w:szCs w:val="44"/>
        </w:rPr>
      </w:pPr>
    </w:p>
    <w:p w:rsidR="001A1890" w:rsidRDefault="001A1890" w:rsidP="001A1890">
      <w:pPr>
        <w:ind w:firstLine="880"/>
        <w:jc w:val="center"/>
        <w:rPr>
          <w:sz w:val="44"/>
          <w:szCs w:val="44"/>
        </w:rPr>
      </w:pPr>
    </w:p>
    <w:p w:rsidR="001A1890" w:rsidRPr="00ED564F" w:rsidRDefault="001A1890" w:rsidP="001A1890">
      <w:pPr>
        <w:ind w:left="840" w:right="1120" w:firstLine="56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1A1890" w:rsidRPr="00ED564F" w:rsidRDefault="001A1890" w:rsidP="001A1890">
      <w:pPr>
        <w:ind w:right="840" w:firstLine="560"/>
        <w:jc w:val="right"/>
        <w:rPr>
          <w:rFonts w:ascii="宋体" w:hAnsi="宋体"/>
          <w:sz w:val="28"/>
          <w:szCs w:val="28"/>
        </w:rPr>
      </w:pPr>
      <w:r w:rsidRPr="00ED564F">
        <w:rPr>
          <w:rFonts w:ascii="宋体" w:hAnsi="宋体" w:hint="eastAsia"/>
          <w:sz w:val="28"/>
          <w:szCs w:val="28"/>
        </w:rPr>
        <w:t>组长：孙文韬</w:t>
      </w:r>
    </w:p>
    <w:p w:rsidR="001A1890" w:rsidRPr="00ED564F" w:rsidRDefault="001A1890" w:rsidP="001A1890">
      <w:pPr>
        <w:ind w:firstLine="560"/>
        <w:jc w:val="right"/>
        <w:rPr>
          <w:rFonts w:ascii="宋体" w:hAnsi="宋体"/>
          <w:sz w:val="28"/>
          <w:szCs w:val="28"/>
        </w:rPr>
      </w:pPr>
      <w:r w:rsidRPr="00ED564F">
        <w:rPr>
          <w:rFonts w:ascii="宋体" w:hAnsi="宋体" w:hint="eastAsia"/>
          <w:sz w:val="28"/>
          <w:szCs w:val="28"/>
        </w:rPr>
        <w:t>组员：韩旭、沈路通</w:t>
      </w:r>
    </w:p>
    <w:p w:rsidR="001A1890" w:rsidRDefault="001A1890" w:rsidP="001A1890">
      <w:pPr>
        <w:ind w:firstLine="880"/>
        <w:jc w:val="center"/>
      </w:pPr>
      <w:r>
        <w:rPr>
          <w:sz w:val="44"/>
          <w:szCs w:val="44"/>
        </w:rPr>
        <w:br w:type="page"/>
      </w:r>
    </w:p>
    <w:p w:rsidR="00591ECC" w:rsidRDefault="00230F9F" w:rsidP="001A1890">
      <w:pPr>
        <w:ind w:firstLine="560"/>
        <w:jc w:val="center"/>
        <w:rPr>
          <w:noProof/>
        </w:rPr>
      </w:pPr>
      <w:r w:rsidRPr="00954C21">
        <w:rPr>
          <w:rFonts w:ascii="微软雅黑" w:eastAsia="微软雅黑" w:hAnsi="微软雅黑" w:hint="eastAsia"/>
          <w:b/>
          <w:sz w:val="28"/>
          <w:szCs w:val="28"/>
          <w:lang w:val="zh-CN"/>
        </w:rPr>
        <w:lastRenderedPageBreak/>
        <w:t>目</w:t>
      </w:r>
      <w:r w:rsidR="00954C21">
        <w:rPr>
          <w:rFonts w:ascii="微软雅黑" w:eastAsia="微软雅黑" w:hAnsi="微软雅黑" w:hint="eastAsia"/>
          <w:b/>
          <w:sz w:val="28"/>
          <w:szCs w:val="28"/>
          <w:lang w:val="zh-CN"/>
        </w:rPr>
        <w:t xml:space="preserve">  </w:t>
      </w:r>
      <w:r w:rsidRPr="00954C21">
        <w:rPr>
          <w:rFonts w:ascii="微软雅黑" w:eastAsia="微软雅黑" w:hAnsi="微软雅黑" w:hint="eastAsia"/>
          <w:b/>
          <w:sz w:val="28"/>
          <w:szCs w:val="28"/>
          <w:lang w:val="zh-CN"/>
        </w:rPr>
        <w:t>录</w:t>
      </w:r>
      <w:r w:rsidR="0000799B" w:rsidRPr="0000799B">
        <w:rPr>
          <w:rFonts w:ascii="微软雅黑" w:eastAsia="微软雅黑" w:hAnsi="微软雅黑"/>
          <w:caps/>
          <w:snapToGrid w:val="0"/>
          <w:kern w:val="0"/>
          <w:sz w:val="21"/>
          <w:szCs w:val="21"/>
        </w:rPr>
        <w:fldChar w:fldCharType="begin"/>
      </w:r>
      <w:r w:rsidR="00E01130" w:rsidRPr="00A96B7E">
        <w:rPr>
          <w:rFonts w:ascii="微软雅黑" w:eastAsia="微软雅黑" w:hAnsi="微软雅黑"/>
          <w:sz w:val="21"/>
          <w:szCs w:val="21"/>
        </w:rPr>
        <w:instrText xml:space="preserve"> TOC \o "1-3" \h \z \u </w:instrText>
      </w:r>
      <w:r w:rsidR="0000799B" w:rsidRPr="0000799B">
        <w:rPr>
          <w:rFonts w:ascii="微软雅黑" w:eastAsia="微软雅黑" w:hAnsi="微软雅黑"/>
          <w:caps/>
          <w:snapToGrid w:val="0"/>
          <w:kern w:val="0"/>
          <w:sz w:val="21"/>
          <w:szCs w:val="21"/>
        </w:rPr>
        <w:fldChar w:fldCharType="separate"/>
      </w:r>
    </w:p>
    <w:p w:rsidR="00591ECC" w:rsidRDefault="00591ECC" w:rsidP="00591ECC">
      <w:pPr>
        <w:pStyle w:val="10"/>
        <w:tabs>
          <w:tab w:val="right" w:leader="dot" w:pos="9345"/>
        </w:tabs>
        <w:ind w:firstLine="402"/>
        <w:rPr>
          <w:rFonts w:asciiTheme="minorHAnsi" w:eastAsiaTheme="minorEastAsia" w:hAnsiTheme="minorHAnsi" w:cstheme="minorBidi"/>
          <w:b w:val="0"/>
          <w:bCs w:val="0"/>
          <w:caps w:val="0"/>
          <w:noProof/>
          <w:snapToGrid/>
          <w:kern w:val="2"/>
          <w:sz w:val="21"/>
          <w:szCs w:val="22"/>
        </w:rPr>
      </w:pPr>
      <w:r w:rsidRPr="00EA5B20">
        <w:rPr>
          <w:rStyle w:val="a7"/>
          <w:noProof/>
        </w:rPr>
        <w:fldChar w:fldCharType="begin"/>
      </w:r>
      <w:r w:rsidRPr="00EA5B20">
        <w:rPr>
          <w:rStyle w:val="a7"/>
          <w:noProof/>
        </w:rPr>
        <w:instrText xml:space="preserve"> </w:instrText>
      </w:r>
      <w:r>
        <w:rPr>
          <w:noProof/>
        </w:rPr>
        <w:instrText>HYPERLINK \l "_Toc12222197"</w:instrText>
      </w:r>
      <w:r w:rsidRPr="00EA5B20">
        <w:rPr>
          <w:rStyle w:val="a7"/>
          <w:noProof/>
        </w:rPr>
        <w:instrText xml:space="preserve"> </w:instrText>
      </w:r>
      <w:r w:rsidRPr="00EA5B20">
        <w:rPr>
          <w:rStyle w:val="a7"/>
          <w:noProof/>
        </w:rPr>
      </w:r>
      <w:r w:rsidRPr="00EA5B20">
        <w:rPr>
          <w:rStyle w:val="a7"/>
          <w:noProof/>
        </w:rPr>
        <w:fldChar w:fldCharType="separate"/>
      </w:r>
      <w:r w:rsidRPr="00EA5B20">
        <w:rPr>
          <w:rStyle w:val="a7"/>
          <w:rFonts w:ascii="微软雅黑" w:eastAsia="微软雅黑" w:hAnsi="微软雅黑"/>
          <w:noProof/>
        </w:rPr>
        <w:t xml:space="preserve">1 </w:t>
      </w:r>
      <w:r w:rsidRPr="00EA5B20">
        <w:rPr>
          <w:rStyle w:val="a7"/>
          <w:rFonts w:ascii="微软雅黑" w:eastAsia="微软雅黑" w:hAnsi="微软雅黑" w:hint="eastAsia"/>
          <w:noProof/>
        </w:rPr>
        <w:t>设计维护记录</w:t>
      </w:r>
      <w:r>
        <w:rPr>
          <w:noProof/>
          <w:webHidden/>
        </w:rPr>
        <w:tab/>
      </w:r>
      <w:r>
        <w:rPr>
          <w:noProof/>
          <w:webHidden/>
        </w:rPr>
        <w:fldChar w:fldCharType="begin"/>
      </w:r>
      <w:r>
        <w:rPr>
          <w:noProof/>
          <w:webHidden/>
        </w:rPr>
        <w:instrText xml:space="preserve"> PAGEREF _Toc12222197 \h </w:instrText>
      </w:r>
      <w:r>
        <w:rPr>
          <w:noProof/>
          <w:webHidden/>
        </w:rPr>
      </w:r>
      <w:r>
        <w:rPr>
          <w:noProof/>
          <w:webHidden/>
        </w:rPr>
        <w:fldChar w:fldCharType="separate"/>
      </w:r>
      <w:r>
        <w:rPr>
          <w:noProof/>
          <w:webHidden/>
        </w:rPr>
        <w:t>3</w:t>
      </w:r>
      <w:r>
        <w:rPr>
          <w:noProof/>
          <w:webHidden/>
        </w:rPr>
        <w:fldChar w:fldCharType="end"/>
      </w:r>
      <w:r w:rsidRPr="00EA5B20">
        <w:rPr>
          <w:rStyle w:val="a7"/>
          <w:noProof/>
        </w:rPr>
        <w:fldChar w:fldCharType="end"/>
      </w:r>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198" w:history="1">
        <w:r w:rsidRPr="00EA5B20">
          <w:rPr>
            <w:rStyle w:val="a7"/>
            <w:rFonts w:ascii="微软雅黑" w:eastAsia="微软雅黑" w:hAnsi="微软雅黑"/>
            <w:noProof/>
          </w:rPr>
          <w:t>1.1</w:t>
        </w:r>
        <w:r w:rsidRPr="00EA5B20">
          <w:rPr>
            <w:rStyle w:val="a7"/>
            <w:rFonts w:ascii="微软雅黑" w:eastAsia="微软雅黑" w:hAnsi="微软雅黑" w:hint="eastAsia"/>
            <w:noProof/>
          </w:rPr>
          <w:t>版本信息</w:t>
        </w:r>
        <w:r>
          <w:rPr>
            <w:noProof/>
            <w:webHidden/>
          </w:rPr>
          <w:tab/>
        </w:r>
        <w:r>
          <w:rPr>
            <w:noProof/>
            <w:webHidden/>
          </w:rPr>
          <w:fldChar w:fldCharType="begin"/>
        </w:r>
        <w:r>
          <w:rPr>
            <w:noProof/>
            <w:webHidden/>
          </w:rPr>
          <w:instrText xml:space="preserve"> PAGEREF _Toc12222198 \h </w:instrText>
        </w:r>
        <w:r>
          <w:rPr>
            <w:noProof/>
            <w:webHidden/>
          </w:rPr>
        </w:r>
        <w:r>
          <w:rPr>
            <w:noProof/>
            <w:webHidden/>
          </w:rPr>
          <w:fldChar w:fldCharType="separate"/>
        </w:r>
        <w:r>
          <w:rPr>
            <w:noProof/>
            <w:webHidden/>
          </w:rPr>
          <w:t>3</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199" w:history="1">
        <w:r w:rsidRPr="00EA5B20">
          <w:rPr>
            <w:rStyle w:val="a7"/>
            <w:rFonts w:ascii="微软雅黑" w:eastAsia="微软雅黑" w:hAnsi="微软雅黑"/>
            <w:noProof/>
          </w:rPr>
          <w:t>1.2</w:t>
        </w:r>
        <w:r w:rsidRPr="00EA5B20">
          <w:rPr>
            <w:rStyle w:val="a7"/>
            <w:rFonts w:ascii="微软雅黑" w:eastAsia="微软雅黑" w:hAnsi="微软雅黑" w:hint="eastAsia"/>
            <w:noProof/>
          </w:rPr>
          <w:t>修订历史</w:t>
        </w:r>
        <w:r>
          <w:rPr>
            <w:noProof/>
            <w:webHidden/>
          </w:rPr>
          <w:tab/>
        </w:r>
        <w:r>
          <w:rPr>
            <w:noProof/>
            <w:webHidden/>
          </w:rPr>
          <w:fldChar w:fldCharType="begin"/>
        </w:r>
        <w:r>
          <w:rPr>
            <w:noProof/>
            <w:webHidden/>
          </w:rPr>
          <w:instrText xml:space="preserve"> PAGEREF _Toc12222199 \h </w:instrText>
        </w:r>
        <w:r>
          <w:rPr>
            <w:noProof/>
            <w:webHidden/>
          </w:rPr>
        </w:r>
        <w:r>
          <w:rPr>
            <w:noProof/>
            <w:webHidden/>
          </w:rPr>
          <w:fldChar w:fldCharType="separate"/>
        </w:r>
        <w:r>
          <w:rPr>
            <w:noProof/>
            <w:webHidden/>
          </w:rPr>
          <w:t>3</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0" w:history="1">
        <w:r w:rsidRPr="00EA5B20">
          <w:rPr>
            <w:rStyle w:val="a7"/>
            <w:rFonts w:ascii="微软雅黑" w:eastAsia="微软雅黑" w:hAnsi="微软雅黑"/>
            <w:noProof/>
          </w:rPr>
          <w:t>1.3</w:t>
        </w:r>
        <w:r w:rsidRPr="00EA5B20">
          <w:rPr>
            <w:rStyle w:val="a7"/>
            <w:rFonts w:ascii="微软雅黑" w:eastAsia="微软雅黑" w:hAnsi="微软雅黑" w:hint="eastAsia"/>
            <w:noProof/>
          </w:rPr>
          <w:t>审批签字</w:t>
        </w:r>
        <w:r>
          <w:rPr>
            <w:noProof/>
            <w:webHidden/>
          </w:rPr>
          <w:tab/>
        </w:r>
        <w:r>
          <w:rPr>
            <w:noProof/>
            <w:webHidden/>
          </w:rPr>
          <w:fldChar w:fldCharType="begin"/>
        </w:r>
        <w:r>
          <w:rPr>
            <w:noProof/>
            <w:webHidden/>
          </w:rPr>
          <w:instrText xml:space="preserve"> PAGEREF _Toc12222200 \h </w:instrText>
        </w:r>
        <w:r>
          <w:rPr>
            <w:noProof/>
            <w:webHidden/>
          </w:rPr>
        </w:r>
        <w:r>
          <w:rPr>
            <w:noProof/>
            <w:webHidden/>
          </w:rPr>
          <w:fldChar w:fldCharType="separate"/>
        </w:r>
        <w:r>
          <w:rPr>
            <w:noProof/>
            <w:webHidden/>
          </w:rPr>
          <w:t>3</w:t>
        </w:r>
        <w:r>
          <w:rPr>
            <w:noProof/>
            <w:webHidden/>
          </w:rPr>
          <w:fldChar w:fldCharType="end"/>
        </w:r>
      </w:hyperlink>
    </w:p>
    <w:p w:rsidR="00591ECC" w:rsidRDefault="00591ECC" w:rsidP="00591ECC">
      <w:pPr>
        <w:pStyle w:val="10"/>
        <w:tabs>
          <w:tab w:val="right" w:leader="dot" w:pos="9345"/>
        </w:tabs>
        <w:ind w:firstLine="402"/>
        <w:rPr>
          <w:rFonts w:asciiTheme="minorHAnsi" w:eastAsiaTheme="minorEastAsia" w:hAnsiTheme="minorHAnsi" w:cstheme="minorBidi"/>
          <w:b w:val="0"/>
          <w:bCs w:val="0"/>
          <w:caps w:val="0"/>
          <w:noProof/>
          <w:snapToGrid/>
          <w:kern w:val="2"/>
          <w:sz w:val="21"/>
          <w:szCs w:val="22"/>
        </w:rPr>
      </w:pPr>
      <w:hyperlink w:anchor="_Toc12222201" w:history="1">
        <w:r w:rsidRPr="00EA5B20">
          <w:rPr>
            <w:rStyle w:val="a7"/>
            <w:rFonts w:ascii="微软雅黑" w:eastAsia="微软雅黑" w:hAnsi="微软雅黑"/>
            <w:noProof/>
          </w:rPr>
          <w:t xml:space="preserve">2 </w:t>
        </w:r>
        <w:r w:rsidRPr="00EA5B20">
          <w:rPr>
            <w:rStyle w:val="a7"/>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_Toc12222201 \h </w:instrText>
        </w:r>
        <w:r>
          <w:rPr>
            <w:noProof/>
            <w:webHidden/>
          </w:rPr>
        </w:r>
        <w:r>
          <w:rPr>
            <w:noProof/>
            <w:webHidden/>
          </w:rPr>
          <w:fldChar w:fldCharType="separate"/>
        </w:r>
        <w:r>
          <w:rPr>
            <w:noProof/>
            <w:webHidden/>
          </w:rPr>
          <w:t>4</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2" w:history="1">
        <w:r w:rsidRPr="00EA5B20">
          <w:rPr>
            <w:rStyle w:val="a7"/>
            <w:rFonts w:ascii="微软雅黑" w:eastAsia="微软雅黑" w:hAnsi="微软雅黑"/>
            <w:noProof/>
          </w:rPr>
          <w:t xml:space="preserve">2.1 </w:t>
        </w:r>
        <w:r w:rsidRPr="00EA5B20">
          <w:rPr>
            <w:rStyle w:val="a7"/>
            <w:rFonts w:ascii="微软雅黑" w:eastAsia="微软雅黑" w:hAnsi="微软雅黑" w:hint="eastAsia"/>
            <w:noProof/>
          </w:rPr>
          <w:t>项目概述</w:t>
        </w:r>
        <w:r>
          <w:rPr>
            <w:noProof/>
            <w:webHidden/>
          </w:rPr>
          <w:tab/>
        </w:r>
        <w:r>
          <w:rPr>
            <w:noProof/>
            <w:webHidden/>
          </w:rPr>
          <w:fldChar w:fldCharType="begin"/>
        </w:r>
        <w:r>
          <w:rPr>
            <w:noProof/>
            <w:webHidden/>
          </w:rPr>
          <w:instrText xml:space="preserve"> PAGEREF _Toc12222202 \h </w:instrText>
        </w:r>
        <w:r>
          <w:rPr>
            <w:noProof/>
            <w:webHidden/>
          </w:rPr>
        </w:r>
        <w:r>
          <w:rPr>
            <w:noProof/>
            <w:webHidden/>
          </w:rPr>
          <w:fldChar w:fldCharType="separate"/>
        </w:r>
        <w:r>
          <w:rPr>
            <w:noProof/>
            <w:webHidden/>
          </w:rPr>
          <w:t>4</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3" w:history="1">
        <w:r w:rsidRPr="00EA5B20">
          <w:rPr>
            <w:rStyle w:val="a7"/>
            <w:rFonts w:ascii="微软雅黑" w:eastAsia="微软雅黑" w:hAnsi="微软雅黑"/>
            <w:noProof/>
          </w:rPr>
          <w:t xml:space="preserve">2.2 </w:t>
        </w:r>
        <w:r w:rsidRPr="00EA5B20">
          <w:rPr>
            <w:rStyle w:val="a7"/>
            <w:rFonts w:ascii="微软雅黑" w:eastAsia="微软雅黑" w:hAnsi="微软雅黑" w:hint="eastAsia"/>
            <w:noProof/>
          </w:rPr>
          <w:t>文档目的</w:t>
        </w:r>
        <w:r>
          <w:rPr>
            <w:noProof/>
            <w:webHidden/>
          </w:rPr>
          <w:tab/>
        </w:r>
        <w:r>
          <w:rPr>
            <w:noProof/>
            <w:webHidden/>
          </w:rPr>
          <w:fldChar w:fldCharType="begin"/>
        </w:r>
        <w:r>
          <w:rPr>
            <w:noProof/>
            <w:webHidden/>
          </w:rPr>
          <w:instrText xml:space="preserve"> PAGEREF _Toc12222203 \h </w:instrText>
        </w:r>
        <w:r>
          <w:rPr>
            <w:noProof/>
            <w:webHidden/>
          </w:rPr>
        </w:r>
        <w:r>
          <w:rPr>
            <w:noProof/>
            <w:webHidden/>
          </w:rPr>
          <w:fldChar w:fldCharType="separate"/>
        </w:r>
        <w:r>
          <w:rPr>
            <w:noProof/>
            <w:webHidden/>
          </w:rPr>
          <w:t>4</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4" w:history="1">
        <w:r w:rsidRPr="00EA5B20">
          <w:rPr>
            <w:rStyle w:val="a7"/>
            <w:rFonts w:ascii="微软雅黑" w:eastAsia="微软雅黑" w:hAnsi="微软雅黑"/>
            <w:noProof/>
          </w:rPr>
          <w:t xml:space="preserve">2.3 </w:t>
        </w:r>
        <w:r w:rsidRPr="00EA5B20">
          <w:rPr>
            <w:rStyle w:val="a7"/>
            <w:rFonts w:ascii="微软雅黑" w:eastAsia="微软雅黑" w:hAnsi="微软雅黑" w:hint="eastAsia"/>
            <w:noProof/>
          </w:rPr>
          <w:t>参考文档</w:t>
        </w:r>
        <w:r>
          <w:rPr>
            <w:noProof/>
            <w:webHidden/>
          </w:rPr>
          <w:tab/>
        </w:r>
        <w:r>
          <w:rPr>
            <w:noProof/>
            <w:webHidden/>
          </w:rPr>
          <w:fldChar w:fldCharType="begin"/>
        </w:r>
        <w:r>
          <w:rPr>
            <w:noProof/>
            <w:webHidden/>
          </w:rPr>
          <w:instrText xml:space="preserve"> PAGEREF _Toc12222204 \h </w:instrText>
        </w:r>
        <w:r>
          <w:rPr>
            <w:noProof/>
            <w:webHidden/>
          </w:rPr>
        </w:r>
        <w:r>
          <w:rPr>
            <w:noProof/>
            <w:webHidden/>
          </w:rPr>
          <w:fldChar w:fldCharType="separate"/>
        </w:r>
        <w:r>
          <w:rPr>
            <w:noProof/>
            <w:webHidden/>
          </w:rPr>
          <w:t>4</w:t>
        </w:r>
        <w:r>
          <w:rPr>
            <w:noProof/>
            <w:webHidden/>
          </w:rPr>
          <w:fldChar w:fldCharType="end"/>
        </w:r>
      </w:hyperlink>
    </w:p>
    <w:p w:rsidR="00591ECC" w:rsidRDefault="00591ECC" w:rsidP="00591ECC">
      <w:pPr>
        <w:pStyle w:val="10"/>
        <w:tabs>
          <w:tab w:val="right" w:leader="dot" w:pos="9345"/>
        </w:tabs>
        <w:ind w:firstLine="402"/>
        <w:rPr>
          <w:rFonts w:asciiTheme="minorHAnsi" w:eastAsiaTheme="minorEastAsia" w:hAnsiTheme="minorHAnsi" w:cstheme="minorBidi"/>
          <w:b w:val="0"/>
          <w:bCs w:val="0"/>
          <w:caps w:val="0"/>
          <w:noProof/>
          <w:snapToGrid/>
          <w:kern w:val="2"/>
          <w:sz w:val="21"/>
          <w:szCs w:val="22"/>
        </w:rPr>
      </w:pPr>
      <w:hyperlink w:anchor="_Toc12222205" w:history="1">
        <w:r w:rsidRPr="00EA5B20">
          <w:rPr>
            <w:rStyle w:val="a7"/>
            <w:rFonts w:ascii="微软雅黑" w:eastAsia="微软雅黑" w:hAnsi="微软雅黑"/>
            <w:noProof/>
          </w:rPr>
          <w:t xml:space="preserve">3. </w:t>
        </w:r>
        <w:r w:rsidRPr="00EA5B20">
          <w:rPr>
            <w:rStyle w:val="a7"/>
            <w:rFonts w:ascii="微软雅黑" w:eastAsia="微软雅黑" w:hAnsi="微软雅黑" w:hint="eastAsia"/>
            <w:noProof/>
          </w:rPr>
          <w:t>测试情况总结</w:t>
        </w:r>
        <w:r>
          <w:rPr>
            <w:noProof/>
            <w:webHidden/>
          </w:rPr>
          <w:tab/>
        </w:r>
        <w:r>
          <w:rPr>
            <w:noProof/>
            <w:webHidden/>
          </w:rPr>
          <w:fldChar w:fldCharType="begin"/>
        </w:r>
        <w:r>
          <w:rPr>
            <w:noProof/>
            <w:webHidden/>
          </w:rPr>
          <w:instrText xml:space="preserve"> PAGEREF _Toc12222205 \h </w:instrText>
        </w:r>
        <w:r>
          <w:rPr>
            <w:noProof/>
            <w:webHidden/>
          </w:rPr>
        </w:r>
        <w:r>
          <w:rPr>
            <w:noProof/>
            <w:webHidden/>
          </w:rPr>
          <w:fldChar w:fldCharType="separate"/>
        </w:r>
        <w:r>
          <w:rPr>
            <w:noProof/>
            <w:webHidden/>
          </w:rPr>
          <w:t>5</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6" w:history="1">
        <w:r w:rsidRPr="00EA5B20">
          <w:rPr>
            <w:rStyle w:val="a7"/>
            <w:rFonts w:ascii="微软雅黑" w:eastAsia="微软雅黑" w:hAnsi="微软雅黑"/>
            <w:noProof/>
          </w:rPr>
          <w:t xml:space="preserve">3.1 </w:t>
        </w:r>
        <w:r w:rsidRPr="00EA5B20">
          <w:rPr>
            <w:rStyle w:val="a7"/>
            <w:rFonts w:ascii="微软雅黑" w:eastAsia="微软雅黑" w:hAnsi="微软雅黑" w:hint="eastAsia"/>
            <w:noProof/>
          </w:rPr>
          <w:t>环境配置及工具</w:t>
        </w:r>
        <w:r>
          <w:rPr>
            <w:noProof/>
            <w:webHidden/>
          </w:rPr>
          <w:tab/>
        </w:r>
        <w:r>
          <w:rPr>
            <w:noProof/>
            <w:webHidden/>
          </w:rPr>
          <w:fldChar w:fldCharType="begin"/>
        </w:r>
        <w:r>
          <w:rPr>
            <w:noProof/>
            <w:webHidden/>
          </w:rPr>
          <w:instrText xml:space="preserve"> PAGEREF _Toc12222206 \h </w:instrText>
        </w:r>
        <w:r>
          <w:rPr>
            <w:noProof/>
            <w:webHidden/>
          </w:rPr>
        </w:r>
        <w:r>
          <w:rPr>
            <w:noProof/>
            <w:webHidden/>
          </w:rPr>
          <w:fldChar w:fldCharType="separate"/>
        </w:r>
        <w:r>
          <w:rPr>
            <w:noProof/>
            <w:webHidden/>
          </w:rPr>
          <w:t>5</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7" w:history="1">
        <w:r w:rsidRPr="00EA5B20">
          <w:rPr>
            <w:rStyle w:val="a7"/>
            <w:rFonts w:ascii="微软雅黑" w:eastAsia="微软雅黑" w:hAnsi="微软雅黑"/>
            <w:noProof/>
          </w:rPr>
          <w:t xml:space="preserve">3.2 </w:t>
        </w:r>
        <w:r w:rsidRPr="00EA5B20">
          <w:rPr>
            <w:rStyle w:val="a7"/>
            <w:rFonts w:ascii="微软雅黑" w:eastAsia="微软雅黑" w:hAnsi="微软雅黑" w:hint="eastAsia"/>
            <w:noProof/>
          </w:rPr>
          <w:t>测试执行情况报告</w:t>
        </w:r>
        <w:r>
          <w:rPr>
            <w:noProof/>
            <w:webHidden/>
          </w:rPr>
          <w:tab/>
        </w:r>
        <w:r>
          <w:rPr>
            <w:noProof/>
            <w:webHidden/>
          </w:rPr>
          <w:fldChar w:fldCharType="begin"/>
        </w:r>
        <w:r>
          <w:rPr>
            <w:noProof/>
            <w:webHidden/>
          </w:rPr>
          <w:instrText xml:space="preserve"> PAGEREF _Toc12222207 \h </w:instrText>
        </w:r>
        <w:r>
          <w:rPr>
            <w:noProof/>
            <w:webHidden/>
          </w:rPr>
        </w:r>
        <w:r>
          <w:rPr>
            <w:noProof/>
            <w:webHidden/>
          </w:rPr>
          <w:fldChar w:fldCharType="separate"/>
        </w:r>
        <w:r>
          <w:rPr>
            <w:noProof/>
            <w:webHidden/>
          </w:rPr>
          <w:t>5</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8" w:history="1">
        <w:r w:rsidRPr="00EA5B20">
          <w:rPr>
            <w:rStyle w:val="a7"/>
            <w:rFonts w:ascii="微软雅黑" w:eastAsia="微软雅黑" w:hAnsi="微软雅黑"/>
            <w:noProof/>
          </w:rPr>
          <w:t xml:space="preserve">3.3 </w:t>
        </w:r>
        <w:r w:rsidRPr="00EA5B20">
          <w:rPr>
            <w:rStyle w:val="a7"/>
            <w:rFonts w:ascii="微软雅黑" w:eastAsia="微软雅黑" w:hAnsi="微软雅黑" w:hint="eastAsia"/>
            <w:noProof/>
          </w:rPr>
          <w:t>缺陷状态统计</w:t>
        </w:r>
        <w:r>
          <w:rPr>
            <w:noProof/>
            <w:webHidden/>
          </w:rPr>
          <w:tab/>
        </w:r>
        <w:r>
          <w:rPr>
            <w:noProof/>
            <w:webHidden/>
          </w:rPr>
          <w:fldChar w:fldCharType="begin"/>
        </w:r>
        <w:r>
          <w:rPr>
            <w:noProof/>
            <w:webHidden/>
          </w:rPr>
          <w:instrText xml:space="preserve"> PAGEREF _Toc12222208 \h </w:instrText>
        </w:r>
        <w:r>
          <w:rPr>
            <w:noProof/>
            <w:webHidden/>
          </w:rPr>
        </w:r>
        <w:r>
          <w:rPr>
            <w:noProof/>
            <w:webHidden/>
          </w:rPr>
          <w:fldChar w:fldCharType="separate"/>
        </w:r>
        <w:r>
          <w:rPr>
            <w:noProof/>
            <w:webHidden/>
          </w:rPr>
          <w:t>6</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09" w:history="1">
        <w:r w:rsidRPr="00EA5B20">
          <w:rPr>
            <w:rStyle w:val="a7"/>
            <w:rFonts w:ascii="微软雅黑" w:eastAsia="微软雅黑" w:hAnsi="微软雅黑"/>
            <w:noProof/>
          </w:rPr>
          <w:t xml:space="preserve">3.4 </w:t>
        </w:r>
        <w:r w:rsidRPr="00EA5B20">
          <w:rPr>
            <w:rStyle w:val="a7"/>
            <w:rFonts w:ascii="微软雅黑" w:eastAsia="微软雅黑" w:hAnsi="微软雅黑" w:hint="eastAsia"/>
            <w:noProof/>
          </w:rPr>
          <w:t>缺陷类别统计</w:t>
        </w:r>
        <w:r>
          <w:rPr>
            <w:noProof/>
            <w:webHidden/>
          </w:rPr>
          <w:tab/>
        </w:r>
        <w:r>
          <w:rPr>
            <w:noProof/>
            <w:webHidden/>
          </w:rPr>
          <w:fldChar w:fldCharType="begin"/>
        </w:r>
        <w:r>
          <w:rPr>
            <w:noProof/>
            <w:webHidden/>
          </w:rPr>
          <w:instrText xml:space="preserve"> PAGEREF _Toc12222209 \h </w:instrText>
        </w:r>
        <w:r>
          <w:rPr>
            <w:noProof/>
            <w:webHidden/>
          </w:rPr>
        </w:r>
        <w:r>
          <w:rPr>
            <w:noProof/>
            <w:webHidden/>
          </w:rPr>
          <w:fldChar w:fldCharType="separate"/>
        </w:r>
        <w:r>
          <w:rPr>
            <w:noProof/>
            <w:webHidden/>
          </w:rPr>
          <w:t>6</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0" w:history="1">
        <w:r w:rsidRPr="00EA5B20">
          <w:rPr>
            <w:rStyle w:val="a7"/>
            <w:rFonts w:ascii="微软雅黑" w:eastAsia="微软雅黑" w:hAnsi="微软雅黑"/>
            <w:noProof/>
          </w:rPr>
          <w:t xml:space="preserve">3.5 </w:t>
        </w:r>
        <w:r w:rsidRPr="00EA5B20">
          <w:rPr>
            <w:rStyle w:val="a7"/>
            <w:rFonts w:ascii="微软雅黑" w:eastAsia="微软雅黑" w:hAnsi="微软雅黑" w:hint="eastAsia"/>
            <w:noProof/>
          </w:rPr>
          <w:t>缺陷分布统计</w:t>
        </w:r>
        <w:r>
          <w:rPr>
            <w:noProof/>
            <w:webHidden/>
          </w:rPr>
          <w:tab/>
        </w:r>
        <w:r>
          <w:rPr>
            <w:noProof/>
            <w:webHidden/>
          </w:rPr>
          <w:fldChar w:fldCharType="begin"/>
        </w:r>
        <w:r>
          <w:rPr>
            <w:noProof/>
            <w:webHidden/>
          </w:rPr>
          <w:instrText xml:space="preserve"> PAGEREF _Toc12222210 \h </w:instrText>
        </w:r>
        <w:r>
          <w:rPr>
            <w:noProof/>
            <w:webHidden/>
          </w:rPr>
        </w:r>
        <w:r>
          <w:rPr>
            <w:noProof/>
            <w:webHidden/>
          </w:rPr>
          <w:fldChar w:fldCharType="separate"/>
        </w:r>
        <w:r>
          <w:rPr>
            <w:noProof/>
            <w:webHidden/>
          </w:rPr>
          <w:t>7</w:t>
        </w:r>
        <w:r>
          <w:rPr>
            <w:noProof/>
            <w:webHidden/>
          </w:rPr>
          <w:fldChar w:fldCharType="end"/>
        </w:r>
      </w:hyperlink>
    </w:p>
    <w:p w:rsidR="00591ECC" w:rsidRDefault="00591ECC" w:rsidP="00591ECC">
      <w:pPr>
        <w:pStyle w:val="10"/>
        <w:tabs>
          <w:tab w:val="right" w:leader="dot" w:pos="9345"/>
        </w:tabs>
        <w:ind w:firstLine="402"/>
        <w:rPr>
          <w:rFonts w:asciiTheme="minorHAnsi" w:eastAsiaTheme="minorEastAsia" w:hAnsiTheme="minorHAnsi" w:cstheme="minorBidi"/>
          <w:b w:val="0"/>
          <w:bCs w:val="0"/>
          <w:caps w:val="0"/>
          <w:noProof/>
          <w:snapToGrid/>
          <w:kern w:val="2"/>
          <w:sz w:val="21"/>
          <w:szCs w:val="22"/>
        </w:rPr>
      </w:pPr>
      <w:hyperlink w:anchor="_Toc12222211" w:history="1">
        <w:r w:rsidRPr="00EA5B20">
          <w:rPr>
            <w:rStyle w:val="a7"/>
            <w:rFonts w:ascii="微软雅黑" w:eastAsia="微软雅黑" w:hAnsi="微软雅黑"/>
            <w:noProof/>
          </w:rPr>
          <w:t xml:space="preserve">4. </w:t>
        </w:r>
        <w:r w:rsidRPr="00EA5B20">
          <w:rPr>
            <w:rStyle w:val="a7"/>
            <w:rFonts w:ascii="微软雅黑" w:eastAsia="微软雅黑" w:hAnsi="微软雅黑" w:hint="eastAsia"/>
            <w:noProof/>
          </w:rPr>
          <w:t>测试结果总结</w:t>
        </w:r>
        <w:r>
          <w:rPr>
            <w:noProof/>
            <w:webHidden/>
          </w:rPr>
          <w:tab/>
        </w:r>
        <w:r>
          <w:rPr>
            <w:noProof/>
            <w:webHidden/>
          </w:rPr>
          <w:fldChar w:fldCharType="begin"/>
        </w:r>
        <w:r>
          <w:rPr>
            <w:noProof/>
            <w:webHidden/>
          </w:rPr>
          <w:instrText xml:space="preserve"> PAGEREF _Toc12222211 \h </w:instrText>
        </w:r>
        <w:r>
          <w:rPr>
            <w:noProof/>
            <w:webHidden/>
          </w:rPr>
        </w:r>
        <w:r>
          <w:rPr>
            <w:noProof/>
            <w:webHidden/>
          </w:rPr>
          <w:fldChar w:fldCharType="separate"/>
        </w:r>
        <w:r>
          <w:rPr>
            <w:noProof/>
            <w:webHidden/>
          </w:rPr>
          <w:t>8</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2" w:history="1">
        <w:r w:rsidRPr="00EA5B20">
          <w:rPr>
            <w:rStyle w:val="a7"/>
            <w:rFonts w:ascii="微软雅黑" w:eastAsia="微软雅黑" w:hAnsi="微软雅黑"/>
            <w:noProof/>
          </w:rPr>
          <w:t xml:space="preserve">4.1 </w:t>
        </w:r>
        <w:r w:rsidRPr="00EA5B20">
          <w:rPr>
            <w:rStyle w:val="a7"/>
            <w:rFonts w:ascii="微软雅黑" w:eastAsia="微软雅黑" w:hAnsi="微软雅黑" w:hint="eastAsia"/>
            <w:noProof/>
          </w:rPr>
          <w:t>缺陷总结</w:t>
        </w:r>
        <w:r>
          <w:rPr>
            <w:noProof/>
            <w:webHidden/>
          </w:rPr>
          <w:tab/>
        </w:r>
        <w:r>
          <w:rPr>
            <w:noProof/>
            <w:webHidden/>
          </w:rPr>
          <w:fldChar w:fldCharType="begin"/>
        </w:r>
        <w:r>
          <w:rPr>
            <w:noProof/>
            <w:webHidden/>
          </w:rPr>
          <w:instrText xml:space="preserve"> PAGEREF _Toc12222212 \h </w:instrText>
        </w:r>
        <w:r>
          <w:rPr>
            <w:noProof/>
            <w:webHidden/>
          </w:rPr>
        </w:r>
        <w:r>
          <w:rPr>
            <w:noProof/>
            <w:webHidden/>
          </w:rPr>
          <w:fldChar w:fldCharType="separate"/>
        </w:r>
        <w:r>
          <w:rPr>
            <w:noProof/>
            <w:webHidden/>
          </w:rPr>
          <w:t>8</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3" w:history="1">
        <w:r w:rsidRPr="00EA5B20">
          <w:rPr>
            <w:rStyle w:val="a7"/>
            <w:rFonts w:ascii="微软雅黑" w:eastAsia="微软雅黑" w:hAnsi="微软雅黑"/>
            <w:noProof/>
          </w:rPr>
          <w:t xml:space="preserve">4.2 </w:t>
        </w:r>
        <w:r w:rsidRPr="00EA5B20">
          <w:rPr>
            <w:rStyle w:val="a7"/>
            <w:rFonts w:ascii="微软雅黑" w:eastAsia="微软雅黑" w:hAnsi="微软雅黑" w:hint="eastAsia"/>
            <w:noProof/>
          </w:rPr>
          <w:t>系统上线风险评估</w:t>
        </w:r>
        <w:r>
          <w:rPr>
            <w:noProof/>
            <w:webHidden/>
          </w:rPr>
          <w:tab/>
        </w:r>
        <w:r>
          <w:rPr>
            <w:noProof/>
            <w:webHidden/>
          </w:rPr>
          <w:fldChar w:fldCharType="begin"/>
        </w:r>
        <w:r>
          <w:rPr>
            <w:noProof/>
            <w:webHidden/>
          </w:rPr>
          <w:instrText xml:space="preserve"> PAGEREF _Toc12222213 \h </w:instrText>
        </w:r>
        <w:r>
          <w:rPr>
            <w:noProof/>
            <w:webHidden/>
          </w:rPr>
        </w:r>
        <w:r>
          <w:rPr>
            <w:noProof/>
            <w:webHidden/>
          </w:rPr>
          <w:fldChar w:fldCharType="separate"/>
        </w:r>
        <w:r>
          <w:rPr>
            <w:noProof/>
            <w:webHidden/>
          </w:rPr>
          <w:t>8</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4" w:history="1">
        <w:r w:rsidRPr="00EA5B20">
          <w:rPr>
            <w:rStyle w:val="a7"/>
            <w:rFonts w:ascii="微软雅黑" w:eastAsia="微软雅黑" w:hAnsi="微软雅黑"/>
            <w:noProof/>
          </w:rPr>
          <w:t xml:space="preserve">4.3 </w:t>
        </w:r>
        <w:r w:rsidRPr="00EA5B20">
          <w:rPr>
            <w:rStyle w:val="a7"/>
            <w:rFonts w:ascii="微软雅黑" w:eastAsia="微软雅黑" w:hAnsi="微软雅黑" w:hint="eastAsia"/>
            <w:noProof/>
          </w:rPr>
          <w:t>测试结论</w:t>
        </w:r>
        <w:r>
          <w:rPr>
            <w:noProof/>
            <w:webHidden/>
          </w:rPr>
          <w:tab/>
        </w:r>
        <w:r>
          <w:rPr>
            <w:noProof/>
            <w:webHidden/>
          </w:rPr>
          <w:fldChar w:fldCharType="begin"/>
        </w:r>
        <w:r>
          <w:rPr>
            <w:noProof/>
            <w:webHidden/>
          </w:rPr>
          <w:instrText xml:space="preserve"> PAGEREF _Toc12222214 \h </w:instrText>
        </w:r>
        <w:r>
          <w:rPr>
            <w:noProof/>
            <w:webHidden/>
          </w:rPr>
        </w:r>
        <w:r>
          <w:rPr>
            <w:noProof/>
            <w:webHidden/>
          </w:rPr>
          <w:fldChar w:fldCharType="separate"/>
        </w:r>
        <w:r>
          <w:rPr>
            <w:noProof/>
            <w:webHidden/>
          </w:rPr>
          <w:t>9</w:t>
        </w:r>
        <w:r>
          <w:rPr>
            <w:noProof/>
            <w:webHidden/>
          </w:rPr>
          <w:fldChar w:fldCharType="end"/>
        </w:r>
      </w:hyperlink>
    </w:p>
    <w:p w:rsidR="00591ECC" w:rsidRDefault="00591ECC" w:rsidP="00591ECC">
      <w:pPr>
        <w:pStyle w:val="10"/>
        <w:tabs>
          <w:tab w:val="right" w:leader="dot" w:pos="9345"/>
        </w:tabs>
        <w:ind w:firstLine="402"/>
        <w:rPr>
          <w:rFonts w:asciiTheme="minorHAnsi" w:eastAsiaTheme="minorEastAsia" w:hAnsiTheme="minorHAnsi" w:cstheme="minorBidi"/>
          <w:b w:val="0"/>
          <w:bCs w:val="0"/>
          <w:caps w:val="0"/>
          <w:noProof/>
          <w:snapToGrid/>
          <w:kern w:val="2"/>
          <w:sz w:val="21"/>
          <w:szCs w:val="22"/>
        </w:rPr>
      </w:pPr>
      <w:hyperlink w:anchor="_Toc12222215" w:history="1">
        <w:r w:rsidRPr="00EA5B20">
          <w:rPr>
            <w:rStyle w:val="a7"/>
            <w:rFonts w:ascii="微软雅黑" w:eastAsia="微软雅黑" w:hAnsi="微软雅黑"/>
            <w:noProof/>
          </w:rPr>
          <w:t xml:space="preserve">5. </w:t>
        </w:r>
        <w:r w:rsidRPr="00EA5B20">
          <w:rPr>
            <w:rStyle w:val="a7"/>
            <w:rFonts w:ascii="微软雅黑" w:eastAsia="微软雅黑" w:hAnsi="微软雅黑" w:hint="eastAsia"/>
            <w:noProof/>
          </w:rPr>
          <w:t>备注信息</w:t>
        </w:r>
        <w:r>
          <w:rPr>
            <w:noProof/>
            <w:webHidden/>
          </w:rPr>
          <w:tab/>
        </w:r>
        <w:r>
          <w:rPr>
            <w:noProof/>
            <w:webHidden/>
          </w:rPr>
          <w:fldChar w:fldCharType="begin"/>
        </w:r>
        <w:r>
          <w:rPr>
            <w:noProof/>
            <w:webHidden/>
          </w:rPr>
          <w:instrText xml:space="preserve"> PAGEREF _Toc12222215 \h </w:instrText>
        </w:r>
        <w:r>
          <w:rPr>
            <w:noProof/>
            <w:webHidden/>
          </w:rPr>
        </w:r>
        <w:r>
          <w:rPr>
            <w:noProof/>
            <w:webHidden/>
          </w:rPr>
          <w:fldChar w:fldCharType="separate"/>
        </w:r>
        <w:r>
          <w:rPr>
            <w:noProof/>
            <w:webHidden/>
          </w:rPr>
          <w:t>9</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6" w:history="1">
        <w:r w:rsidRPr="00EA5B20">
          <w:rPr>
            <w:rStyle w:val="a7"/>
            <w:rFonts w:ascii="微软雅黑" w:eastAsia="微软雅黑" w:hAnsi="微软雅黑"/>
            <w:noProof/>
          </w:rPr>
          <w:t xml:space="preserve">5.1 </w:t>
        </w:r>
        <w:r w:rsidRPr="00EA5B20">
          <w:rPr>
            <w:rStyle w:val="a7"/>
            <w:rFonts w:ascii="微软雅黑" w:eastAsia="微软雅黑" w:hAnsi="微软雅黑" w:hint="eastAsia"/>
            <w:noProof/>
          </w:rPr>
          <w:t>缺陷状态备注：</w:t>
        </w:r>
        <w:r>
          <w:rPr>
            <w:noProof/>
            <w:webHidden/>
          </w:rPr>
          <w:tab/>
        </w:r>
        <w:r>
          <w:rPr>
            <w:noProof/>
            <w:webHidden/>
          </w:rPr>
          <w:fldChar w:fldCharType="begin"/>
        </w:r>
        <w:r>
          <w:rPr>
            <w:noProof/>
            <w:webHidden/>
          </w:rPr>
          <w:instrText xml:space="preserve"> PAGEREF _Toc12222216 \h </w:instrText>
        </w:r>
        <w:r>
          <w:rPr>
            <w:noProof/>
            <w:webHidden/>
          </w:rPr>
        </w:r>
        <w:r>
          <w:rPr>
            <w:noProof/>
            <w:webHidden/>
          </w:rPr>
          <w:fldChar w:fldCharType="separate"/>
        </w:r>
        <w:r>
          <w:rPr>
            <w:noProof/>
            <w:webHidden/>
          </w:rPr>
          <w:t>9</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7" w:history="1">
        <w:r w:rsidRPr="00EA5B20">
          <w:rPr>
            <w:rStyle w:val="a7"/>
            <w:rFonts w:ascii="微软雅黑" w:eastAsia="微软雅黑" w:hAnsi="微软雅黑"/>
            <w:noProof/>
          </w:rPr>
          <w:t xml:space="preserve">5.2 </w:t>
        </w:r>
        <w:r w:rsidRPr="00EA5B20">
          <w:rPr>
            <w:rStyle w:val="a7"/>
            <w:rFonts w:ascii="微软雅黑" w:eastAsia="微软雅黑" w:hAnsi="微软雅黑" w:hint="eastAsia"/>
            <w:noProof/>
          </w:rPr>
          <w:t>缺陷严重程度备注：</w:t>
        </w:r>
        <w:r>
          <w:rPr>
            <w:noProof/>
            <w:webHidden/>
          </w:rPr>
          <w:tab/>
        </w:r>
        <w:r>
          <w:rPr>
            <w:noProof/>
            <w:webHidden/>
          </w:rPr>
          <w:fldChar w:fldCharType="begin"/>
        </w:r>
        <w:r>
          <w:rPr>
            <w:noProof/>
            <w:webHidden/>
          </w:rPr>
          <w:instrText xml:space="preserve"> PAGEREF _Toc12222217 \h </w:instrText>
        </w:r>
        <w:r>
          <w:rPr>
            <w:noProof/>
            <w:webHidden/>
          </w:rPr>
        </w:r>
        <w:r>
          <w:rPr>
            <w:noProof/>
            <w:webHidden/>
          </w:rPr>
          <w:fldChar w:fldCharType="separate"/>
        </w:r>
        <w:r>
          <w:rPr>
            <w:noProof/>
            <w:webHidden/>
          </w:rPr>
          <w:t>10</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8" w:history="1">
        <w:r w:rsidRPr="00EA5B20">
          <w:rPr>
            <w:rStyle w:val="a7"/>
            <w:rFonts w:ascii="微软雅黑" w:eastAsia="微软雅黑" w:hAnsi="微软雅黑"/>
            <w:noProof/>
          </w:rPr>
          <w:t xml:space="preserve">5.3 </w:t>
        </w:r>
        <w:r w:rsidRPr="00EA5B20">
          <w:rPr>
            <w:rStyle w:val="a7"/>
            <w:rFonts w:ascii="微软雅黑" w:eastAsia="微软雅黑" w:hAnsi="微软雅黑" w:hint="eastAsia"/>
            <w:noProof/>
          </w:rPr>
          <w:t>缺陷类别备注：</w:t>
        </w:r>
        <w:r>
          <w:rPr>
            <w:noProof/>
            <w:webHidden/>
          </w:rPr>
          <w:tab/>
        </w:r>
        <w:r>
          <w:rPr>
            <w:noProof/>
            <w:webHidden/>
          </w:rPr>
          <w:fldChar w:fldCharType="begin"/>
        </w:r>
        <w:r>
          <w:rPr>
            <w:noProof/>
            <w:webHidden/>
          </w:rPr>
          <w:instrText xml:space="preserve"> PAGEREF _Toc12222218 \h </w:instrText>
        </w:r>
        <w:r>
          <w:rPr>
            <w:noProof/>
            <w:webHidden/>
          </w:rPr>
        </w:r>
        <w:r>
          <w:rPr>
            <w:noProof/>
            <w:webHidden/>
          </w:rPr>
          <w:fldChar w:fldCharType="separate"/>
        </w:r>
        <w:r>
          <w:rPr>
            <w:noProof/>
            <w:webHidden/>
          </w:rPr>
          <w:t>10</w:t>
        </w:r>
        <w:r>
          <w:rPr>
            <w:noProof/>
            <w:webHidden/>
          </w:rPr>
          <w:fldChar w:fldCharType="end"/>
        </w:r>
      </w:hyperlink>
    </w:p>
    <w:p w:rsidR="00591ECC" w:rsidRDefault="00591ECC" w:rsidP="00591ECC">
      <w:pPr>
        <w:pStyle w:val="20"/>
        <w:tabs>
          <w:tab w:val="right" w:leader="dot" w:pos="9345"/>
        </w:tabs>
        <w:ind w:firstLine="400"/>
        <w:rPr>
          <w:rFonts w:asciiTheme="minorHAnsi" w:eastAsiaTheme="minorEastAsia" w:hAnsiTheme="minorHAnsi" w:cstheme="minorBidi"/>
          <w:smallCaps w:val="0"/>
          <w:noProof/>
          <w:snapToGrid/>
          <w:kern w:val="2"/>
          <w:sz w:val="21"/>
          <w:szCs w:val="22"/>
        </w:rPr>
      </w:pPr>
      <w:hyperlink w:anchor="_Toc12222219" w:history="1">
        <w:r w:rsidRPr="00EA5B20">
          <w:rPr>
            <w:rStyle w:val="a7"/>
            <w:rFonts w:ascii="微软雅黑" w:eastAsia="微软雅黑" w:hAnsi="微软雅黑"/>
            <w:noProof/>
          </w:rPr>
          <w:t xml:space="preserve">5.4 </w:t>
        </w:r>
        <w:r w:rsidRPr="00EA5B20">
          <w:rPr>
            <w:rStyle w:val="a7"/>
            <w:rFonts w:ascii="微软雅黑" w:eastAsia="微软雅黑" w:hAnsi="微软雅黑" w:hint="eastAsia"/>
            <w:noProof/>
          </w:rPr>
          <w:t>模块稳定程度备注：</w:t>
        </w:r>
        <w:r>
          <w:rPr>
            <w:noProof/>
            <w:webHidden/>
          </w:rPr>
          <w:tab/>
        </w:r>
        <w:r>
          <w:rPr>
            <w:noProof/>
            <w:webHidden/>
          </w:rPr>
          <w:fldChar w:fldCharType="begin"/>
        </w:r>
        <w:r>
          <w:rPr>
            <w:noProof/>
            <w:webHidden/>
          </w:rPr>
          <w:instrText xml:space="preserve"> PAGEREF _Toc12222219 \h </w:instrText>
        </w:r>
        <w:r>
          <w:rPr>
            <w:noProof/>
            <w:webHidden/>
          </w:rPr>
        </w:r>
        <w:r>
          <w:rPr>
            <w:noProof/>
            <w:webHidden/>
          </w:rPr>
          <w:fldChar w:fldCharType="separate"/>
        </w:r>
        <w:r>
          <w:rPr>
            <w:noProof/>
            <w:webHidden/>
          </w:rPr>
          <w:t>11</w:t>
        </w:r>
        <w:r>
          <w:rPr>
            <w:noProof/>
            <w:webHidden/>
          </w:rPr>
          <w:fldChar w:fldCharType="end"/>
        </w:r>
      </w:hyperlink>
    </w:p>
    <w:p w:rsidR="00CD0EE2" w:rsidRPr="005D25DF" w:rsidRDefault="0000799B" w:rsidP="00FD2BA1">
      <w:pPr>
        <w:pStyle w:val="1"/>
        <w:rPr>
          <w:rFonts w:ascii="微软雅黑" w:eastAsia="微软雅黑" w:hAnsi="微软雅黑"/>
          <w:b w:val="0"/>
        </w:rPr>
      </w:pPr>
      <w:r w:rsidRPr="00A96B7E">
        <w:rPr>
          <w:rFonts w:ascii="微软雅黑" w:eastAsia="微软雅黑" w:hAnsi="微软雅黑"/>
          <w:sz w:val="21"/>
          <w:szCs w:val="21"/>
        </w:rPr>
        <w:fldChar w:fldCharType="end"/>
      </w:r>
      <w:bookmarkStart w:id="1" w:name="_Toc12222197"/>
      <w:r w:rsidR="00FD2BA1" w:rsidRPr="00FD2BA1">
        <w:rPr>
          <w:rFonts w:ascii="微软雅黑" w:eastAsia="微软雅黑" w:hAnsi="微软雅黑" w:hint="eastAsia"/>
          <w:sz w:val="32"/>
          <w:szCs w:val="32"/>
        </w:rPr>
        <w:t xml:space="preserve">1 </w:t>
      </w:r>
      <w:r w:rsidR="00CD0EE2" w:rsidRPr="00FD2BA1">
        <w:rPr>
          <w:rFonts w:ascii="微软雅黑" w:eastAsia="微软雅黑" w:hAnsi="微软雅黑" w:hint="eastAsia"/>
          <w:sz w:val="32"/>
          <w:szCs w:val="32"/>
        </w:rPr>
        <w:t>设计维护记录</w:t>
      </w:r>
      <w:bookmarkEnd w:id="1"/>
    </w:p>
    <w:p w:rsidR="00CD0EE2" w:rsidRPr="00FD2BA1" w:rsidRDefault="00CD0EE2" w:rsidP="00FD2BA1">
      <w:pPr>
        <w:pStyle w:val="2"/>
        <w:tabs>
          <w:tab w:val="left" w:pos="432"/>
        </w:tabs>
        <w:spacing w:line="420" w:lineRule="auto"/>
        <w:rPr>
          <w:rFonts w:ascii="微软雅黑" w:eastAsia="微软雅黑" w:hAnsi="微软雅黑"/>
          <w:sz w:val="28"/>
          <w:szCs w:val="28"/>
        </w:rPr>
      </w:pPr>
      <w:bookmarkStart w:id="2" w:name="_Toc12222198"/>
      <w:r w:rsidRPr="00FD2BA1">
        <w:rPr>
          <w:rFonts w:ascii="微软雅黑" w:eastAsia="微软雅黑" w:hAnsi="微软雅黑" w:hint="eastAsia"/>
          <w:sz w:val="28"/>
          <w:szCs w:val="28"/>
        </w:rPr>
        <w:t>1.1版本信息</w:t>
      </w:r>
      <w:bookmarkEnd w:id="2"/>
    </w:p>
    <w:tbl>
      <w:tblPr>
        <w:tblW w:w="864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5850"/>
      </w:tblGrid>
      <w:tr w:rsidR="00CD0EE2" w:rsidRPr="00FC0318" w:rsidTr="00FD2BA1">
        <w:trPr>
          <w:trHeight w:val="292"/>
        </w:trPr>
        <w:tc>
          <w:tcPr>
            <w:tcW w:w="2790" w:type="dxa"/>
            <w:tcBorders>
              <w:top w:val="single" w:sz="6" w:space="0" w:color="auto"/>
              <w:left w:val="single" w:sz="6" w:space="0" w:color="auto"/>
              <w:bottom w:val="single" w:sz="6" w:space="0" w:color="auto"/>
              <w:right w:val="single" w:sz="6" w:space="0" w:color="auto"/>
            </w:tcBorders>
          </w:tcPr>
          <w:p w:rsidR="00CD0EE2" w:rsidRPr="00FC0318" w:rsidRDefault="00CD0EE2" w:rsidP="00FD2BA1">
            <w:pPr>
              <w:pStyle w:val="Table1"/>
              <w:ind w:firstLine="400"/>
              <w:rPr>
                <w:rFonts w:ascii="微软雅黑" w:eastAsia="微软雅黑" w:hAnsi="微软雅黑"/>
                <w:b w:val="0"/>
                <w:i w:val="0"/>
                <w:color w:val="auto"/>
                <w:sz w:val="21"/>
                <w:szCs w:val="21"/>
              </w:rPr>
            </w:pPr>
            <w:r w:rsidRPr="00FC0318">
              <w:rPr>
                <w:rFonts w:ascii="微软雅黑" w:eastAsia="微软雅黑" w:hAnsi="微软雅黑" w:hint="eastAsia"/>
                <w:b w:val="0"/>
                <w:i w:val="0"/>
                <w:color w:val="auto"/>
                <w:sz w:val="21"/>
                <w:szCs w:val="21"/>
              </w:rPr>
              <w:t>当前版本</w:t>
            </w:r>
            <w:r w:rsidRPr="00FC0318">
              <w:rPr>
                <w:rFonts w:ascii="微软雅黑" w:eastAsia="微软雅黑" w:hAnsi="微软雅黑"/>
                <w:b w:val="0"/>
                <w:i w:val="0"/>
                <w:color w:val="auto"/>
                <w:sz w:val="21"/>
                <w:szCs w:val="21"/>
              </w:rPr>
              <w:t xml:space="preserve">: </w:t>
            </w:r>
          </w:p>
        </w:tc>
        <w:tc>
          <w:tcPr>
            <w:tcW w:w="5850" w:type="dxa"/>
            <w:tcBorders>
              <w:top w:val="single" w:sz="6" w:space="0" w:color="auto"/>
              <w:left w:val="single" w:sz="6" w:space="0" w:color="auto"/>
              <w:bottom w:val="single" w:sz="6" w:space="0" w:color="auto"/>
              <w:right w:val="single" w:sz="6" w:space="0" w:color="auto"/>
            </w:tcBorders>
          </w:tcPr>
          <w:p w:rsidR="00CD0EE2" w:rsidRPr="00FC0318" w:rsidRDefault="00CD0EE2" w:rsidP="00FD2BA1">
            <w:pPr>
              <w:pStyle w:val="Table1Input"/>
              <w:ind w:firstLine="400"/>
              <w:rPr>
                <w:rFonts w:ascii="微软雅黑" w:eastAsia="微软雅黑" w:hAnsi="微软雅黑"/>
                <w:b w:val="0"/>
                <w:i w:val="0"/>
                <w:color w:val="auto"/>
                <w:sz w:val="21"/>
                <w:szCs w:val="21"/>
              </w:rPr>
            </w:pPr>
            <w:r w:rsidRPr="00FC0318">
              <w:rPr>
                <w:rFonts w:ascii="微软雅黑" w:eastAsia="微软雅黑" w:hAnsi="微软雅黑" w:hint="eastAsia"/>
                <w:b w:val="0"/>
                <w:i w:val="0"/>
                <w:color w:val="auto"/>
                <w:sz w:val="21"/>
                <w:szCs w:val="21"/>
              </w:rPr>
              <w:t>V</w:t>
            </w:r>
            <w:r w:rsidR="00C22C2D">
              <w:rPr>
                <w:rFonts w:ascii="微软雅黑" w:eastAsia="微软雅黑" w:hAnsi="微软雅黑" w:hint="eastAsia"/>
                <w:b w:val="0"/>
                <w:i w:val="0"/>
                <w:color w:val="auto"/>
                <w:sz w:val="21"/>
                <w:szCs w:val="21"/>
              </w:rPr>
              <w:t>0.1</w:t>
            </w:r>
          </w:p>
        </w:tc>
      </w:tr>
      <w:tr w:rsidR="00CD0EE2" w:rsidRPr="00FC0318" w:rsidTr="00FD2BA1">
        <w:trPr>
          <w:trHeight w:val="358"/>
        </w:trPr>
        <w:tc>
          <w:tcPr>
            <w:tcW w:w="2790" w:type="dxa"/>
            <w:tcBorders>
              <w:top w:val="single" w:sz="6" w:space="0" w:color="auto"/>
              <w:left w:val="single" w:sz="6" w:space="0" w:color="auto"/>
              <w:bottom w:val="single" w:sz="6" w:space="0" w:color="auto"/>
              <w:right w:val="single" w:sz="6" w:space="0" w:color="auto"/>
            </w:tcBorders>
          </w:tcPr>
          <w:p w:rsidR="00CD0EE2" w:rsidRPr="00FC0318" w:rsidRDefault="00CD0EE2" w:rsidP="00FD2BA1">
            <w:pPr>
              <w:pStyle w:val="Table1"/>
              <w:ind w:firstLine="400"/>
              <w:rPr>
                <w:rFonts w:ascii="微软雅黑" w:eastAsia="微软雅黑" w:hAnsi="微软雅黑"/>
                <w:b w:val="0"/>
                <w:i w:val="0"/>
                <w:color w:val="auto"/>
                <w:sz w:val="21"/>
                <w:szCs w:val="21"/>
              </w:rPr>
            </w:pPr>
            <w:r w:rsidRPr="00FC0318">
              <w:rPr>
                <w:rFonts w:ascii="微软雅黑" w:eastAsia="微软雅黑" w:hAnsi="微软雅黑" w:hint="eastAsia"/>
                <w:b w:val="0"/>
                <w:i w:val="0"/>
                <w:color w:val="auto"/>
                <w:sz w:val="21"/>
                <w:szCs w:val="21"/>
              </w:rPr>
              <w:t>最新更新日期</w:t>
            </w:r>
            <w:r w:rsidRPr="00FC0318">
              <w:rPr>
                <w:rFonts w:ascii="微软雅黑" w:eastAsia="微软雅黑" w:hAnsi="微软雅黑"/>
                <w:b w:val="0"/>
                <w:i w:val="0"/>
                <w:color w:val="auto"/>
                <w:sz w:val="21"/>
                <w:szCs w:val="21"/>
              </w:rPr>
              <w:t>:</w:t>
            </w:r>
          </w:p>
        </w:tc>
        <w:tc>
          <w:tcPr>
            <w:tcW w:w="5850" w:type="dxa"/>
            <w:tcBorders>
              <w:top w:val="single" w:sz="6" w:space="0" w:color="auto"/>
              <w:left w:val="single" w:sz="6" w:space="0" w:color="auto"/>
              <w:bottom w:val="single" w:sz="6" w:space="0" w:color="auto"/>
              <w:right w:val="single" w:sz="6" w:space="0" w:color="auto"/>
            </w:tcBorders>
          </w:tcPr>
          <w:p w:rsidR="00CD0EE2" w:rsidRPr="00FC0318" w:rsidRDefault="00E2563A" w:rsidP="001A1890">
            <w:pPr>
              <w:pStyle w:val="Table1Input"/>
              <w:ind w:firstLine="400"/>
              <w:rPr>
                <w:rFonts w:ascii="微软雅黑" w:eastAsia="微软雅黑" w:hAnsi="微软雅黑"/>
                <w:b w:val="0"/>
                <w:i w:val="0"/>
                <w:color w:val="auto"/>
                <w:sz w:val="21"/>
                <w:szCs w:val="21"/>
              </w:rPr>
            </w:pPr>
            <w:r>
              <w:rPr>
                <w:rFonts w:ascii="微软雅黑" w:eastAsia="微软雅黑" w:hAnsi="微软雅黑" w:hint="eastAsia"/>
                <w:b w:val="0"/>
                <w:i w:val="0"/>
                <w:color w:val="auto"/>
                <w:sz w:val="21"/>
                <w:szCs w:val="21"/>
              </w:rPr>
              <w:t>20</w:t>
            </w:r>
            <w:r w:rsidR="001A1890">
              <w:rPr>
                <w:rFonts w:ascii="微软雅黑" w:eastAsia="微软雅黑" w:hAnsi="微软雅黑" w:hint="eastAsia"/>
                <w:b w:val="0"/>
                <w:i w:val="0"/>
                <w:color w:val="auto"/>
                <w:sz w:val="21"/>
                <w:szCs w:val="21"/>
              </w:rPr>
              <w:t>19</w:t>
            </w:r>
            <w:r>
              <w:rPr>
                <w:rFonts w:ascii="微软雅黑" w:eastAsia="微软雅黑" w:hAnsi="微软雅黑" w:hint="eastAsia"/>
                <w:b w:val="0"/>
                <w:i w:val="0"/>
                <w:color w:val="auto"/>
                <w:sz w:val="21"/>
                <w:szCs w:val="21"/>
              </w:rPr>
              <w:t>-</w:t>
            </w:r>
            <w:r w:rsidR="00CD0EE2" w:rsidRPr="00FC0318">
              <w:rPr>
                <w:rFonts w:ascii="微软雅黑" w:eastAsia="微软雅黑" w:hAnsi="微软雅黑" w:hint="eastAsia"/>
                <w:b w:val="0"/>
                <w:i w:val="0"/>
                <w:color w:val="auto"/>
                <w:sz w:val="21"/>
                <w:szCs w:val="21"/>
              </w:rPr>
              <w:t>0</w:t>
            </w:r>
            <w:r w:rsidR="001A1890">
              <w:rPr>
                <w:rFonts w:ascii="微软雅黑" w:eastAsia="微软雅黑" w:hAnsi="微软雅黑" w:hint="eastAsia"/>
                <w:b w:val="0"/>
                <w:i w:val="0"/>
                <w:color w:val="auto"/>
                <w:sz w:val="21"/>
                <w:szCs w:val="21"/>
              </w:rPr>
              <w:t>6</w:t>
            </w:r>
            <w:r>
              <w:rPr>
                <w:rFonts w:ascii="微软雅黑" w:eastAsia="微软雅黑" w:hAnsi="微软雅黑" w:hint="eastAsia"/>
                <w:b w:val="0"/>
                <w:i w:val="0"/>
                <w:color w:val="auto"/>
                <w:sz w:val="21"/>
                <w:szCs w:val="21"/>
              </w:rPr>
              <w:t>-</w:t>
            </w:r>
            <w:r w:rsidR="001A1890">
              <w:rPr>
                <w:rFonts w:ascii="微软雅黑" w:eastAsia="微软雅黑" w:hAnsi="微软雅黑" w:hint="eastAsia"/>
                <w:b w:val="0"/>
                <w:i w:val="0"/>
                <w:color w:val="auto"/>
                <w:sz w:val="21"/>
                <w:szCs w:val="21"/>
              </w:rPr>
              <w:t>20</w:t>
            </w:r>
          </w:p>
        </w:tc>
      </w:tr>
      <w:tr w:rsidR="00CD0EE2" w:rsidRPr="00FC0318" w:rsidTr="00FD2BA1">
        <w:trPr>
          <w:trHeight w:val="340"/>
        </w:trPr>
        <w:tc>
          <w:tcPr>
            <w:tcW w:w="2790" w:type="dxa"/>
            <w:tcBorders>
              <w:top w:val="single" w:sz="6" w:space="0" w:color="auto"/>
              <w:left w:val="single" w:sz="6" w:space="0" w:color="auto"/>
              <w:bottom w:val="single" w:sz="6" w:space="0" w:color="auto"/>
              <w:right w:val="single" w:sz="6" w:space="0" w:color="auto"/>
            </w:tcBorders>
          </w:tcPr>
          <w:p w:rsidR="00CD0EE2" w:rsidRPr="00FC0318" w:rsidRDefault="00CD0EE2" w:rsidP="00FD2BA1">
            <w:pPr>
              <w:pStyle w:val="Table1"/>
              <w:ind w:firstLine="400"/>
              <w:rPr>
                <w:rFonts w:ascii="微软雅黑" w:eastAsia="微软雅黑" w:hAnsi="微软雅黑"/>
                <w:b w:val="0"/>
                <w:i w:val="0"/>
                <w:color w:val="auto"/>
                <w:sz w:val="21"/>
                <w:szCs w:val="21"/>
              </w:rPr>
            </w:pPr>
            <w:r w:rsidRPr="00FC0318">
              <w:rPr>
                <w:rFonts w:ascii="微软雅黑" w:eastAsia="微软雅黑" w:hAnsi="微软雅黑" w:hint="eastAsia"/>
                <w:b w:val="0"/>
                <w:i w:val="0"/>
                <w:color w:val="auto"/>
                <w:sz w:val="21"/>
                <w:szCs w:val="21"/>
              </w:rPr>
              <w:t>最新更新作者</w:t>
            </w:r>
            <w:r w:rsidRPr="00FC0318">
              <w:rPr>
                <w:rFonts w:ascii="微软雅黑" w:eastAsia="微软雅黑" w:hAnsi="微软雅黑"/>
                <w:b w:val="0"/>
                <w:i w:val="0"/>
                <w:color w:val="auto"/>
                <w:sz w:val="21"/>
                <w:szCs w:val="21"/>
              </w:rPr>
              <w:t>:</w:t>
            </w:r>
          </w:p>
        </w:tc>
        <w:tc>
          <w:tcPr>
            <w:tcW w:w="5850" w:type="dxa"/>
            <w:tcBorders>
              <w:top w:val="single" w:sz="6" w:space="0" w:color="auto"/>
              <w:left w:val="single" w:sz="6" w:space="0" w:color="auto"/>
              <w:bottom w:val="single" w:sz="6" w:space="0" w:color="auto"/>
              <w:right w:val="single" w:sz="6" w:space="0" w:color="auto"/>
            </w:tcBorders>
          </w:tcPr>
          <w:p w:rsidR="00CD0EE2" w:rsidRPr="00FC0318" w:rsidRDefault="001A1890" w:rsidP="00FD2BA1">
            <w:pPr>
              <w:pStyle w:val="Table1Input"/>
              <w:ind w:firstLine="400"/>
              <w:rPr>
                <w:rFonts w:ascii="微软雅黑" w:eastAsia="微软雅黑" w:hAnsi="微软雅黑"/>
                <w:b w:val="0"/>
                <w:i w:val="0"/>
                <w:color w:val="auto"/>
                <w:sz w:val="21"/>
                <w:szCs w:val="21"/>
              </w:rPr>
            </w:pPr>
            <w:r>
              <w:rPr>
                <w:rFonts w:ascii="微软雅黑" w:eastAsia="微软雅黑" w:hAnsi="微软雅黑" w:hint="eastAsia"/>
                <w:b w:val="0"/>
                <w:i w:val="0"/>
                <w:color w:val="auto"/>
                <w:sz w:val="21"/>
                <w:szCs w:val="21"/>
              </w:rPr>
              <w:t>沈路通</w:t>
            </w:r>
          </w:p>
        </w:tc>
      </w:tr>
      <w:tr w:rsidR="00CD0EE2" w:rsidRPr="00FC0318" w:rsidTr="00FD2BA1">
        <w:trPr>
          <w:trHeight w:val="350"/>
        </w:trPr>
        <w:tc>
          <w:tcPr>
            <w:tcW w:w="2790" w:type="dxa"/>
            <w:tcBorders>
              <w:top w:val="single" w:sz="6" w:space="0" w:color="auto"/>
              <w:left w:val="single" w:sz="6" w:space="0" w:color="auto"/>
              <w:bottom w:val="single" w:sz="6" w:space="0" w:color="auto"/>
              <w:right w:val="single" w:sz="6" w:space="0" w:color="auto"/>
            </w:tcBorders>
          </w:tcPr>
          <w:p w:rsidR="00CD0EE2" w:rsidRPr="00FC0318" w:rsidRDefault="00CD0EE2" w:rsidP="00FD2BA1">
            <w:pPr>
              <w:pStyle w:val="Table1"/>
              <w:ind w:firstLine="400"/>
              <w:rPr>
                <w:rFonts w:ascii="微软雅黑" w:eastAsia="微软雅黑" w:hAnsi="微软雅黑"/>
                <w:b w:val="0"/>
                <w:i w:val="0"/>
                <w:color w:val="auto"/>
                <w:sz w:val="21"/>
                <w:szCs w:val="21"/>
              </w:rPr>
            </w:pPr>
            <w:r w:rsidRPr="00FC0318">
              <w:rPr>
                <w:rFonts w:ascii="微软雅黑" w:eastAsia="微软雅黑" w:hAnsi="微软雅黑" w:hint="eastAsia"/>
                <w:b w:val="0"/>
                <w:i w:val="0"/>
                <w:color w:val="auto"/>
                <w:sz w:val="21"/>
                <w:szCs w:val="21"/>
              </w:rPr>
              <w:t>作者</w:t>
            </w:r>
            <w:r w:rsidRPr="00FC0318">
              <w:rPr>
                <w:rFonts w:ascii="微软雅黑" w:eastAsia="微软雅黑" w:hAnsi="微软雅黑"/>
                <w:b w:val="0"/>
                <w:i w:val="0"/>
                <w:color w:val="auto"/>
                <w:sz w:val="21"/>
                <w:szCs w:val="21"/>
              </w:rPr>
              <w:t>:</w:t>
            </w:r>
          </w:p>
        </w:tc>
        <w:tc>
          <w:tcPr>
            <w:tcW w:w="5850" w:type="dxa"/>
            <w:tcBorders>
              <w:top w:val="single" w:sz="6" w:space="0" w:color="auto"/>
              <w:left w:val="single" w:sz="6" w:space="0" w:color="auto"/>
              <w:bottom w:val="single" w:sz="6" w:space="0" w:color="auto"/>
              <w:right w:val="single" w:sz="6" w:space="0" w:color="auto"/>
            </w:tcBorders>
          </w:tcPr>
          <w:p w:rsidR="00CD0EE2" w:rsidRPr="00FC0318" w:rsidRDefault="001A1890" w:rsidP="00FD2BA1">
            <w:pPr>
              <w:pStyle w:val="Table1Input"/>
              <w:ind w:firstLine="400"/>
              <w:rPr>
                <w:rFonts w:ascii="微软雅黑" w:eastAsia="微软雅黑" w:hAnsi="微软雅黑"/>
                <w:b w:val="0"/>
                <w:i w:val="0"/>
                <w:color w:val="auto"/>
                <w:sz w:val="21"/>
                <w:szCs w:val="21"/>
              </w:rPr>
            </w:pPr>
            <w:r>
              <w:rPr>
                <w:rFonts w:ascii="微软雅黑" w:eastAsia="微软雅黑" w:hAnsi="微软雅黑" w:hint="eastAsia"/>
                <w:b w:val="0"/>
                <w:i w:val="0"/>
                <w:color w:val="auto"/>
                <w:sz w:val="21"/>
                <w:szCs w:val="21"/>
              </w:rPr>
              <w:t>沈路通，孙文韬，韩旭</w:t>
            </w:r>
          </w:p>
        </w:tc>
      </w:tr>
      <w:tr w:rsidR="00CD0EE2" w:rsidRPr="00FC0318" w:rsidTr="00FD2BA1">
        <w:trPr>
          <w:trHeight w:val="332"/>
        </w:trPr>
        <w:tc>
          <w:tcPr>
            <w:tcW w:w="2790" w:type="dxa"/>
            <w:tcBorders>
              <w:top w:val="single" w:sz="6" w:space="0" w:color="auto"/>
              <w:left w:val="single" w:sz="6" w:space="0" w:color="auto"/>
              <w:bottom w:val="single" w:sz="6" w:space="0" w:color="auto"/>
              <w:right w:val="single" w:sz="6" w:space="0" w:color="auto"/>
            </w:tcBorders>
          </w:tcPr>
          <w:p w:rsidR="00CD0EE2" w:rsidRPr="00FC0318" w:rsidRDefault="00CD0EE2" w:rsidP="00FD2BA1">
            <w:pPr>
              <w:pStyle w:val="Table1"/>
              <w:ind w:firstLine="400"/>
              <w:rPr>
                <w:rFonts w:ascii="微软雅黑" w:eastAsia="微软雅黑" w:hAnsi="微软雅黑"/>
                <w:b w:val="0"/>
                <w:i w:val="0"/>
                <w:color w:val="auto"/>
                <w:sz w:val="21"/>
                <w:szCs w:val="21"/>
              </w:rPr>
            </w:pPr>
            <w:r w:rsidRPr="00FC0318">
              <w:rPr>
                <w:rFonts w:ascii="微软雅黑" w:eastAsia="微软雅黑" w:hAnsi="微软雅黑" w:hint="eastAsia"/>
                <w:b w:val="0"/>
                <w:i w:val="0"/>
                <w:color w:val="auto"/>
                <w:sz w:val="21"/>
                <w:szCs w:val="21"/>
              </w:rPr>
              <w:t>创建日期</w:t>
            </w:r>
            <w:r w:rsidRPr="00FC0318">
              <w:rPr>
                <w:rFonts w:ascii="微软雅黑" w:eastAsia="微软雅黑" w:hAnsi="微软雅黑"/>
                <w:b w:val="0"/>
                <w:i w:val="0"/>
                <w:color w:val="auto"/>
                <w:sz w:val="21"/>
                <w:szCs w:val="21"/>
              </w:rPr>
              <w:t xml:space="preserve">: </w:t>
            </w:r>
          </w:p>
        </w:tc>
        <w:tc>
          <w:tcPr>
            <w:tcW w:w="5850" w:type="dxa"/>
            <w:tcBorders>
              <w:top w:val="single" w:sz="6" w:space="0" w:color="auto"/>
              <w:left w:val="single" w:sz="6" w:space="0" w:color="auto"/>
              <w:bottom w:val="single" w:sz="6" w:space="0" w:color="auto"/>
              <w:right w:val="single" w:sz="6" w:space="0" w:color="auto"/>
            </w:tcBorders>
          </w:tcPr>
          <w:p w:rsidR="00CD0EE2" w:rsidRPr="00FC0318" w:rsidRDefault="001A1890" w:rsidP="001A1890">
            <w:pPr>
              <w:pStyle w:val="Table1Input"/>
              <w:ind w:firstLine="400"/>
              <w:rPr>
                <w:rFonts w:ascii="微软雅黑" w:eastAsia="微软雅黑" w:hAnsi="微软雅黑"/>
                <w:b w:val="0"/>
                <w:i w:val="0"/>
                <w:color w:val="auto"/>
                <w:sz w:val="21"/>
                <w:szCs w:val="21"/>
              </w:rPr>
            </w:pPr>
            <w:r>
              <w:rPr>
                <w:rFonts w:ascii="微软雅黑" w:eastAsia="微软雅黑" w:hAnsi="微软雅黑" w:hint="eastAsia"/>
                <w:b w:val="0"/>
                <w:i w:val="0"/>
                <w:color w:val="auto"/>
                <w:sz w:val="21"/>
                <w:szCs w:val="21"/>
              </w:rPr>
              <w:t>2019-</w:t>
            </w:r>
            <w:r w:rsidRPr="00FC0318">
              <w:rPr>
                <w:rFonts w:ascii="微软雅黑" w:eastAsia="微软雅黑" w:hAnsi="微软雅黑" w:hint="eastAsia"/>
                <w:b w:val="0"/>
                <w:i w:val="0"/>
                <w:color w:val="auto"/>
                <w:sz w:val="21"/>
                <w:szCs w:val="21"/>
              </w:rPr>
              <w:t>0</w:t>
            </w:r>
            <w:r>
              <w:rPr>
                <w:rFonts w:ascii="微软雅黑" w:eastAsia="微软雅黑" w:hAnsi="微软雅黑" w:hint="eastAsia"/>
                <w:b w:val="0"/>
                <w:i w:val="0"/>
                <w:color w:val="auto"/>
                <w:sz w:val="21"/>
                <w:szCs w:val="21"/>
              </w:rPr>
              <w:t>5-06</w:t>
            </w:r>
          </w:p>
        </w:tc>
      </w:tr>
    </w:tbl>
    <w:p w:rsidR="00CD0EE2" w:rsidRPr="00FD2BA1" w:rsidRDefault="00CD0EE2" w:rsidP="00FD2BA1">
      <w:pPr>
        <w:pStyle w:val="2"/>
        <w:tabs>
          <w:tab w:val="left" w:pos="432"/>
        </w:tabs>
        <w:spacing w:line="420" w:lineRule="auto"/>
        <w:rPr>
          <w:rFonts w:ascii="微软雅黑" w:eastAsia="微软雅黑" w:hAnsi="微软雅黑"/>
          <w:sz w:val="28"/>
          <w:szCs w:val="28"/>
        </w:rPr>
      </w:pPr>
      <w:bookmarkStart w:id="3" w:name="_Toc12222199"/>
      <w:r w:rsidRPr="00FD2BA1">
        <w:rPr>
          <w:rFonts w:ascii="微软雅黑" w:eastAsia="微软雅黑" w:hAnsi="微软雅黑" w:hint="eastAsia"/>
          <w:sz w:val="28"/>
          <w:szCs w:val="28"/>
        </w:rPr>
        <w:t>1.2修订历史</w:t>
      </w:r>
      <w:bookmarkEnd w:id="3"/>
    </w:p>
    <w:tbl>
      <w:tblPr>
        <w:tblW w:w="864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692"/>
        <w:gridCol w:w="1418"/>
        <w:gridCol w:w="4180"/>
      </w:tblGrid>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b w:val="0"/>
                <w:i w:val="0"/>
                <w:color w:val="auto"/>
              </w:rPr>
            </w:pPr>
            <w:r w:rsidRPr="005D25DF">
              <w:rPr>
                <w:rFonts w:ascii="微软雅黑" w:eastAsia="微软雅黑" w:hAnsi="微软雅黑" w:hint="eastAsia"/>
                <w:b w:val="0"/>
                <w:i w:val="0"/>
                <w:color w:val="auto"/>
              </w:rPr>
              <w:t>版本号</w:t>
            </w:r>
          </w:p>
        </w:tc>
        <w:tc>
          <w:tcPr>
            <w:tcW w:w="1692"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rPr>
                <w:rFonts w:ascii="微软雅黑" w:eastAsia="微软雅黑" w:hAnsi="微软雅黑"/>
                <w:b w:val="0"/>
                <w:i w:val="0"/>
                <w:color w:val="auto"/>
              </w:rPr>
            </w:pPr>
            <w:r w:rsidRPr="005D25DF">
              <w:rPr>
                <w:rFonts w:ascii="微软雅黑" w:eastAsia="微软雅黑" w:hAnsi="微软雅黑" w:hint="eastAsia"/>
                <w:b w:val="0"/>
                <w:i w:val="0"/>
                <w:color w:val="auto"/>
              </w:rPr>
              <w:t>更新日期</w:t>
            </w:r>
          </w:p>
        </w:tc>
        <w:tc>
          <w:tcPr>
            <w:tcW w:w="1418"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b w:val="0"/>
                <w:i w:val="0"/>
                <w:color w:val="auto"/>
              </w:rPr>
            </w:pPr>
            <w:r w:rsidRPr="005D25DF">
              <w:rPr>
                <w:rFonts w:ascii="微软雅黑" w:eastAsia="微软雅黑" w:hAnsi="微软雅黑" w:hint="eastAsia"/>
                <w:b w:val="0"/>
                <w:i w:val="0"/>
                <w:color w:val="auto"/>
              </w:rPr>
              <w:t>修订作者</w:t>
            </w:r>
          </w:p>
        </w:tc>
        <w:tc>
          <w:tcPr>
            <w:tcW w:w="418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b w:val="0"/>
                <w:i w:val="0"/>
                <w:color w:val="auto"/>
              </w:rPr>
            </w:pPr>
            <w:r w:rsidRPr="005D25DF">
              <w:rPr>
                <w:rFonts w:ascii="微软雅黑" w:eastAsia="微软雅黑" w:hAnsi="微软雅黑" w:hint="eastAsia"/>
                <w:b w:val="0"/>
                <w:i w:val="0"/>
                <w:color w:val="auto"/>
              </w:rPr>
              <w:t>主要修订摘要</w:t>
            </w:r>
          </w:p>
        </w:tc>
      </w:tr>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5D25DF" w:rsidRDefault="00CD0EE2" w:rsidP="001A1890">
            <w:pPr>
              <w:pStyle w:val="Table1"/>
              <w:ind w:firstLine="400"/>
              <w:rPr>
                <w:rFonts w:ascii="微软雅黑" w:eastAsia="微软雅黑" w:hAnsi="微软雅黑"/>
                <w:b w:val="0"/>
                <w:i w:val="0"/>
                <w:color w:val="auto"/>
              </w:rPr>
            </w:pPr>
            <w:r w:rsidRPr="005D25DF">
              <w:rPr>
                <w:rFonts w:ascii="微软雅黑" w:eastAsia="微软雅黑" w:hAnsi="微软雅黑" w:hint="eastAsia"/>
                <w:b w:val="0"/>
                <w:i w:val="0"/>
                <w:color w:val="auto"/>
              </w:rPr>
              <w:t>V0.</w:t>
            </w:r>
            <w:r w:rsidR="001A1890">
              <w:rPr>
                <w:rFonts w:ascii="微软雅黑" w:eastAsia="微软雅黑" w:hAnsi="微软雅黑" w:hint="eastAsia"/>
                <w:b w:val="0"/>
                <w:i w:val="0"/>
                <w:color w:val="auto"/>
              </w:rPr>
              <w:t>05</w:t>
            </w:r>
          </w:p>
        </w:tc>
        <w:tc>
          <w:tcPr>
            <w:tcW w:w="1692" w:type="dxa"/>
            <w:tcBorders>
              <w:top w:val="single" w:sz="6" w:space="0" w:color="auto"/>
              <w:left w:val="single" w:sz="6" w:space="0" w:color="auto"/>
              <w:bottom w:val="single" w:sz="6" w:space="0" w:color="auto"/>
              <w:right w:val="single" w:sz="6" w:space="0" w:color="auto"/>
            </w:tcBorders>
          </w:tcPr>
          <w:p w:rsidR="00CD0EE2" w:rsidRPr="005D25DF" w:rsidRDefault="001A1890" w:rsidP="001A1890">
            <w:pPr>
              <w:pStyle w:val="Table1Input"/>
              <w:rPr>
                <w:rFonts w:ascii="微软雅黑" w:eastAsia="微软雅黑" w:hAnsi="微软雅黑"/>
                <w:b w:val="0"/>
                <w:i w:val="0"/>
                <w:color w:val="auto"/>
              </w:rPr>
            </w:pPr>
            <w:r>
              <w:rPr>
                <w:rFonts w:ascii="微软雅黑" w:eastAsia="微软雅黑" w:hAnsi="微软雅黑" w:hint="eastAsia"/>
                <w:b w:val="0"/>
                <w:i w:val="0"/>
                <w:color w:val="auto"/>
              </w:rPr>
              <w:t xml:space="preserve">    </w:t>
            </w:r>
            <w:r w:rsidR="00CD0EE2" w:rsidRPr="005D25DF">
              <w:rPr>
                <w:rFonts w:ascii="微软雅黑" w:eastAsia="微软雅黑" w:hAnsi="微软雅黑" w:hint="eastAsia"/>
                <w:b w:val="0"/>
                <w:i w:val="0"/>
                <w:color w:val="auto"/>
              </w:rPr>
              <w:t>201</w:t>
            </w:r>
            <w:r>
              <w:rPr>
                <w:rFonts w:ascii="微软雅黑" w:eastAsia="微软雅黑" w:hAnsi="微软雅黑" w:hint="eastAsia"/>
                <w:b w:val="0"/>
                <w:i w:val="0"/>
                <w:color w:val="auto"/>
              </w:rPr>
              <w:t>9</w:t>
            </w:r>
            <w:r w:rsidR="00CD0EE2" w:rsidRPr="005D25DF">
              <w:rPr>
                <w:rFonts w:ascii="微软雅黑" w:eastAsia="微软雅黑" w:hAnsi="微软雅黑" w:hint="eastAsia"/>
                <w:b w:val="0"/>
                <w:i w:val="0"/>
                <w:color w:val="auto"/>
              </w:rPr>
              <w:t>.0</w:t>
            </w:r>
            <w:r>
              <w:rPr>
                <w:rFonts w:ascii="微软雅黑" w:eastAsia="微软雅黑" w:hAnsi="微软雅黑" w:hint="eastAsia"/>
                <w:b w:val="0"/>
                <w:i w:val="0"/>
                <w:color w:val="auto"/>
              </w:rPr>
              <w:t>5</w:t>
            </w:r>
            <w:r w:rsidR="00CD0EE2" w:rsidRPr="005D25DF">
              <w:rPr>
                <w:rFonts w:ascii="微软雅黑" w:eastAsia="微软雅黑" w:hAnsi="微软雅黑" w:hint="eastAsia"/>
                <w:b w:val="0"/>
                <w:i w:val="0"/>
                <w:color w:val="auto"/>
              </w:rPr>
              <w:t>.</w:t>
            </w:r>
            <w:r>
              <w:rPr>
                <w:rFonts w:ascii="微软雅黑" w:eastAsia="微软雅黑" w:hAnsi="微软雅黑" w:hint="eastAsia"/>
                <w:b w:val="0"/>
                <w:i w:val="0"/>
                <w:color w:val="auto"/>
              </w:rPr>
              <w:t>20</w:t>
            </w:r>
          </w:p>
        </w:tc>
        <w:tc>
          <w:tcPr>
            <w:tcW w:w="1418" w:type="dxa"/>
            <w:tcBorders>
              <w:top w:val="single" w:sz="6" w:space="0" w:color="auto"/>
              <w:left w:val="single" w:sz="6" w:space="0" w:color="auto"/>
              <w:bottom w:val="single" w:sz="6" w:space="0" w:color="auto"/>
              <w:right w:val="single" w:sz="6" w:space="0" w:color="auto"/>
            </w:tcBorders>
          </w:tcPr>
          <w:p w:rsidR="00CD0EE2" w:rsidRPr="005D25DF" w:rsidRDefault="001A1890" w:rsidP="00FD2BA1">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沈路通</w:t>
            </w:r>
          </w:p>
        </w:tc>
        <w:tc>
          <w:tcPr>
            <w:tcW w:w="4180" w:type="dxa"/>
            <w:tcBorders>
              <w:top w:val="single" w:sz="6" w:space="0" w:color="auto"/>
              <w:left w:val="single" w:sz="6" w:space="0" w:color="auto"/>
              <w:bottom w:val="single" w:sz="6" w:space="0" w:color="auto"/>
              <w:right w:val="single" w:sz="6" w:space="0" w:color="auto"/>
            </w:tcBorders>
          </w:tcPr>
          <w:p w:rsidR="00CD0EE2" w:rsidRPr="005D25DF" w:rsidRDefault="001A1890" w:rsidP="00FD2BA1">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角色控制及镜头跟踪</w:t>
            </w:r>
          </w:p>
        </w:tc>
      </w:tr>
      <w:tr w:rsidR="000826AB" w:rsidRPr="005D25DF" w:rsidTr="001A1890">
        <w:tc>
          <w:tcPr>
            <w:tcW w:w="1350" w:type="dxa"/>
            <w:tcBorders>
              <w:top w:val="single" w:sz="6" w:space="0" w:color="auto"/>
              <w:left w:val="single" w:sz="6" w:space="0" w:color="auto"/>
              <w:bottom w:val="single" w:sz="6" w:space="0" w:color="auto"/>
              <w:right w:val="single" w:sz="6" w:space="0" w:color="auto"/>
            </w:tcBorders>
          </w:tcPr>
          <w:p w:rsidR="000826AB" w:rsidRPr="00FC0318" w:rsidRDefault="000826AB" w:rsidP="001A1890">
            <w:pPr>
              <w:pStyle w:val="Table1"/>
              <w:rPr>
                <w:rFonts w:ascii="微软雅黑" w:eastAsia="微软雅黑" w:hAnsi="微软雅黑"/>
                <w:color w:val="auto"/>
              </w:rPr>
            </w:pPr>
            <w:r>
              <w:rPr>
                <w:rFonts w:ascii="微软雅黑" w:eastAsia="微软雅黑" w:hAnsi="微软雅黑" w:hint="eastAsia"/>
                <w:color w:val="auto"/>
              </w:rPr>
              <w:t xml:space="preserve">    </w:t>
            </w:r>
            <w:r w:rsidR="006D46D8" w:rsidRPr="005D25DF">
              <w:rPr>
                <w:rFonts w:ascii="微软雅黑" w:eastAsia="微软雅黑" w:hAnsi="微软雅黑" w:hint="eastAsia"/>
                <w:b w:val="0"/>
                <w:i w:val="0"/>
                <w:color w:val="auto"/>
              </w:rPr>
              <w:t>V0.</w:t>
            </w:r>
            <w:r w:rsidR="001A1890">
              <w:rPr>
                <w:rFonts w:ascii="微软雅黑" w:eastAsia="微软雅黑" w:hAnsi="微软雅黑" w:hint="eastAsia"/>
                <w:b w:val="0"/>
                <w:i w:val="0"/>
                <w:color w:val="auto"/>
              </w:rPr>
              <w:t>06</w:t>
            </w:r>
          </w:p>
        </w:tc>
        <w:tc>
          <w:tcPr>
            <w:tcW w:w="1692" w:type="dxa"/>
            <w:tcBorders>
              <w:top w:val="single" w:sz="6" w:space="0" w:color="auto"/>
              <w:left w:val="single" w:sz="6" w:space="0" w:color="auto"/>
              <w:bottom w:val="single" w:sz="6" w:space="0" w:color="auto"/>
              <w:right w:val="single" w:sz="6" w:space="0" w:color="auto"/>
            </w:tcBorders>
          </w:tcPr>
          <w:p w:rsidR="001A1890" w:rsidRPr="001A1890" w:rsidRDefault="001A1890" w:rsidP="001A1890">
            <w:pPr>
              <w:pStyle w:val="Table1"/>
              <w:rPr>
                <w:rFonts w:ascii="微软雅黑" w:eastAsia="微软雅黑" w:hAnsi="微软雅黑"/>
                <w:b w:val="0"/>
                <w:i w:val="0"/>
                <w:color w:val="auto"/>
              </w:rPr>
            </w:pPr>
            <w:r>
              <w:rPr>
                <w:rFonts w:ascii="微软雅黑" w:eastAsia="微软雅黑" w:hAnsi="微软雅黑" w:hint="eastAsia"/>
                <w:b w:val="0"/>
                <w:i w:val="0"/>
                <w:color w:val="auto"/>
              </w:rPr>
              <w:t xml:space="preserve">    </w:t>
            </w:r>
            <w:r w:rsidR="006D46D8" w:rsidRPr="005D25DF">
              <w:rPr>
                <w:rFonts w:ascii="微软雅黑" w:eastAsia="微软雅黑" w:hAnsi="微软雅黑" w:hint="eastAsia"/>
                <w:b w:val="0"/>
                <w:i w:val="0"/>
                <w:color w:val="auto"/>
              </w:rPr>
              <w:t>201</w:t>
            </w:r>
            <w:r>
              <w:rPr>
                <w:rFonts w:ascii="微软雅黑" w:eastAsia="微软雅黑" w:hAnsi="微软雅黑" w:hint="eastAsia"/>
                <w:b w:val="0"/>
                <w:i w:val="0"/>
                <w:color w:val="auto"/>
              </w:rPr>
              <w:t>9</w:t>
            </w:r>
            <w:r w:rsidR="006D46D8" w:rsidRPr="005D25DF">
              <w:rPr>
                <w:rFonts w:ascii="微软雅黑" w:eastAsia="微软雅黑" w:hAnsi="微软雅黑" w:hint="eastAsia"/>
                <w:b w:val="0"/>
                <w:i w:val="0"/>
                <w:color w:val="auto"/>
              </w:rPr>
              <w:t>.0</w:t>
            </w:r>
            <w:r>
              <w:rPr>
                <w:rFonts w:ascii="微软雅黑" w:eastAsia="微软雅黑" w:hAnsi="微软雅黑" w:hint="eastAsia"/>
                <w:b w:val="0"/>
                <w:i w:val="0"/>
                <w:color w:val="auto"/>
              </w:rPr>
              <w:t>5</w:t>
            </w:r>
            <w:r w:rsidR="006D46D8" w:rsidRPr="005D25DF">
              <w:rPr>
                <w:rFonts w:ascii="微软雅黑" w:eastAsia="微软雅黑" w:hAnsi="微软雅黑" w:hint="eastAsia"/>
                <w:b w:val="0"/>
                <w:i w:val="0"/>
                <w:color w:val="auto"/>
              </w:rPr>
              <w:t>.</w:t>
            </w:r>
            <w:r>
              <w:rPr>
                <w:rFonts w:ascii="微软雅黑" w:eastAsia="微软雅黑" w:hAnsi="微软雅黑" w:hint="eastAsia"/>
                <w:b w:val="0"/>
                <w:i w:val="0"/>
                <w:color w:val="auto"/>
              </w:rPr>
              <w:t>20</w:t>
            </w:r>
          </w:p>
        </w:tc>
        <w:tc>
          <w:tcPr>
            <w:tcW w:w="1418" w:type="dxa"/>
            <w:tcBorders>
              <w:top w:val="single" w:sz="6" w:space="0" w:color="auto"/>
              <w:left w:val="single" w:sz="6" w:space="0" w:color="auto"/>
              <w:bottom w:val="single" w:sz="6" w:space="0" w:color="auto"/>
              <w:right w:val="single" w:sz="6" w:space="0" w:color="auto"/>
            </w:tcBorders>
          </w:tcPr>
          <w:p w:rsidR="000826AB" w:rsidRPr="006D46D8" w:rsidRDefault="001A1890" w:rsidP="006D5668">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孙文韬</w:t>
            </w:r>
          </w:p>
        </w:tc>
        <w:tc>
          <w:tcPr>
            <w:tcW w:w="4180" w:type="dxa"/>
            <w:tcBorders>
              <w:top w:val="single" w:sz="6" w:space="0" w:color="auto"/>
              <w:left w:val="single" w:sz="6" w:space="0" w:color="auto"/>
              <w:bottom w:val="single" w:sz="6" w:space="0" w:color="auto"/>
              <w:right w:val="single" w:sz="6" w:space="0" w:color="auto"/>
            </w:tcBorders>
          </w:tcPr>
          <w:p w:rsidR="000826AB" w:rsidRPr="006D46D8"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按钮UI实现</w:t>
            </w:r>
          </w:p>
        </w:tc>
      </w:tr>
      <w:tr w:rsidR="000826AB" w:rsidRPr="005D25DF" w:rsidTr="001A1890">
        <w:tc>
          <w:tcPr>
            <w:tcW w:w="1350" w:type="dxa"/>
            <w:tcBorders>
              <w:top w:val="single" w:sz="6" w:space="0" w:color="auto"/>
              <w:left w:val="single" w:sz="6" w:space="0" w:color="auto"/>
              <w:bottom w:val="single" w:sz="6" w:space="0" w:color="auto"/>
              <w:right w:val="single" w:sz="6" w:space="0" w:color="auto"/>
            </w:tcBorders>
          </w:tcPr>
          <w:p w:rsidR="000826AB" w:rsidRPr="001A1890"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V</w:t>
            </w:r>
            <w:r>
              <w:rPr>
                <w:rFonts w:ascii="微软雅黑" w:eastAsia="微软雅黑" w:hAnsi="微软雅黑" w:hint="eastAsia"/>
                <w:b w:val="0"/>
                <w:i w:val="0"/>
                <w:color w:val="auto"/>
              </w:rPr>
              <w:t>0.07</w:t>
            </w:r>
          </w:p>
        </w:tc>
        <w:tc>
          <w:tcPr>
            <w:tcW w:w="1692" w:type="dxa"/>
            <w:tcBorders>
              <w:top w:val="single" w:sz="6" w:space="0" w:color="auto"/>
              <w:left w:val="single" w:sz="6" w:space="0" w:color="auto"/>
              <w:bottom w:val="single" w:sz="6" w:space="0" w:color="auto"/>
              <w:right w:val="single" w:sz="6" w:space="0" w:color="auto"/>
            </w:tcBorders>
          </w:tcPr>
          <w:p w:rsidR="000826AB" w:rsidRPr="001A1890" w:rsidRDefault="001A1890" w:rsidP="001A1890">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2019.05.27</w:t>
            </w:r>
          </w:p>
        </w:tc>
        <w:tc>
          <w:tcPr>
            <w:tcW w:w="1418" w:type="dxa"/>
            <w:tcBorders>
              <w:top w:val="single" w:sz="6" w:space="0" w:color="auto"/>
              <w:left w:val="single" w:sz="6" w:space="0" w:color="auto"/>
              <w:bottom w:val="single" w:sz="6" w:space="0" w:color="auto"/>
              <w:right w:val="single" w:sz="6" w:space="0" w:color="auto"/>
            </w:tcBorders>
          </w:tcPr>
          <w:p w:rsidR="000826AB" w:rsidRPr="001A1890"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韩旭</w:t>
            </w:r>
          </w:p>
        </w:tc>
        <w:tc>
          <w:tcPr>
            <w:tcW w:w="4180" w:type="dxa"/>
            <w:tcBorders>
              <w:top w:val="single" w:sz="6" w:space="0" w:color="auto"/>
              <w:left w:val="single" w:sz="6" w:space="0" w:color="auto"/>
              <w:bottom w:val="single" w:sz="6" w:space="0" w:color="auto"/>
              <w:right w:val="single" w:sz="6" w:space="0" w:color="auto"/>
            </w:tcBorders>
          </w:tcPr>
          <w:p w:rsidR="000826AB" w:rsidRPr="001A1890"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界面初步设计及代码统合</w:t>
            </w:r>
          </w:p>
        </w:tc>
      </w:tr>
      <w:tr w:rsidR="000826AB" w:rsidRPr="005D25DF" w:rsidTr="001A1890">
        <w:tc>
          <w:tcPr>
            <w:tcW w:w="1350" w:type="dxa"/>
            <w:tcBorders>
              <w:top w:val="single" w:sz="6" w:space="0" w:color="auto"/>
              <w:left w:val="single" w:sz="6" w:space="0" w:color="auto"/>
              <w:bottom w:val="single" w:sz="6" w:space="0" w:color="auto"/>
              <w:right w:val="single" w:sz="6" w:space="0" w:color="auto"/>
            </w:tcBorders>
          </w:tcPr>
          <w:p w:rsidR="000826AB" w:rsidRPr="001A1890"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V</w:t>
            </w:r>
            <w:r>
              <w:rPr>
                <w:rFonts w:ascii="微软雅黑" w:eastAsia="微软雅黑" w:hAnsi="微软雅黑" w:hint="eastAsia"/>
                <w:b w:val="0"/>
                <w:i w:val="0"/>
                <w:color w:val="auto"/>
              </w:rPr>
              <w:t>0.08</w:t>
            </w:r>
          </w:p>
        </w:tc>
        <w:tc>
          <w:tcPr>
            <w:tcW w:w="1692" w:type="dxa"/>
            <w:tcBorders>
              <w:top w:val="single" w:sz="6" w:space="0" w:color="auto"/>
              <w:left w:val="single" w:sz="6" w:space="0" w:color="auto"/>
              <w:bottom w:val="single" w:sz="6" w:space="0" w:color="auto"/>
              <w:right w:val="single" w:sz="6" w:space="0" w:color="auto"/>
            </w:tcBorders>
          </w:tcPr>
          <w:p w:rsidR="000826AB" w:rsidRPr="001A1890" w:rsidRDefault="001A1890" w:rsidP="001A1890">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2019.06.05</w:t>
            </w:r>
          </w:p>
        </w:tc>
        <w:tc>
          <w:tcPr>
            <w:tcW w:w="1418" w:type="dxa"/>
            <w:tcBorders>
              <w:top w:val="single" w:sz="6" w:space="0" w:color="auto"/>
              <w:left w:val="single" w:sz="6" w:space="0" w:color="auto"/>
              <w:bottom w:val="single" w:sz="6" w:space="0" w:color="auto"/>
              <w:right w:val="single" w:sz="6" w:space="0" w:color="auto"/>
            </w:tcBorders>
          </w:tcPr>
          <w:p w:rsidR="000826AB" w:rsidRPr="001A1890"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小组全员</w:t>
            </w:r>
          </w:p>
        </w:tc>
        <w:tc>
          <w:tcPr>
            <w:tcW w:w="4180" w:type="dxa"/>
            <w:tcBorders>
              <w:top w:val="single" w:sz="6" w:space="0" w:color="auto"/>
              <w:left w:val="single" w:sz="6" w:space="0" w:color="auto"/>
              <w:bottom w:val="single" w:sz="6" w:space="0" w:color="auto"/>
              <w:right w:val="single" w:sz="6" w:space="0" w:color="auto"/>
            </w:tcBorders>
          </w:tcPr>
          <w:p w:rsidR="000826AB" w:rsidRPr="001A1890" w:rsidRDefault="001A1890" w:rsidP="006D5668">
            <w:pPr>
              <w:pStyle w:val="Table1"/>
              <w:ind w:firstLine="400"/>
              <w:rPr>
                <w:rFonts w:ascii="微软雅黑" w:eastAsia="微软雅黑" w:hAnsi="微软雅黑"/>
                <w:b w:val="0"/>
                <w:i w:val="0"/>
                <w:color w:val="auto"/>
              </w:rPr>
            </w:pPr>
            <w:r>
              <w:rPr>
                <w:rFonts w:ascii="微软雅黑" w:eastAsia="微软雅黑" w:hAnsi="微软雅黑"/>
                <w:b w:val="0"/>
                <w:i w:val="0"/>
                <w:color w:val="auto"/>
              </w:rPr>
              <w:t>BUG修复和界面优化</w:t>
            </w:r>
          </w:p>
        </w:tc>
      </w:tr>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rPr>
                <w:rFonts w:ascii="微软雅黑" w:eastAsia="微软雅黑" w:hAnsi="微软雅黑"/>
                <w:b w:val="0"/>
                <w:i w:val="0"/>
                <w:color w:val="auto"/>
              </w:rPr>
            </w:pPr>
            <w:r>
              <w:rPr>
                <w:rFonts w:ascii="微软雅黑" w:eastAsia="微软雅黑" w:hAnsi="微软雅黑" w:hint="eastAsia"/>
                <w:b w:val="0"/>
                <w:i w:val="0"/>
                <w:color w:val="auto"/>
              </w:rPr>
              <w:t xml:space="preserve">    V0.09</w:t>
            </w:r>
          </w:p>
        </w:tc>
        <w:tc>
          <w:tcPr>
            <w:tcW w:w="1692"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2019.06.15</w:t>
            </w:r>
          </w:p>
        </w:tc>
        <w:tc>
          <w:tcPr>
            <w:tcW w:w="1418"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b w:val="0"/>
                <w:i w:val="0"/>
                <w:color w:val="auto"/>
              </w:rPr>
              <w:t>沈路通</w:t>
            </w:r>
          </w:p>
        </w:tc>
        <w:tc>
          <w:tcPr>
            <w:tcW w:w="4180"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b w:val="0"/>
                <w:i w:val="0"/>
                <w:color w:val="auto"/>
              </w:rPr>
              <w:t>本地存储功能部分实现</w:t>
            </w:r>
          </w:p>
        </w:tc>
      </w:tr>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b w:val="0"/>
                <w:i w:val="0"/>
                <w:color w:val="auto"/>
              </w:rPr>
              <w:t>V</w:t>
            </w:r>
            <w:r>
              <w:rPr>
                <w:rFonts w:ascii="微软雅黑" w:eastAsia="微软雅黑" w:hAnsi="微软雅黑" w:hint="eastAsia"/>
                <w:b w:val="0"/>
                <w:i w:val="0"/>
                <w:color w:val="auto"/>
              </w:rPr>
              <w:t>0.1</w:t>
            </w:r>
          </w:p>
        </w:tc>
        <w:tc>
          <w:tcPr>
            <w:tcW w:w="1692"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hint="eastAsia"/>
                <w:b w:val="0"/>
                <w:i w:val="0"/>
                <w:color w:val="auto"/>
              </w:rPr>
              <w:t>2019.06.20</w:t>
            </w:r>
          </w:p>
        </w:tc>
        <w:tc>
          <w:tcPr>
            <w:tcW w:w="1418"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b w:val="0"/>
                <w:i w:val="0"/>
                <w:color w:val="auto"/>
              </w:rPr>
              <w:t>小组全员</w:t>
            </w:r>
          </w:p>
        </w:tc>
        <w:tc>
          <w:tcPr>
            <w:tcW w:w="4180" w:type="dxa"/>
            <w:tcBorders>
              <w:top w:val="single" w:sz="6" w:space="0" w:color="auto"/>
              <w:left w:val="single" w:sz="6" w:space="0" w:color="auto"/>
              <w:bottom w:val="single" w:sz="6" w:space="0" w:color="auto"/>
              <w:right w:val="single" w:sz="6" w:space="0" w:color="auto"/>
            </w:tcBorders>
          </w:tcPr>
          <w:p w:rsidR="00CD0EE2" w:rsidRPr="001A1890" w:rsidRDefault="001A1890" w:rsidP="00FD2BA1">
            <w:pPr>
              <w:pStyle w:val="Table1"/>
              <w:ind w:firstLine="400"/>
              <w:rPr>
                <w:rFonts w:ascii="微软雅黑" w:eastAsia="微软雅黑" w:hAnsi="微软雅黑"/>
                <w:b w:val="0"/>
                <w:i w:val="0"/>
                <w:color w:val="auto"/>
              </w:rPr>
            </w:pPr>
            <w:r>
              <w:rPr>
                <w:rFonts w:ascii="微软雅黑" w:eastAsia="微软雅黑" w:hAnsi="微软雅黑"/>
                <w:b w:val="0"/>
                <w:i w:val="0"/>
                <w:color w:val="auto"/>
              </w:rPr>
              <w:t>本地存储BUG修复</w:t>
            </w:r>
          </w:p>
        </w:tc>
      </w:tr>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1692"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1418"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418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r>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1692"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1418"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418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r>
      <w:tr w:rsidR="00CD0EE2" w:rsidRPr="005D25DF" w:rsidTr="001A1890">
        <w:tc>
          <w:tcPr>
            <w:tcW w:w="135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1692"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1418"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c>
          <w:tcPr>
            <w:tcW w:w="4180" w:type="dxa"/>
            <w:tcBorders>
              <w:top w:val="single" w:sz="6" w:space="0" w:color="auto"/>
              <w:left w:val="single" w:sz="6" w:space="0" w:color="auto"/>
              <w:bottom w:val="single" w:sz="6" w:space="0" w:color="auto"/>
              <w:right w:val="single" w:sz="6" w:space="0" w:color="auto"/>
            </w:tcBorders>
          </w:tcPr>
          <w:p w:rsidR="00CD0EE2" w:rsidRPr="005D25DF" w:rsidRDefault="00CD0EE2" w:rsidP="00FD2BA1">
            <w:pPr>
              <w:pStyle w:val="Table1"/>
              <w:ind w:firstLine="400"/>
              <w:rPr>
                <w:rFonts w:ascii="微软雅黑" w:eastAsia="微软雅黑" w:hAnsi="微软雅黑"/>
                <w:color w:val="auto"/>
              </w:rPr>
            </w:pPr>
          </w:p>
        </w:tc>
      </w:tr>
    </w:tbl>
    <w:p w:rsidR="00CD0EE2" w:rsidRPr="00FD2BA1" w:rsidRDefault="00CD0EE2" w:rsidP="00FD2BA1">
      <w:pPr>
        <w:pStyle w:val="2"/>
        <w:tabs>
          <w:tab w:val="left" w:pos="432"/>
        </w:tabs>
        <w:spacing w:line="420" w:lineRule="auto"/>
        <w:rPr>
          <w:rFonts w:ascii="微软雅黑" w:eastAsia="微软雅黑" w:hAnsi="微软雅黑"/>
          <w:sz w:val="28"/>
          <w:szCs w:val="28"/>
        </w:rPr>
      </w:pPr>
      <w:bookmarkStart w:id="4" w:name="_Toc12222200"/>
      <w:r w:rsidRPr="00FD2BA1">
        <w:rPr>
          <w:rFonts w:ascii="微软雅黑" w:eastAsia="微软雅黑" w:hAnsi="微软雅黑" w:hint="eastAsia"/>
          <w:sz w:val="28"/>
          <w:szCs w:val="28"/>
        </w:rPr>
        <w:t>1.3审批签字</w:t>
      </w:r>
      <w:bookmarkEnd w:id="4"/>
    </w:p>
    <w:tbl>
      <w:tblPr>
        <w:tblW w:w="9211"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881"/>
        <w:gridCol w:w="3165"/>
        <w:gridCol w:w="3165"/>
      </w:tblGrid>
      <w:tr w:rsidR="00CD0EE2" w:rsidRPr="005D25DF" w:rsidTr="00FD2BA1">
        <w:trPr>
          <w:trHeight w:val="482"/>
        </w:trPr>
        <w:tc>
          <w:tcPr>
            <w:tcW w:w="2881" w:type="dxa"/>
            <w:shd w:val="pct15" w:color="auto" w:fill="auto"/>
            <w:vAlign w:val="center"/>
          </w:tcPr>
          <w:p w:rsidR="00CD0EE2" w:rsidRPr="005D25DF" w:rsidRDefault="00CD0EE2" w:rsidP="00FD2BA1">
            <w:pPr>
              <w:ind w:firstLine="480"/>
              <w:jc w:val="center"/>
              <w:rPr>
                <w:rFonts w:ascii="微软雅黑" w:eastAsia="微软雅黑" w:hAnsi="微软雅黑"/>
                <w:b/>
                <w:lang w:val="fr-FR"/>
              </w:rPr>
            </w:pPr>
            <w:r w:rsidRPr="005D25DF">
              <w:rPr>
                <w:rFonts w:ascii="微软雅黑" w:eastAsia="微软雅黑" w:hAnsi="微软雅黑" w:hint="eastAsia"/>
                <w:b/>
                <w:lang w:val="fr-FR"/>
              </w:rPr>
              <w:t>部门</w:t>
            </w:r>
          </w:p>
        </w:tc>
        <w:tc>
          <w:tcPr>
            <w:tcW w:w="0" w:type="auto"/>
            <w:shd w:val="pct15" w:color="auto" w:fill="auto"/>
            <w:vAlign w:val="center"/>
          </w:tcPr>
          <w:p w:rsidR="00CD0EE2" w:rsidRPr="005D25DF" w:rsidRDefault="00CD0EE2" w:rsidP="00FD2BA1">
            <w:pPr>
              <w:ind w:firstLine="480"/>
              <w:jc w:val="center"/>
              <w:rPr>
                <w:rFonts w:ascii="微软雅黑" w:eastAsia="微软雅黑" w:hAnsi="微软雅黑"/>
                <w:b/>
                <w:lang w:val="fr-FR"/>
              </w:rPr>
            </w:pPr>
            <w:r w:rsidRPr="005D25DF">
              <w:rPr>
                <w:rFonts w:ascii="微软雅黑" w:eastAsia="微软雅黑" w:hAnsi="微软雅黑" w:hint="eastAsia"/>
                <w:b/>
                <w:lang w:val="fr-FR"/>
              </w:rPr>
              <w:t>意见</w:t>
            </w:r>
          </w:p>
        </w:tc>
        <w:tc>
          <w:tcPr>
            <w:tcW w:w="0" w:type="auto"/>
            <w:shd w:val="pct15" w:color="auto" w:fill="auto"/>
            <w:vAlign w:val="center"/>
          </w:tcPr>
          <w:p w:rsidR="00CD0EE2" w:rsidRPr="005D25DF" w:rsidRDefault="00CD0EE2" w:rsidP="00FD2BA1">
            <w:pPr>
              <w:ind w:firstLine="480"/>
              <w:jc w:val="center"/>
              <w:rPr>
                <w:rFonts w:ascii="微软雅黑" w:eastAsia="微软雅黑" w:hAnsi="微软雅黑"/>
                <w:b/>
              </w:rPr>
            </w:pPr>
            <w:r w:rsidRPr="005D25DF">
              <w:rPr>
                <w:rFonts w:ascii="微软雅黑" w:eastAsia="微软雅黑" w:hAnsi="微软雅黑" w:hint="eastAsia"/>
                <w:b/>
              </w:rPr>
              <w:t>签字</w:t>
            </w:r>
          </w:p>
        </w:tc>
      </w:tr>
      <w:tr w:rsidR="00CD0EE2" w:rsidRPr="005D25DF" w:rsidTr="006D46D8">
        <w:trPr>
          <w:cantSplit/>
          <w:trHeight w:val="677"/>
        </w:trPr>
        <w:tc>
          <w:tcPr>
            <w:tcW w:w="2881" w:type="dxa"/>
            <w:shd w:val="clear" w:color="auto" w:fill="auto"/>
            <w:vAlign w:val="center"/>
          </w:tcPr>
          <w:p w:rsidR="00CD0EE2" w:rsidRPr="005D25DF" w:rsidRDefault="00CD0EE2" w:rsidP="00FD2BA1">
            <w:pPr>
              <w:ind w:firstLine="480"/>
              <w:rPr>
                <w:rFonts w:ascii="微软雅黑" w:eastAsia="微软雅黑" w:hAnsi="微软雅黑"/>
              </w:rPr>
            </w:pPr>
          </w:p>
        </w:tc>
        <w:tc>
          <w:tcPr>
            <w:tcW w:w="0" w:type="auto"/>
          </w:tcPr>
          <w:p w:rsidR="00CD0EE2" w:rsidRPr="005D25DF" w:rsidRDefault="00CD0EE2" w:rsidP="00FD2BA1">
            <w:pPr>
              <w:ind w:firstLine="480"/>
              <w:rPr>
                <w:rFonts w:ascii="微软雅黑" w:eastAsia="微软雅黑" w:hAnsi="微软雅黑"/>
              </w:rPr>
            </w:pPr>
          </w:p>
        </w:tc>
        <w:tc>
          <w:tcPr>
            <w:tcW w:w="0" w:type="auto"/>
          </w:tcPr>
          <w:p w:rsidR="00CD0EE2" w:rsidRPr="005D25DF" w:rsidRDefault="00CD0EE2" w:rsidP="00FD2BA1">
            <w:pPr>
              <w:ind w:firstLine="480"/>
              <w:rPr>
                <w:rFonts w:ascii="微软雅黑" w:eastAsia="微软雅黑" w:hAnsi="微软雅黑"/>
              </w:rPr>
            </w:pPr>
          </w:p>
        </w:tc>
      </w:tr>
      <w:tr w:rsidR="00CD0EE2" w:rsidRPr="005D25DF" w:rsidTr="006D46D8">
        <w:trPr>
          <w:cantSplit/>
          <w:trHeight w:val="559"/>
        </w:trPr>
        <w:tc>
          <w:tcPr>
            <w:tcW w:w="2881" w:type="dxa"/>
            <w:shd w:val="clear" w:color="auto" w:fill="auto"/>
            <w:vAlign w:val="center"/>
          </w:tcPr>
          <w:p w:rsidR="00CD0EE2" w:rsidRPr="005D25DF" w:rsidRDefault="00CD0EE2" w:rsidP="00FD2BA1">
            <w:pPr>
              <w:ind w:firstLine="480"/>
              <w:rPr>
                <w:rFonts w:ascii="微软雅黑" w:eastAsia="微软雅黑" w:hAnsi="微软雅黑"/>
              </w:rPr>
            </w:pPr>
          </w:p>
        </w:tc>
        <w:tc>
          <w:tcPr>
            <w:tcW w:w="0" w:type="auto"/>
            <w:tcBorders>
              <w:bottom w:val="single" w:sz="4" w:space="0" w:color="auto"/>
            </w:tcBorders>
          </w:tcPr>
          <w:p w:rsidR="00CD0EE2" w:rsidRPr="005D25DF" w:rsidRDefault="00CD0EE2" w:rsidP="00FD2BA1">
            <w:pPr>
              <w:ind w:firstLine="480"/>
              <w:rPr>
                <w:rFonts w:ascii="微软雅黑" w:eastAsia="微软雅黑" w:hAnsi="微软雅黑"/>
              </w:rPr>
            </w:pPr>
          </w:p>
        </w:tc>
        <w:tc>
          <w:tcPr>
            <w:tcW w:w="0" w:type="auto"/>
            <w:tcBorders>
              <w:bottom w:val="single" w:sz="4" w:space="0" w:color="auto"/>
            </w:tcBorders>
          </w:tcPr>
          <w:p w:rsidR="00CD0EE2" w:rsidRPr="005D25DF" w:rsidRDefault="00CD0EE2" w:rsidP="00FD2BA1">
            <w:pPr>
              <w:ind w:firstLine="480"/>
              <w:rPr>
                <w:rFonts w:ascii="微软雅黑" w:eastAsia="微软雅黑" w:hAnsi="微软雅黑"/>
              </w:rPr>
            </w:pPr>
          </w:p>
        </w:tc>
      </w:tr>
      <w:tr w:rsidR="00CD0EE2" w:rsidRPr="005D25DF" w:rsidTr="006D46D8">
        <w:trPr>
          <w:cantSplit/>
          <w:trHeight w:val="639"/>
        </w:trPr>
        <w:tc>
          <w:tcPr>
            <w:tcW w:w="2881" w:type="dxa"/>
            <w:shd w:val="clear" w:color="auto" w:fill="auto"/>
            <w:vAlign w:val="center"/>
          </w:tcPr>
          <w:p w:rsidR="00CD0EE2" w:rsidRPr="005D25DF" w:rsidRDefault="00CD0EE2" w:rsidP="00FD2BA1">
            <w:pPr>
              <w:ind w:firstLine="480"/>
              <w:rPr>
                <w:rFonts w:ascii="微软雅黑" w:eastAsia="微软雅黑" w:hAnsi="微软雅黑"/>
              </w:rPr>
            </w:pPr>
          </w:p>
        </w:tc>
        <w:tc>
          <w:tcPr>
            <w:tcW w:w="0" w:type="auto"/>
            <w:tcBorders>
              <w:top w:val="single" w:sz="4" w:space="0" w:color="auto"/>
            </w:tcBorders>
          </w:tcPr>
          <w:p w:rsidR="00CD0EE2" w:rsidRPr="005D25DF" w:rsidRDefault="00CD0EE2" w:rsidP="00FD2BA1">
            <w:pPr>
              <w:ind w:firstLine="480"/>
              <w:rPr>
                <w:rFonts w:ascii="微软雅黑" w:eastAsia="微软雅黑" w:hAnsi="微软雅黑"/>
              </w:rPr>
            </w:pPr>
          </w:p>
        </w:tc>
        <w:tc>
          <w:tcPr>
            <w:tcW w:w="0" w:type="auto"/>
            <w:tcBorders>
              <w:top w:val="single" w:sz="4" w:space="0" w:color="auto"/>
            </w:tcBorders>
          </w:tcPr>
          <w:p w:rsidR="00CD0EE2" w:rsidRPr="005D25DF" w:rsidRDefault="00CD0EE2" w:rsidP="00FD2BA1">
            <w:pPr>
              <w:ind w:firstLine="480"/>
              <w:rPr>
                <w:rFonts w:ascii="微软雅黑" w:eastAsia="微软雅黑" w:hAnsi="微软雅黑"/>
              </w:rPr>
            </w:pPr>
          </w:p>
        </w:tc>
      </w:tr>
    </w:tbl>
    <w:p w:rsidR="00CD0EE2" w:rsidRPr="005D25DF" w:rsidRDefault="00CD0EE2" w:rsidP="00CD0EE2">
      <w:pPr>
        <w:ind w:firstLineChars="0" w:firstLine="0"/>
        <w:rPr>
          <w:rFonts w:ascii="微软雅黑" w:eastAsia="微软雅黑" w:hAnsi="微软雅黑"/>
          <w:sz w:val="21"/>
          <w:szCs w:val="21"/>
          <w:lang w:val="en-GB"/>
        </w:rPr>
        <w:sectPr w:rsidR="00CD0EE2" w:rsidRPr="005D25DF" w:rsidSect="00FD2BA1">
          <w:headerReference w:type="even" r:id="rId9"/>
          <w:headerReference w:type="default" r:id="rId10"/>
          <w:footerReference w:type="even" r:id="rId11"/>
          <w:footerReference w:type="default" r:id="rId12"/>
          <w:headerReference w:type="first" r:id="rId13"/>
          <w:footerReference w:type="first" r:id="rId14"/>
          <w:pgSz w:w="11907" w:h="16840" w:code="9"/>
          <w:pgMar w:top="907" w:right="1134" w:bottom="851" w:left="1418" w:header="680" w:footer="340" w:gutter="0"/>
          <w:pgNumType w:start="1"/>
          <w:cols w:space="720"/>
          <w:titlePg/>
          <w:docGrid w:linePitch="360"/>
        </w:sectPr>
      </w:pPr>
    </w:p>
    <w:p w:rsidR="00037843" w:rsidRPr="004650D9" w:rsidRDefault="00FD2BA1" w:rsidP="00037843">
      <w:pPr>
        <w:pStyle w:val="1"/>
        <w:rPr>
          <w:rFonts w:ascii="微软雅黑" w:eastAsia="微软雅黑" w:hAnsi="微软雅黑"/>
          <w:sz w:val="32"/>
          <w:szCs w:val="32"/>
        </w:rPr>
      </w:pPr>
      <w:bookmarkStart w:id="5" w:name="_Toc12222201"/>
      <w:r>
        <w:rPr>
          <w:rFonts w:ascii="微软雅黑" w:eastAsia="微软雅黑" w:hAnsi="微软雅黑" w:hint="eastAsia"/>
          <w:sz w:val="32"/>
          <w:szCs w:val="32"/>
        </w:rPr>
        <w:lastRenderedPageBreak/>
        <w:t>2</w:t>
      </w:r>
      <w:r w:rsidR="00CD0EE2">
        <w:rPr>
          <w:rFonts w:ascii="微软雅黑" w:eastAsia="微软雅黑" w:hAnsi="微软雅黑" w:hint="eastAsia"/>
          <w:sz w:val="32"/>
          <w:szCs w:val="32"/>
        </w:rPr>
        <w:t xml:space="preserve"> </w:t>
      </w:r>
      <w:r w:rsidR="00037843" w:rsidRPr="004650D9">
        <w:rPr>
          <w:rFonts w:ascii="微软雅黑" w:eastAsia="微软雅黑" w:hAnsi="微软雅黑" w:hint="eastAsia"/>
          <w:sz w:val="32"/>
          <w:szCs w:val="32"/>
        </w:rPr>
        <w:t>概述</w:t>
      </w:r>
      <w:bookmarkEnd w:id="5"/>
    </w:p>
    <w:p w:rsidR="00E721CF" w:rsidRDefault="00FD2BA1" w:rsidP="00354800">
      <w:pPr>
        <w:pStyle w:val="2"/>
        <w:tabs>
          <w:tab w:val="left" w:pos="432"/>
        </w:tabs>
        <w:spacing w:line="420" w:lineRule="auto"/>
        <w:rPr>
          <w:rFonts w:ascii="微软雅黑" w:eastAsia="微软雅黑" w:hAnsi="微软雅黑"/>
          <w:sz w:val="28"/>
          <w:szCs w:val="28"/>
        </w:rPr>
      </w:pPr>
      <w:bookmarkStart w:id="6" w:name="_Toc12222202"/>
      <w:r>
        <w:rPr>
          <w:rFonts w:ascii="微软雅黑" w:eastAsia="微软雅黑" w:hAnsi="微软雅黑" w:hint="eastAsia"/>
          <w:sz w:val="28"/>
          <w:szCs w:val="28"/>
        </w:rPr>
        <w:t>2</w:t>
      </w:r>
      <w:r w:rsidR="00037843" w:rsidRPr="004650D9">
        <w:rPr>
          <w:rFonts w:ascii="微软雅黑" w:eastAsia="微软雅黑" w:hAnsi="微软雅黑" w:hint="eastAsia"/>
          <w:sz w:val="28"/>
          <w:szCs w:val="28"/>
        </w:rPr>
        <w:t xml:space="preserve">.1 </w:t>
      </w:r>
      <w:r w:rsidR="000D1B15" w:rsidRPr="004650D9">
        <w:rPr>
          <w:rFonts w:ascii="微软雅黑" w:eastAsia="微软雅黑" w:hAnsi="微软雅黑" w:hint="eastAsia"/>
          <w:sz w:val="28"/>
          <w:szCs w:val="28"/>
        </w:rPr>
        <w:t>项目概述</w:t>
      </w:r>
      <w:bookmarkEnd w:id="6"/>
    </w:p>
    <w:p w:rsidR="001A1890" w:rsidRPr="001A1890" w:rsidRDefault="001A1890" w:rsidP="001A1890">
      <w:pPr>
        <w:ind w:firstLine="48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w:t>
      </w:r>
      <w:r>
        <w:rPr>
          <w:rFonts w:hint="eastAsia"/>
        </w:rPr>
        <w:t>冒险</w:t>
      </w:r>
      <w:r w:rsidRPr="00813D09">
        <w:rPr>
          <w:rFonts w:hint="eastAsia"/>
        </w:rPr>
        <w:t>游戏有些少见，因此我们想要为喜欢这类游戏但又没有较多娱乐时间的人们做一款游戏。</w:t>
      </w:r>
    </w:p>
    <w:p w:rsidR="00E721CF" w:rsidRPr="004650D9" w:rsidRDefault="00FD2BA1" w:rsidP="00E721CF">
      <w:pPr>
        <w:pStyle w:val="2"/>
        <w:tabs>
          <w:tab w:val="left" w:pos="432"/>
        </w:tabs>
        <w:rPr>
          <w:rFonts w:ascii="微软雅黑" w:eastAsia="微软雅黑" w:hAnsi="微软雅黑"/>
          <w:sz w:val="28"/>
          <w:szCs w:val="28"/>
        </w:rPr>
      </w:pPr>
      <w:bookmarkStart w:id="7" w:name="_Toc12222203"/>
      <w:r>
        <w:rPr>
          <w:rFonts w:ascii="微软雅黑" w:eastAsia="微软雅黑" w:hAnsi="微软雅黑" w:hint="eastAsia"/>
          <w:sz w:val="28"/>
          <w:szCs w:val="28"/>
        </w:rPr>
        <w:t>2</w:t>
      </w:r>
      <w:r w:rsidR="00527411" w:rsidRPr="004650D9">
        <w:rPr>
          <w:rFonts w:ascii="微软雅黑" w:eastAsia="微软雅黑" w:hAnsi="微软雅黑" w:hint="eastAsia"/>
          <w:sz w:val="28"/>
          <w:szCs w:val="28"/>
        </w:rPr>
        <w:t xml:space="preserve">.2 </w:t>
      </w:r>
      <w:r w:rsidR="00B7179A" w:rsidRPr="004650D9">
        <w:rPr>
          <w:rFonts w:ascii="微软雅黑" w:eastAsia="微软雅黑" w:hAnsi="微软雅黑" w:hint="eastAsia"/>
          <w:sz w:val="28"/>
          <w:szCs w:val="28"/>
        </w:rPr>
        <w:t>文档目的</w:t>
      </w:r>
      <w:bookmarkEnd w:id="7"/>
    </w:p>
    <w:p w:rsidR="00B7179A" w:rsidRPr="00C47AB9" w:rsidRDefault="00AA35B4" w:rsidP="00B7179A">
      <w:pPr>
        <w:ind w:firstLine="420"/>
        <w:rPr>
          <w:rFonts w:ascii="微软雅黑" w:eastAsia="微软雅黑" w:hAnsi="微软雅黑"/>
          <w:sz w:val="21"/>
          <w:szCs w:val="21"/>
        </w:rPr>
      </w:pPr>
      <w:r>
        <w:rPr>
          <w:rFonts w:ascii="微软雅黑" w:eastAsia="微软雅黑" w:hAnsi="微软雅黑" w:hint="eastAsia"/>
          <w:sz w:val="21"/>
          <w:szCs w:val="21"/>
        </w:rPr>
        <w:t>本文档目的在于统计以人为索引的人</w:t>
      </w:r>
      <w:proofErr w:type="gramStart"/>
      <w:r>
        <w:rPr>
          <w:rFonts w:ascii="微软雅黑" w:eastAsia="微软雅黑" w:hAnsi="微软雅黑" w:hint="eastAsia"/>
          <w:sz w:val="21"/>
          <w:szCs w:val="21"/>
        </w:rPr>
        <w:t>单酬费</w:t>
      </w:r>
      <w:proofErr w:type="gramEnd"/>
      <w:r>
        <w:rPr>
          <w:rFonts w:ascii="微软雅黑" w:eastAsia="微软雅黑" w:hAnsi="微软雅黑" w:hint="eastAsia"/>
          <w:sz w:val="21"/>
          <w:szCs w:val="21"/>
        </w:rPr>
        <w:t>体系平台</w:t>
      </w:r>
      <w:r w:rsidR="00B7179A" w:rsidRPr="00C47AB9">
        <w:rPr>
          <w:rFonts w:ascii="微软雅黑" w:eastAsia="微软雅黑" w:hAnsi="微软雅黑" w:hint="eastAsia"/>
          <w:sz w:val="21"/>
          <w:szCs w:val="21"/>
        </w:rPr>
        <w:t>测试的完成情况，包含对</w:t>
      </w:r>
      <w:r w:rsidR="00EA5CAC" w:rsidRPr="00C47AB9">
        <w:rPr>
          <w:rFonts w:ascii="微软雅黑" w:eastAsia="微软雅黑" w:hAnsi="微软雅黑" w:hint="eastAsia"/>
          <w:sz w:val="21"/>
          <w:szCs w:val="21"/>
        </w:rPr>
        <w:t>数据库同步校验、人</w:t>
      </w:r>
      <w:proofErr w:type="gramStart"/>
      <w:r w:rsidR="00EA5CAC" w:rsidRPr="00C47AB9">
        <w:rPr>
          <w:rFonts w:ascii="微软雅黑" w:eastAsia="微软雅黑" w:hAnsi="微软雅黑" w:hint="eastAsia"/>
          <w:sz w:val="21"/>
          <w:szCs w:val="21"/>
        </w:rPr>
        <w:t>单</w:t>
      </w:r>
      <w:r w:rsidR="00B7179A" w:rsidRPr="00C47AB9">
        <w:rPr>
          <w:rFonts w:ascii="微软雅黑" w:eastAsia="微软雅黑" w:hAnsi="微软雅黑" w:hint="eastAsia"/>
          <w:sz w:val="21"/>
          <w:szCs w:val="21"/>
        </w:rPr>
        <w:t>酬</w:t>
      </w:r>
      <w:r w:rsidR="00EA5CAC" w:rsidRPr="00C47AB9">
        <w:rPr>
          <w:rFonts w:ascii="微软雅黑" w:eastAsia="微软雅黑" w:hAnsi="微软雅黑" w:hint="eastAsia"/>
          <w:sz w:val="21"/>
          <w:szCs w:val="21"/>
        </w:rPr>
        <w:t>费</w:t>
      </w:r>
      <w:proofErr w:type="gramEnd"/>
      <w:r w:rsidR="00B7179A" w:rsidRPr="00C47AB9">
        <w:rPr>
          <w:rFonts w:ascii="微软雅黑" w:eastAsia="微软雅黑" w:hAnsi="微软雅黑" w:hint="eastAsia"/>
          <w:sz w:val="21"/>
          <w:szCs w:val="21"/>
        </w:rPr>
        <w:t>的查询、导出等功能的测试，最后评估系统功能并对测试结果做相应的总结。</w:t>
      </w:r>
    </w:p>
    <w:p w:rsidR="00EA5CAC" w:rsidRDefault="00FD2BA1" w:rsidP="00EA5CAC">
      <w:pPr>
        <w:pStyle w:val="2"/>
        <w:rPr>
          <w:rFonts w:ascii="微软雅黑" w:eastAsia="微软雅黑" w:hAnsi="微软雅黑"/>
          <w:sz w:val="28"/>
          <w:szCs w:val="28"/>
        </w:rPr>
      </w:pPr>
      <w:bookmarkStart w:id="8" w:name="_Toc12222204"/>
      <w:r>
        <w:rPr>
          <w:rFonts w:ascii="微软雅黑" w:eastAsia="微软雅黑" w:hAnsi="微软雅黑" w:hint="eastAsia"/>
          <w:sz w:val="28"/>
          <w:szCs w:val="28"/>
        </w:rPr>
        <w:t>2</w:t>
      </w:r>
      <w:r w:rsidR="00EA5CAC" w:rsidRPr="004650D9">
        <w:rPr>
          <w:rFonts w:ascii="微软雅黑" w:eastAsia="微软雅黑" w:hAnsi="微软雅黑" w:hint="eastAsia"/>
          <w:sz w:val="28"/>
          <w:szCs w:val="28"/>
        </w:rPr>
        <w:t>.3 参考文档</w:t>
      </w:r>
      <w:bookmarkEnd w:id="8"/>
    </w:p>
    <w:p w:rsidR="001A1890" w:rsidRPr="00A71433" w:rsidRDefault="001A1890" w:rsidP="001A1890">
      <w:pPr>
        <w:ind w:left="420" w:firstLine="48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rsidR="001A1890" w:rsidRDefault="001A1890" w:rsidP="001A1890">
      <w:pPr>
        <w:ind w:left="420" w:firstLine="480"/>
      </w:pPr>
      <w:r w:rsidRPr="00A71433">
        <w:rPr>
          <w:rFonts w:hint="eastAsia"/>
        </w:rPr>
        <w:t>【</w:t>
      </w:r>
      <w:r w:rsidRPr="00A71433">
        <w:t>2</w:t>
      </w:r>
      <w:r w:rsidRPr="00A71433">
        <w:t>】</w:t>
      </w:r>
      <w:r>
        <w:rPr>
          <w:rFonts w:hint="eastAsia"/>
        </w:rPr>
        <w:t>模板网址：</w:t>
      </w:r>
    </w:p>
    <w:p w:rsidR="001A1890" w:rsidRDefault="0000799B" w:rsidP="001A1890">
      <w:pPr>
        <w:ind w:left="420" w:firstLine="480"/>
      </w:pPr>
      <w:hyperlink r:id="rId15" w:history="1">
        <w:r w:rsidR="001A1890">
          <w:rPr>
            <w:rStyle w:val="a7"/>
          </w:rPr>
          <w:t>https://wenku.baidu.com/view/3a491c2d84868762caaed5d0.html</w:t>
        </w:r>
      </w:hyperlink>
    </w:p>
    <w:p w:rsidR="001A1890" w:rsidRPr="00EC5CC6" w:rsidRDefault="001A1890" w:rsidP="001A1890">
      <w:pPr>
        <w:ind w:left="420" w:firstLine="480"/>
      </w:pPr>
      <w:r>
        <w:rPr>
          <w:rFonts w:hint="eastAsia"/>
        </w:rPr>
        <w:t>【</w:t>
      </w:r>
      <w:r>
        <w:rPr>
          <w:rFonts w:hint="eastAsia"/>
        </w:rPr>
        <w:t>3</w:t>
      </w:r>
      <w:r>
        <w:rPr>
          <w:rFonts w:hint="eastAsia"/>
        </w:rPr>
        <w:t>】《</w:t>
      </w:r>
      <w:r>
        <w:rPr>
          <w:rFonts w:hint="eastAsia"/>
        </w:rPr>
        <w:t>G15</w:t>
      </w:r>
      <w:r>
        <w:rPr>
          <w:rFonts w:hint="eastAsia"/>
        </w:rPr>
        <w:t>项目介绍》</w:t>
      </w:r>
    </w:p>
    <w:p w:rsidR="001A1890" w:rsidRPr="001A1890" w:rsidRDefault="001A1890" w:rsidP="001A1890">
      <w:pPr>
        <w:ind w:firstLine="480"/>
      </w:pPr>
    </w:p>
    <w:p w:rsidR="00C964E8" w:rsidRPr="004650D9" w:rsidRDefault="00FD2BA1" w:rsidP="00C964E8">
      <w:pPr>
        <w:pStyle w:val="1"/>
        <w:rPr>
          <w:rFonts w:ascii="微软雅黑" w:eastAsia="微软雅黑" w:hAnsi="微软雅黑"/>
          <w:sz w:val="32"/>
          <w:szCs w:val="32"/>
        </w:rPr>
      </w:pPr>
      <w:bookmarkStart w:id="9" w:name="_Toc12222205"/>
      <w:r>
        <w:rPr>
          <w:rFonts w:ascii="微软雅黑" w:eastAsia="微软雅黑" w:hAnsi="微软雅黑" w:hint="eastAsia"/>
          <w:sz w:val="32"/>
          <w:szCs w:val="32"/>
        </w:rPr>
        <w:lastRenderedPageBreak/>
        <w:t>3</w:t>
      </w:r>
      <w:r w:rsidR="00C964E8" w:rsidRPr="004650D9">
        <w:rPr>
          <w:rFonts w:ascii="微软雅黑" w:eastAsia="微软雅黑" w:hAnsi="微软雅黑" w:hint="eastAsia"/>
          <w:sz w:val="32"/>
          <w:szCs w:val="32"/>
        </w:rPr>
        <w:t>. 测试情况总结</w:t>
      </w:r>
      <w:bookmarkEnd w:id="9"/>
    </w:p>
    <w:p w:rsidR="00EC005C" w:rsidRPr="00155C10" w:rsidRDefault="00FD2BA1" w:rsidP="00155C10">
      <w:pPr>
        <w:pStyle w:val="2"/>
        <w:rPr>
          <w:rFonts w:ascii="微软雅黑" w:eastAsia="微软雅黑" w:hAnsi="微软雅黑"/>
          <w:sz w:val="28"/>
          <w:szCs w:val="28"/>
        </w:rPr>
      </w:pPr>
      <w:bookmarkStart w:id="10" w:name="_Toc12222206"/>
      <w:r>
        <w:rPr>
          <w:rFonts w:ascii="微软雅黑" w:eastAsia="微软雅黑" w:hAnsi="微软雅黑" w:hint="eastAsia"/>
          <w:sz w:val="28"/>
          <w:szCs w:val="28"/>
        </w:rPr>
        <w:t>3</w:t>
      </w:r>
      <w:r w:rsidR="00EC005C" w:rsidRPr="004650D9">
        <w:rPr>
          <w:rFonts w:ascii="微软雅黑" w:eastAsia="微软雅黑" w:hAnsi="微软雅黑" w:hint="eastAsia"/>
          <w:sz w:val="28"/>
          <w:szCs w:val="28"/>
        </w:rPr>
        <w:t>.1 环境配置及工具</w:t>
      </w:r>
      <w:bookmarkEnd w:id="10"/>
    </w:p>
    <w:p w:rsidR="00EC005C" w:rsidRPr="00C47AB9" w:rsidRDefault="00FD2BA1" w:rsidP="00EC005C">
      <w:pPr>
        <w:ind w:firstLine="480"/>
        <w:rPr>
          <w:rFonts w:ascii="微软雅黑" w:eastAsia="微软雅黑" w:hAnsi="微软雅黑"/>
          <w:sz w:val="21"/>
          <w:szCs w:val="21"/>
        </w:rPr>
      </w:pPr>
      <w:r>
        <w:rPr>
          <w:rFonts w:ascii="微软雅黑" w:eastAsia="微软雅黑" w:hAnsi="微软雅黑" w:hint="eastAsia"/>
        </w:rPr>
        <w:t>3.1</w:t>
      </w:r>
      <w:r w:rsidR="00EC005C" w:rsidRPr="00C47AB9">
        <w:rPr>
          <w:rFonts w:ascii="微软雅黑" w:eastAsia="微软雅黑" w:hAnsi="微软雅黑" w:hint="eastAsia"/>
        </w:rPr>
        <w:t>.2 软件环境</w:t>
      </w:r>
    </w:p>
    <w:tbl>
      <w:tblPr>
        <w:tblW w:w="8520" w:type="dxa"/>
        <w:tblInd w:w="93" w:type="dxa"/>
        <w:tblLook w:val="04A0"/>
      </w:tblPr>
      <w:tblGrid>
        <w:gridCol w:w="2567"/>
        <w:gridCol w:w="5953"/>
      </w:tblGrid>
      <w:tr w:rsidR="00EC005C" w:rsidRPr="00C47AB9" w:rsidTr="00467F16">
        <w:trPr>
          <w:trHeight w:val="285"/>
        </w:trPr>
        <w:tc>
          <w:tcPr>
            <w:tcW w:w="2567" w:type="dxa"/>
            <w:tcBorders>
              <w:top w:val="single" w:sz="4" w:space="0" w:color="auto"/>
              <w:left w:val="single" w:sz="4" w:space="0" w:color="auto"/>
              <w:bottom w:val="single" w:sz="4" w:space="0" w:color="auto"/>
              <w:right w:val="single" w:sz="4" w:space="0" w:color="auto"/>
            </w:tcBorders>
            <w:shd w:val="clear" w:color="000000" w:fill="365F91"/>
            <w:hideMark/>
          </w:tcPr>
          <w:p w:rsidR="00EC005C" w:rsidRPr="00C47AB9" w:rsidRDefault="00EC005C" w:rsidP="00467F16">
            <w:pPr>
              <w:widowControl/>
              <w:spacing w:line="240" w:lineRule="auto"/>
              <w:ind w:firstLineChars="0" w:firstLine="422"/>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名称</w:t>
            </w:r>
          </w:p>
        </w:tc>
        <w:tc>
          <w:tcPr>
            <w:tcW w:w="5953" w:type="dxa"/>
            <w:tcBorders>
              <w:top w:val="single" w:sz="4" w:space="0" w:color="auto"/>
              <w:left w:val="nil"/>
              <w:bottom w:val="single" w:sz="4" w:space="0" w:color="auto"/>
              <w:right w:val="single" w:sz="4" w:space="0" w:color="auto"/>
            </w:tcBorders>
            <w:shd w:val="clear" w:color="000000" w:fill="365F91"/>
            <w:hideMark/>
          </w:tcPr>
          <w:p w:rsidR="00EC005C" w:rsidRPr="00C47AB9" w:rsidRDefault="00EC005C" w:rsidP="00467F16">
            <w:pPr>
              <w:widowControl/>
              <w:spacing w:line="240" w:lineRule="auto"/>
              <w:ind w:firstLineChars="0" w:firstLine="0"/>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版本</w:t>
            </w:r>
          </w:p>
        </w:tc>
      </w:tr>
      <w:tr w:rsidR="00EC005C" w:rsidRPr="00C47AB9" w:rsidTr="00467F16">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操作系统</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RDefault="00EC005C" w:rsidP="00155C10">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Win</w:t>
            </w:r>
            <w:r w:rsidR="00155C10">
              <w:rPr>
                <w:rFonts w:ascii="微软雅黑" w:eastAsia="微软雅黑" w:hAnsi="微软雅黑" w:cs="宋体" w:hint="eastAsia"/>
                <w:kern w:val="0"/>
                <w:sz w:val="21"/>
                <w:szCs w:val="21"/>
              </w:rPr>
              <w:t>7，Win10</w:t>
            </w:r>
          </w:p>
        </w:tc>
      </w:tr>
      <w:tr w:rsidR="00EC005C" w:rsidRPr="00C47AB9" w:rsidTr="00467F16">
        <w:trPr>
          <w:trHeight w:val="285"/>
        </w:trPr>
        <w:tc>
          <w:tcPr>
            <w:tcW w:w="2567" w:type="dxa"/>
            <w:vMerge w:val="restart"/>
            <w:tcBorders>
              <w:top w:val="nil"/>
              <w:left w:val="single" w:sz="4" w:space="0" w:color="auto"/>
              <w:bottom w:val="single" w:sz="4" w:space="0" w:color="000000"/>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中间件</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proofErr w:type="spellStart"/>
            <w:r>
              <w:rPr>
                <w:rFonts w:ascii="微软雅黑" w:eastAsia="微软雅黑" w:hAnsi="微软雅黑" w:cs="宋体"/>
                <w:kern w:val="0"/>
                <w:sz w:val="21"/>
                <w:szCs w:val="21"/>
              </w:rPr>
              <w:t>C</w:t>
            </w:r>
            <w:r>
              <w:rPr>
                <w:rFonts w:ascii="微软雅黑" w:eastAsia="微软雅黑" w:hAnsi="微软雅黑" w:cs="宋体" w:hint="eastAsia"/>
                <w:kern w:val="0"/>
                <w:sz w:val="21"/>
                <w:szCs w:val="21"/>
              </w:rPr>
              <w:t>ocos</w:t>
            </w:r>
            <w:proofErr w:type="spellEnd"/>
            <w:r>
              <w:rPr>
                <w:rFonts w:ascii="微软雅黑" w:eastAsia="微软雅黑" w:hAnsi="微软雅黑" w:cs="宋体" w:hint="eastAsia"/>
                <w:kern w:val="0"/>
                <w:sz w:val="21"/>
                <w:szCs w:val="21"/>
              </w:rPr>
              <w:t xml:space="preserve"> creator</w:t>
            </w:r>
          </w:p>
        </w:tc>
      </w:tr>
      <w:tr w:rsidR="00EC005C" w:rsidRPr="00C47AB9" w:rsidTr="00467F16">
        <w:trPr>
          <w:trHeight w:val="285"/>
        </w:trPr>
        <w:tc>
          <w:tcPr>
            <w:tcW w:w="2567" w:type="dxa"/>
            <w:vMerge/>
            <w:tcBorders>
              <w:top w:val="nil"/>
              <w:left w:val="single" w:sz="4" w:space="0" w:color="auto"/>
              <w:bottom w:val="single" w:sz="4" w:space="0" w:color="000000"/>
              <w:right w:val="single" w:sz="4" w:space="0" w:color="auto"/>
            </w:tcBorders>
            <w:vAlign w:val="center"/>
            <w:hideMark/>
          </w:tcPr>
          <w:p w:rsidR="00EC005C" w:rsidRPr="00C47AB9" w:rsidRDefault="00EC005C" w:rsidP="00467F16">
            <w:pPr>
              <w:widowControl/>
              <w:spacing w:line="240" w:lineRule="auto"/>
              <w:ind w:firstLineChars="0" w:firstLine="0"/>
              <w:jc w:val="left"/>
              <w:rPr>
                <w:rFonts w:ascii="微软雅黑" w:eastAsia="微软雅黑" w:hAnsi="微软雅黑" w:cs="宋体"/>
                <w:kern w:val="0"/>
                <w:sz w:val="21"/>
                <w:szCs w:val="21"/>
              </w:rPr>
            </w:pP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proofErr w:type="spellStart"/>
            <w:r>
              <w:rPr>
                <w:rFonts w:ascii="微软雅黑" w:eastAsia="微软雅黑" w:hAnsi="微软雅黑" w:cs="宋体" w:hint="eastAsia"/>
                <w:kern w:val="0"/>
                <w:sz w:val="21"/>
                <w:szCs w:val="21"/>
              </w:rPr>
              <w:t>javaScript</w:t>
            </w:r>
            <w:proofErr w:type="spellEnd"/>
          </w:p>
        </w:tc>
      </w:tr>
      <w:tr w:rsidR="00EC005C" w:rsidRPr="00C47AB9" w:rsidTr="00467F16">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数据库</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RDefault="00ED615A" w:rsidP="00155C10">
            <w:pPr>
              <w:widowControl/>
              <w:spacing w:line="240" w:lineRule="auto"/>
              <w:ind w:firstLineChars="0" w:firstLine="0"/>
              <w:jc w:val="center"/>
              <w:rPr>
                <w:rFonts w:ascii="微软雅黑" w:eastAsia="微软雅黑" w:hAnsi="微软雅黑" w:cs="宋体"/>
                <w:kern w:val="0"/>
                <w:sz w:val="21"/>
                <w:szCs w:val="21"/>
              </w:rPr>
            </w:pPr>
            <w:proofErr w:type="spellStart"/>
            <w:r>
              <w:rPr>
                <w:rFonts w:ascii="微软雅黑" w:eastAsia="微软雅黑" w:hAnsi="微软雅黑" w:cs="宋体"/>
                <w:kern w:val="0"/>
                <w:sz w:val="21"/>
                <w:szCs w:val="21"/>
              </w:rPr>
              <w:t>L</w:t>
            </w:r>
            <w:r>
              <w:rPr>
                <w:rFonts w:ascii="微软雅黑" w:eastAsia="微软雅黑" w:hAnsi="微软雅黑" w:cs="宋体" w:hint="eastAsia"/>
                <w:kern w:val="0"/>
                <w:sz w:val="21"/>
                <w:szCs w:val="21"/>
              </w:rPr>
              <w:t>ocalstorage</w:t>
            </w:r>
            <w:proofErr w:type="spellEnd"/>
          </w:p>
        </w:tc>
      </w:tr>
    </w:tbl>
    <w:p w:rsidR="00EC005C" w:rsidRPr="00C47AB9" w:rsidRDefault="00EC005C" w:rsidP="00EC005C">
      <w:pPr>
        <w:ind w:firstLine="420"/>
        <w:rPr>
          <w:rFonts w:ascii="微软雅黑" w:eastAsia="微软雅黑" w:hAnsi="微软雅黑"/>
          <w:sz w:val="21"/>
          <w:szCs w:val="21"/>
        </w:rPr>
      </w:pPr>
    </w:p>
    <w:p w:rsidR="00EC005C" w:rsidRPr="00C47AB9" w:rsidRDefault="00FD2BA1" w:rsidP="00EC005C">
      <w:pPr>
        <w:ind w:firstLine="480"/>
        <w:rPr>
          <w:rFonts w:ascii="微软雅黑" w:eastAsia="微软雅黑" w:hAnsi="微软雅黑"/>
        </w:rPr>
      </w:pPr>
      <w:r>
        <w:rPr>
          <w:rFonts w:ascii="微软雅黑" w:eastAsia="微软雅黑" w:hAnsi="微软雅黑" w:hint="eastAsia"/>
        </w:rPr>
        <w:t>3.1</w:t>
      </w:r>
      <w:r w:rsidR="00EC005C" w:rsidRPr="00C47AB9">
        <w:rPr>
          <w:rFonts w:ascii="微软雅黑" w:eastAsia="微软雅黑" w:hAnsi="微软雅黑" w:hint="eastAsia"/>
        </w:rPr>
        <w:t>.3测试工具</w:t>
      </w:r>
    </w:p>
    <w:p w:rsidR="00EC005C" w:rsidRPr="00C47AB9" w:rsidRDefault="00155C10" w:rsidP="000D7C42">
      <w:pPr>
        <w:ind w:firstLineChars="0" w:firstLine="0"/>
        <w:rPr>
          <w:rFonts w:ascii="微软雅黑" w:eastAsia="微软雅黑" w:hAnsi="微软雅黑"/>
        </w:rPr>
      </w:pPr>
      <w:r>
        <w:rPr>
          <w:rFonts w:ascii="微软雅黑" w:eastAsia="微软雅黑" w:hAnsi="微软雅黑" w:hint="eastAsia"/>
        </w:rPr>
        <w:tab/>
      </w:r>
      <w:proofErr w:type="spellStart"/>
      <w:r>
        <w:rPr>
          <w:rFonts w:ascii="微软雅黑" w:eastAsia="微软雅黑" w:hAnsi="微软雅黑"/>
        </w:rPr>
        <w:t>C</w:t>
      </w:r>
      <w:r>
        <w:rPr>
          <w:rFonts w:ascii="微软雅黑" w:eastAsia="微软雅黑" w:hAnsi="微软雅黑" w:hint="eastAsia"/>
        </w:rPr>
        <w:t>ocos</w:t>
      </w:r>
      <w:proofErr w:type="spellEnd"/>
      <w:r>
        <w:rPr>
          <w:rFonts w:ascii="微软雅黑" w:eastAsia="微软雅黑" w:hAnsi="微软雅黑" w:hint="eastAsia"/>
        </w:rPr>
        <w:t xml:space="preserve"> creator 编译器及网页debug</w:t>
      </w:r>
    </w:p>
    <w:p w:rsidR="00C964E8" w:rsidRPr="004650D9" w:rsidRDefault="00FD2BA1" w:rsidP="00C964E8">
      <w:pPr>
        <w:pStyle w:val="2"/>
        <w:rPr>
          <w:rFonts w:ascii="微软雅黑" w:eastAsia="微软雅黑" w:hAnsi="微软雅黑"/>
          <w:sz w:val="28"/>
          <w:szCs w:val="28"/>
        </w:rPr>
      </w:pPr>
      <w:bookmarkStart w:id="11" w:name="_Toc12222207"/>
      <w:r>
        <w:rPr>
          <w:rFonts w:ascii="微软雅黑" w:eastAsia="微软雅黑" w:hAnsi="微软雅黑" w:hint="eastAsia"/>
          <w:sz w:val="28"/>
          <w:szCs w:val="28"/>
        </w:rPr>
        <w:t>3</w:t>
      </w:r>
      <w:r w:rsidR="00EC005C" w:rsidRPr="004650D9">
        <w:rPr>
          <w:rFonts w:ascii="微软雅黑" w:eastAsia="微软雅黑" w:hAnsi="微软雅黑" w:hint="eastAsia"/>
          <w:sz w:val="28"/>
          <w:szCs w:val="28"/>
        </w:rPr>
        <w:t>.2</w:t>
      </w:r>
      <w:r w:rsidR="00C964E8" w:rsidRPr="004650D9">
        <w:rPr>
          <w:rFonts w:ascii="微软雅黑" w:eastAsia="微软雅黑" w:hAnsi="微软雅黑" w:hint="eastAsia"/>
          <w:sz w:val="28"/>
          <w:szCs w:val="28"/>
        </w:rPr>
        <w:t xml:space="preserve"> </w:t>
      </w:r>
      <w:r w:rsidR="00E25F61" w:rsidRPr="004650D9">
        <w:rPr>
          <w:rFonts w:ascii="微软雅黑" w:eastAsia="微软雅黑" w:hAnsi="微软雅黑" w:hint="eastAsia"/>
          <w:sz w:val="28"/>
          <w:szCs w:val="28"/>
        </w:rPr>
        <w:t>测试执行</w:t>
      </w:r>
      <w:r w:rsidR="00156E3F" w:rsidRPr="004650D9">
        <w:rPr>
          <w:rFonts w:ascii="微软雅黑" w:eastAsia="微软雅黑" w:hAnsi="微软雅黑" w:hint="eastAsia"/>
          <w:sz w:val="28"/>
          <w:szCs w:val="28"/>
        </w:rPr>
        <w:t>情况报告</w:t>
      </w:r>
      <w:bookmarkEnd w:id="11"/>
    </w:p>
    <w:p w:rsidR="00156E3F" w:rsidRPr="00C47AB9" w:rsidRDefault="00156E3F" w:rsidP="00C47AB9">
      <w:pPr>
        <w:ind w:firstLine="420"/>
        <w:rPr>
          <w:rFonts w:ascii="微软雅黑" w:eastAsia="微软雅黑" w:hAnsi="微软雅黑"/>
          <w:sz w:val="21"/>
          <w:szCs w:val="21"/>
        </w:rPr>
      </w:pPr>
      <w:r w:rsidRPr="00C47AB9">
        <w:rPr>
          <w:rFonts w:ascii="微软雅黑" w:eastAsia="微软雅黑" w:hAnsi="微软雅黑" w:hint="eastAsia"/>
          <w:sz w:val="21"/>
          <w:szCs w:val="21"/>
        </w:rPr>
        <w:t>在本次测试中，</w:t>
      </w:r>
      <w:r w:rsidR="00155C10">
        <w:rPr>
          <w:rFonts w:ascii="微软雅黑" w:eastAsia="微软雅黑" w:hAnsi="微软雅黑" w:hint="eastAsia"/>
          <w:sz w:val="21"/>
          <w:szCs w:val="21"/>
        </w:rPr>
        <w:t>我们测试了全部的模块和节点执行的结果</w:t>
      </w:r>
      <w:r w:rsidRPr="00C47AB9">
        <w:rPr>
          <w:rFonts w:ascii="微软雅黑" w:eastAsia="微软雅黑" w:hAnsi="微软雅黑" w:hint="eastAsia"/>
          <w:sz w:val="21"/>
          <w:szCs w:val="21"/>
        </w:rPr>
        <w:t>。</w:t>
      </w:r>
      <w:r w:rsidR="00B413D1" w:rsidRPr="00C47AB9">
        <w:rPr>
          <w:rFonts w:ascii="微软雅黑" w:eastAsia="微软雅黑" w:hAnsi="微软雅黑" w:hint="eastAsia"/>
          <w:sz w:val="21"/>
          <w:szCs w:val="21"/>
        </w:rPr>
        <w:t>具体各模块测试执行情况，请参见下方表格：</w:t>
      </w:r>
    </w:p>
    <w:tbl>
      <w:tblPr>
        <w:tblW w:w="8520" w:type="dxa"/>
        <w:tblInd w:w="93" w:type="dxa"/>
        <w:tblLook w:val="04A0"/>
      </w:tblPr>
      <w:tblGrid>
        <w:gridCol w:w="2142"/>
        <w:gridCol w:w="2126"/>
        <w:gridCol w:w="2126"/>
        <w:gridCol w:w="2126"/>
      </w:tblGrid>
      <w:tr w:rsidR="00EC005C" w:rsidRPr="00C47AB9" w:rsidTr="00467F16">
        <w:trPr>
          <w:trHeight w:val="510"/>
        </w:trPr>
        <w:tc>
          <w:tcPr>
            <w:tcW w:w="2142" w:type="dxa"/>
            <w:tcBorders>
              <w:top w:val="single" w:sz="4" w:space="0" w:color="auto"/>
              <w:left w:val="single" w:sz="4" w:space="0" w:color="auto"/>
              <w:bottom w:val="single" w:sz="4" w:space="0" w:color="auto"/>
              <w:right w:val="single" w:sz="4" w:space="0" w:color="auto"/>
            </w:tcBorders>
            <w:shd w:val="clear" w:color="000000" w:fill="376091"/>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测试模块</w:t>
            </w:r>
          </w:p>
        </w:tc>
        <w:tc>
          <w:tcPr>
            <w:tcW w:w="2126" w:type="dxa"/>
            <w:tcBorders>
              <w:top w:val="single" w:sz="4" w:space="0" w:color="auto"/>
              <w:left w:val="nil"/>
              <w:bottom w:val="single" w:sz="4" w:space="0" w:color="auto"/>
              <w:right w:val="single" w:sz="4" w:space="0" w:color="auto"/>
            </w:tcBorders>
            <w:shd w:val="clear" w:color="000000" w:fill="376091"/>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完成情况</w:t>
            </w:r>
          </w:p>
        </w:tc>
        <w:tc>
          <w:tcPr>
            <w:tcW w:w="2126" w:type="dxa"/>
            <w:tcBorders>
              <w:top w:val="single" w:sz="4" w:space="0" w:color="auto"/>
              <w:left w:val="nil"/>
              <w:bottom w:val="single" w:sz="4" w:space="0" w:color="auto"/>
              <w:right w:val="single" w:sz="4" w:space="0" w:color="auto"/>
            </w:tcBorders>
            <w:shd w:val="clear" w:color="000000" w:fill="376091"/>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用例总数</w:t>
            </w:r>
          </w:p>
        </w:tc>
        <w:tc>
          <w:tcPr>
            <w:tcW w:w="2126" w:type="dxa"/>
            <w:tcBorders>
              <w:top w:val="single" w:sz="4" w:space="0" w:color="auto"/>
              <w:left w:val="nil"/>
              <w:bottom w:val="nil"/>
              <w:right w:val="single" w:sz="4" w:space="0" w:color="auto"/>
            </w:tcBorders>
            <w:shd w:val="clear" w:color="000000" w:fill="376091"/>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执行</w:t>
            </w:r>
            <w:proofErr w:type="gramStart"/>
            <w:r w:rsidRPr="00C47AB9">
              <w:rPr>
                <w:rFonts w:ascii="微软雅黑" w:eastAsia="微软雅黑" w:hAnsi="微软雅黑" w:cs="宋体" w:hint="eastAsia"/>
                <w:b/>
                <w:bCs/>
                <w:color w:val="FFFFFF"/>
                <w:kern w:val="0"/>
                <w:sz w:val="21"/>
                <w:szCs w:val="21"/>
              </w:rPr>
              <w:t>用例数</w:t>
            </w:r>
            <w:proofErr w:type="gramEnd"/>
          </w:p>
        </w:tc>
      </w:tr>
      <w:tr w:rsidR="00EC005C"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角色移动模块</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EC005C"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镜头跟踪模块</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EC005C"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初始界面展示</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游戏界面加载</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死亡界面加载</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224CEC">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胜利界面加载</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224CEC">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排行榜界面加载</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场景物理碰撞效果</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计分模块</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动画播放模块</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本地存储写模块</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155C10"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rPr>
                <w:rFonts w:ascii="微软雅黑" w:eastAsia="微软雅黑" w:hAnsi="微软雅黑" w:cs="宋体"/>
                <w:kern w:val="0"/>
                <w:sz w:val="21"/>
                <w:szCs w:val="21"/>
              </w:rPr>
            </w:pPr>
            <w:r>
              <w:rPr>
                <w:rFonts w:ascii="微软雅黑" w:eastAsia="微软雅黑" w:hAnsi="微软雅黑" w:cs="宋体" w:hint="eastAsia"/>
                <w:kern w:val="0"/>
                <w:sz w:val="21"/>
                <w:szCs w:val="21"/>
              </w:rPr>
              <w:t>本地存储读模块</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c>
          <w:tcPr>
            <w:tcW w:w="2126" w:type="dxa"/>
            <w:tcBorders>
              <w:top w:val="nil"/>
              <w:left w:val="nil"/>
              <w:bottom w:val="single" w:sz="4" w:space="0" w:color="auto"/>
              <w:right w:val="single" w:sz="4" w:space="0" w:color="auto"/>
            </w:tcBorders>
            <w:shd w:val="clear" w:color="auto" w:fill="auto"/>
            <w:vAlign w:val="center"/>
            <w:hideMark/>
          </w:tcPr>
          <w:p w:rsidR="00155C10" w:rsidRPr="00C47AB9" w:rsidRDefault="00155C10" w:rsidP="00197E3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30</w:t>
            </w:r>
          </w:p>
        </w:tc>
      </w:tr>
      <w:tr w:rsidR="00EC005C"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各模块集成</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50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467F16">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50</w:t>
            </w:r>
          </w:p>
        </w:tc>
      </w:tr>
      <w:tr w:rsidR="00EC005C" w:rsidRPr="00C47AB9" w:rsidTr="00467F16">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RDefault="00EC005C" w:rsidP="00467F16">
            <w:pPr>
              <w:widowControl/>
              <w:spacing w:line="240" w:lineRule="auto"/>
              <w:ind w:firstLineChars="0" w:firstLine="0"/>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总计</w:t>
            </w:r>
          </w:p>
        </w:tc>
        <w:tc>
          <w:tcPr>
            <w:tcW w:w="2126" w:type="dxa"/>
            <w:tcBorders>
              <w:top w:val="nil"/>
              <w:left w:val="nil"/>
              <w:bottom w:val="single" w:sz="4" w:space="0" w:color="auto"/>
              <w:right w:val="single" w:sz="4" w:space="0" w:color="auto"/>
            </w:tcBorders>
            <w:shd w:val="clear" w:color="auto" w:fill="auto"/>
            <w:noWrap/>
            <w:vAlign w:val="center"/>
            <w:hideMark/>
          </w:tcPr>
          <w:p w:rsidR="00EC005C" w:rsidRPr="00C47AB9" w:rsidRDefault="00EC005C" w:rsidP="00467F16">
            <w:pPr>
              <w:widowControl/>
              <w:spacing w:line="240" w:lineRule="auto"/>
              <w:ind w:firstLineChars="0" w:firstLine="0"/>
              <w:jc w:val="center"/>
              <w:rPr>
                <w:rFonts w:ascii="微软雅黑" w:eastAsia="微软雅黑" w:hAnsi="微软雅黑" w:cs="宋体"/>
                <w:kern w:val="0"/>
              </w:rPr>
            </w:pP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224CEC">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410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RDefault="00155C10" w:rsidP="00224CEC">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410</w:t>
            </w:r>
          </w:p>
        </w:tc>
      </w:tr>
    </w:tbl>
    <w:p w:rsidR="00156E3F" w:rsidRPr="00C47AB9" w:rsidRDefault="00156E3F" w:rsidP="00B413D1">
      <w:pPr>
        <w:ind w:firstLineChars="0" w:firstLine="0"/>
        <w:rPr>
          <w:rFonts w:ascii="微软雅黑" w:eastAsia="微软雅黑" w:hAnsi="微软雅黑"/>
        </w:rPr>
      </w:pPr>
    </w:p>
    <w:p w:rsidR="00C964E8" w:rsidRPr="004650D9" w:rsidRDefault="00FD2BA1" w:rsidP="00C964E8">
      <w:pPr>
        <w:pStyle w:val="2"/>
        <w:rPr>
          <w:rFonts w:ascii="微软雅黑" w:eastAsia="微软雅黑" w:hAnsi="微软雅黑"/>
          <w:sz w:val="28"/>
          <w:szCs w:val="28"/>
        </w:rPr>
      </w:pPr>
      <w:bookmarkStart w:id="12" w:name="_Toc12222208"/>
      <w:r>
        <w:rPr>
          <w:rFonts w:ascii="微软雅黑" w:eastAsia="微软雅黑" w:hAnsi="微软雅黑" w:hint="eastAsia"/>
          <w:sz w:val="28"/>
          <w:szCs w:val="28"/>
        </w:rPr>
        <w:t>3.3</w:t>
      </w:r>
      <w:r w:rsidR="00C964E8" w:rsidRPr="004650D9">
        <w:rPr>
          <w:rFonts w:ascii="微软雅黑" w:eastAsia="微软雅黑" w:hAnsi="微软雅黑" w:hint="eastAsia"/>
          <w:sz w:val="28"/>
          <w:szCs w:val="28"/>
        </w:rPr>
        <w:t xml:space="preserve"> </w:t>
      </w:r>
      <w:r w:rsidR="00A22AF6" w:rsidRPr="004650D9">
        <w:rPr>
          <w:rFonts w:ascii="微软雅黑" w:eastAsia="微软雅黑" w:hAnsi="微软雅黑" w:hint="eastAsia"/>
          <w:sz w:val="28"/>
          <w:szCs w:val="28"/>
        </w:rPr>
        <w:t>缺陷</w:t>
      </w:r>
      <w:r w:rsidR="00C964E8" w:rsidRPr="004650D9">
        <w:rPr>
          <w:rFonts w:ascii="微软雅黑" w:eastAsia="微软雅黑" w:hAnsi="微软雅黑" w:hint="eastAsia"/>
          <w:sz w:val="28"/>
          <w:szCs w:val="28"/>
        </w:rPr>
        <w:t>状态统计</w:t>
      </w:r>
      <w:bookmarkEnd w:id="12"/>
    </w:p>
    <w:p w:rsidR="00EC005C" w:rsidRPr="00C47AB9" w:rsidRDefault="00EC005C" w:rsidP="00C47AB9">
      <w:pPr>
        <w:ind w:firstLine="420"/>
        <w:rPr>
          <w:rFonts w:ascii="微软雅黑" w:eastAsia="微软雅黑" w:hAnsi="微软雅黑"/>
          <w:sz w:val="21"/>
          <w:szCs w:val="21"/>
        </w:rPr>
      </w:pPr>
      <w:r w:rsidRPr="00C47AB9">
        <w:rPr>
          <w:rFonts w:ascii="微软雅黑" w:eastAsia="微软雅黑" w:hAnsi="微软雅黑" w:hint="eastAsia"/>
          <w:sz w:val="21"/>
          <w:szCs w:val="21"/>
        </w:rPr>
        <w:t>本次测试过程中，</w:t>
      </w:r>
      <w:r w:rsidR="00F77C31">
        <w:rPr>
          <w:rFonts w:ascii="微软雅黑" w:eastAsia="微软雅黑" w:hAnsi="微软雅黑" w:hint="eastAsia"/>
          <w:sz w:val="21"/>
          <w:szCs w:val="21"/>
        </w:rPr>
        <w:t>共验证</w:t>
      </w:r>
      <w:r w:rsidR="00E31B2B">
        <w:rPr>
          <w:rFonts w:ascii="微软雅黑" w:eastAsia="微软雅黑" w:hAnsi="微软雅黑" w:hint="eastAsia"/>
          <w:sz w:val="21"/>
          <w:szCs w:val="21"/>
        </w:rPr>
        <w:t>了</w:t>
      </w:r>
      <w:r w:rsidRPr="00C47AB9">
        <w:rPr>
          <w:rFonts w:ascii="微软雅黑" w:eastAsia="微软雅黑" w:hAnsi="微软雅黑" w:hint="eastAsia"/>
          <w:sz w:val="21"/>
          <w:szCs w:val="21"/>
        </w:rPr>
        <w:t xml:space="preserve">Bug </w:t>
      </w:r>
      <w:r w:rsidR="00155C10">
        <w:rPr>
          <w:rFonts w:ascii="微软雅黑" w:eastAsia="微软雅黑" w:hAnsi="微软雅黑" w:hint="eastAsia"/>
          <w:sz w:val="21"/>
          <w:szCs w:val="21"/>
        </w:rPr>
        <w:t>20</w:t>
      </w:r>
      <w:r w:rsidRPr="00C47AB9">
        <w:rPr>
          <w:rFonts w:ascii="微软雅黑" w:eastAsia="微软雅黑" w:hAnsi="微软雅黑" w:hint="eastAsia"/>
          <w:sz w:val="21"/>
          <w:szCs w:val="21"/>
        </w:rPr>
        <w:t>个，</w:t>
      </w:r>
      <w:r w:rsidR="00F77C31">
        <w:rPr>
          <w:rFonts w:ascii="微软雅黑" w:eastAsia="微软雅黑" w:hAnsi="微软雅黑" w:hint="eastAsia"/>
          <w:sz w:val="21"/>
          <w:szCs w:val="21"/>
        </w:rPr>
        <w:t>还有几个bug</w:t>
      </w:r>
      <w:r w:rsidR="00E25482">
        <w:rPr>
          <w:rFonts w:ascii="微软雅黑" w:eastAsia="微软雅黑" w:hAnsi="微软雅黑" w:hint="eastAsia"/>
          <w:sz w:val="21"/>
          <w:szCs w:val="21"/>
        </w:rPr>
        <w:t>开发人员正在修改中，会</w:t>
      </w:r>
      <w:r w:rsidR="00F77C31">
        <w:rPr>
          <w:rFonts w:ascii="微软雅黑" w:eastAsia="微软雅黑" w:hAnsi="微软雅黑" w:hint="eastAsia"/>
          <w:sz w:val="21"/>
          <w:szCs w:val="21"/>
        </w:rPr>
        <w:t>在今后</w:t>
      </w:r>
      <w:r w:rsidR="00E25482">
        <w:rPr>
          <w:rFonts w:ascii="微软雅黑" w:eastAsia="微软雅黑" w:hAnsi="微软雅黑" w:hint="eastAsia"/>
          <w:sz w:val="21"/>
          <w:szCs w:val="21"/>
        </w:rPr>
        <w:t>版本中</w:t>
      </w:r>
      <w:r w:rsidR="00F77C31">
        <w:rPr>
          <w:rFonts w:ascii="微软雅黑" w:eastAsia="微软雅黑" w:hAnsi="微软雅黑" w:hint="eastAsia"/>
          <w:sz w:val="21"/>
          <w:szCs w:val="21"/>
        </w:rPr>
        <w:t>逐渐修改完毕。</w:t>
      </w:r>
      <w:r w:rsidRPr="00C47AB9">
        <w:rPr>
          <w:rFonts w:ascii="微软雅黑" w:eastAsia="微软雅黑" w:hAnsi="微软雅黑" w:hint="eastAsia"/>
          <w:sz w:val="21"/>
          <w:szCs w:val="21"/>
        </w:rPr>
        <w:t>各级别Bug及最终状态，请参见下方表格：</w:t>
      </w: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7"/>
        <w:gridCol w:w="850"/>
        <w:gridCol w:w="992"/>
        <w:gridCol w:w="1134"/>
        <w:gridCol w:w="1276"/>
        <w:gridCol w:w="992"/>
        <w:gridCol w:w="1134"/>
      </w:tblGrid>
      <w:tr w:rsidR="00194155" w:rsidRPr="00C47AB9" w:rsidTr="00C47AB9">
        <w:trPr>
          <w:trHeight w:hRule="exact" w:val="924"/>
        </w:trPr>
        <w:tc>
          <w:tcPr>
            <w:tcW w:w="2127" w:type="dxa"/>
            <w:tcBorders>
              <w:tl2br w:val="single" w:sz="4" w:space="0" w:color="000000"/>
            </w:tcBorders>
            <w:shd w:val="clear" w:color="auto" w:fill="365F91" w:themeFill="accent1" w:themeFillShade="BF"/>
          </w:tcPr>
          <w:p w:rsidR="00194155" w:rsidRPr="00C47AB9" w:rsidRDefault="00194155" w:rsidP="00C47AB9">
            <w:pPr>
              <w:ind w:firstLine="42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 xml:space="preserve">   状态</w:t>
            </w:r>
          </w:p>
          <w:p w:rsidR="00194155" w:rsidRPr="00C47AB9" w:rsidRDefault="00194155" w:rsidP="00467F16">
            <w:pPr>
              <w:ind w:firstLineChars="0" w:firstLine="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级别</w:t>
            </w:r>
          </w:p>
        </w:tc>
        <w:tc>
          <w:tcPr>
            <w:tcW w:w="850" w:type="dxa"/>
            <w:shd w:val="clear" w:color="auto" w:fill="365F91" w:themeFill="accent1" w:themeFillShade="BF"/>
            <w:vAlign w:val="center"/>
          </w:tcPr>
          <w:p w:rsidR="00194155" w:rsidRPr="00C47AB9" w:rsidRDefault="00194155" w:rsidP="00467F16">
            <w:pPr>
              <w:ind w:firstLineChars="0" w:firstLine="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打开</w:t>
            </w:r>
          </w:p>
        </w:tc>
        <w:tc>
          <w:tcPr>
            <w:tcW w:w="992" w:type="dxa"/>
            <w:shd w:val="clear" w:color="auto" w:fill="365F91" w:themeFill="accent1" w:themeFillShade="BF"/>
            <w:vAlign w:val="center"/>
          </w:tcPr>
          <w:p w:rsidR="00194155" w:rsidRPr="00C47AB9" w:rsidRDefault="00194155" w:rsidP="00467F16">
            <w:pPr>
              <w:ind w:firstLineChars="0" w:firstLine="0"/>
              <w:rPr>
                <w:rFonts w:ascii="微软雅黑" w:eastAsia="微软雅黑" w:hAnsi="微软雅黑"/>
                <w:b/>
                <w:color w:val="FFFFFF" w:themeColor="background1"/>
                <w:sz w:val="21"/>
                <w:szCs w:val="21"/>
              </w:rPr>
            </w:pPr>
            <w:proofErr w:type="gramStart"/>
            <w:r w:rsidRPr="00C47AB9">
              <w:rPr>
                <w:rFonts w:ascii="微软雅黑" w:eastAsia="微软雅黑" w:hAnsi="微软雅黑" w:hint="eastAsia"/>
                <w:b/>
                <w:color w:val="FFFFFF" w:themeColor="background1"/>
                <w:sz w:val="21"/>
                <w:szCs w:val="21"/>
              </w:rPr>
              <w:t>重打开</w:t>
            </w:r>
            <w:proofErr w:type="gramEnd"/>
          </w:p>
        </w:tc>
        <w:tc>
          <w:tcPr>
            <w:tcW w:w="1134" w:type="dxa"/>
            <w:shd w:val="clear" w:color="auto" w:fill="365F91" w:themeFill="accent1" w:themeFillShade="BF"/>
            <w:vAlign w:val="center"/>
          </w:tcPr>
          <w:p w:rsidR="00194155" w:rsidRPr="00C47AB9" w:rsidRDefault="00194155" w:rsidP="00467F16">
            <w:pPr>
              <w:ind w:firstLineChars="0" w:firstLine="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退回测试</w:t>
            </w:r>
          </w:p>
        </w:tc>
        <w:tc>
          <w:tcPr>
            <w:tcW w:w="1276" w:type="dxa"/>
            <w:shd w:val="clear" w:color="auto" w:fill="365F91" w:themeFill="accent1" w:themeFillShade="BF"/>
            <w:vAlign w:val="center"/>
          </w:tcPr>
          <w:p w:rsidR="00194155" w:rsidRPr="00C47AB9" w:rsidRDefault="00194155" w:rsidP="00467F16">
            <w:pPr>
              <w:ind w:firstLineChars="0" w:firstLine="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不做修改</w:t>
            </w:r>
          </w:p>
        </w:tc>
        <w:tc>
          <w:tcPr>
            <w:tcW w:w="992" w:type="dxa"/>
            <w:shd w:val="clear" w:color="auto" w:fill="365F91" w:themeFill="accent1" w:themeFillShade="BF"/>
            <w:vAlign w:val="center"/>
          </w:tcPr>
          <w:p w:rsidR="00194155" w:rsidRPr="00C47AB9" w:rsidRDefault="00194155" w:rsidP="00467F16">
            <w:pPr>
              <w:ind w:firstLineChars="0" w:firstLine="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关闭</w:t>
            </w:r>
          </w:p>
        </w:tc>
        <w:tc>
          <w:tcPr>
            <w:tcW w:w="1134" w:type="dxa"/>
            <w:shd w:val="clear" w:color="auto" w:fill="365F91" w:themeFill="accent1" w:themeFillShade="BF"/>
            <w:vAlign w:val="center"/>
          </w:tcPr>
          <w:p w:rsidR="00194155" w:rsidRPr="00C47AB9" w:rsidRDefault="00194155" w:rsidP="00467F16">
            <w:pPr>
              <w:ind w:firstLineChars="0" w:firstLine="0"/>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合计</w:t>
            </w:r>
          </w:p>
        </w:tc>
      </w:tr>
      <w:tr w:rsidR="00194155" w:rsidRPr="00C47AB9" w:rsidTr="00467F16">
        <w:tc>
          <w:tcPr>
            <w:tcW w:w="2127" w:type="dxa"/>
            <w:vAlign w:val="center"/>
          </w:tcPr>
          <w:p w:rsidR="00194155" w:rsidRPr="00C47AB9" w:rsidRDefault="00194155" w:rsidP="00467F16">
            <w:pPr>
              <w:ind w:firstLineChars="0" w:firstLine="0"/>
              <w:jc w:val="center"/>
              <w:rPr>
                <w:rFonts w:ascii="微软雅黑" w:eastAsia="微软雅黑" w:hAnsi="微软雅黑"/>
                <w:sz w:val="21"/>
                <w:szCs w:val="21"/>
              </w:rPr>
            </w:pPr>
            <w:bookmarkStart w:id="13" w:name="_Hlk358565396"/>
            <w:r w:rsidRPr="00C47AB9">
              <w:rPr>
                <w:rFonts w:ascii="微软雅黑" w:eastAsia="微软雅黑" w:hAnsi="微软雅黑"/>
                <w:sz w:val="21"/>
                <w:szCs w:val="21"/>
              </w:rPr>
              <w:t>M</w:t>
            </w:r>
            <w:r w:rsidRPr="00C47AB9">
              <w:rPr>
                <w:rFonts w:ascii="微软雅黑" w:eastAsia="微软雅黑" w:hAnsi="微软雅黑" w:hint="eastAsia"/>
                <w:sz w:val="21"/>
                <w:szCs w:val="21"/>
              </w:rPr>
              <w:t>inor</w:t>
            </w:r>
          </w:p>
        </w:tc>
        <w:tc>
          <w:tcPr>
            <w:tcW w:w="850"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5</w:t>
            </w:r>
          </w:p>
        </w:tc>
        <w:tc>
          <w:tcPr>
            <w:tcW w:w="992"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1</w:t>
            </w:r>
          </w:p>
        </w:tc>
        <w:tc>
          <w:tcPr>
            <w:tcW w:w="1134"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276" w:type="dxa"/>
          </w:tcPr>
          <w:p w:rsidR="00194155" w:rsidRPr="00C47AB9" w:rsidRDefault="008519B0"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992" w:type="dxa"/>
          </w:tcPr>
          <w:p w:rsidR="00194155" w:rsidRPr="00C47AB9" w:rsidRDefault="00155C10"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1134"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6</w:t>
            </w:r>
          </w:p>
        </w:tc>
      </w:tr>
      <w:tr w:rsidR="00194155" w:rsidRPr="00C47AB9" w:rsidTr="00467F16">
        <w:tc>
          <w:tcPr>
            <w:tcW w:w="2127" w:type="dxa"/>
            <w:vAlign w:val="center"/>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sz w:val="21"/>
                <w:szCs w:val="21"/>
              </w:rPr>
              <w:t>M</w:t>
            </w:r>
            <w:r w:rsidRPr="00C47AB9">
              <w:rPr>
                <w:rFonts w:ascii="微软雅黑" w:eastAsia="微软雅黑" w:hAnsi="微软雅黑" w:hint="eastAsia"/>
                <w:sz w:val="21"/>
                <w:szCs w:val="21"/>
              </w:rPr>
              <w:t>ajor</w:t>
            </w:r>
          </w:p>
        </w:tc>
        <w:tc>
          <w:tcPr>
            <w:tcW w:w="850"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992" w:type="dxa"/>
          </w:tcPr>
          <w:p w:rsidR="00194155" w:rsidRPr="00C47AB9" w:rsidRDefault="00ED615A" w:rsidP="00ED615A">
            <w:pPr>
              <w:tabs>
                <w:tab w:val="left" w:pos="195"/>
                <w:tab w:val="center" w:pos="388"/>
              </w:tabs>
              <w:ind w:firstLineChars="0" w:firstLine="0"/>
              <w:jc w:val="left"/>
              <w:rPr>
                <w:rFonts w:ascii="微软雅黑" w:eastAsia="微软雅黑" w:hAnsi="微软雅黑"/>
                <w:sz w:val="21"/>
                <w:szCs w:val="21"/>
              </w:rPr>
            </w:pPr>
            <w:r>
              <w:rPr>
                <w:rFonts w:ascii="微软雅黑" w:eastAsia="微软雅黑" w:hAnsi="微软雅黑" w:hint="eastAsia"/>
                <w:sz w:val="21"/>
                <w:szCs w:val="21"/>
              </w:rPr>
              <w:t xml:space="preserve">  10</w:t>
            </w:r>
          </w:p>
        </w:tc>
        <w:tc>
          <w:tcPr>
            <w:tcW w:w="1134"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276" w:type="dxa"/>
          </w:tcPr>
          <w:p w:rsidR="00194155" w:rsidRPr="00C47AB9" w:rsidRDefault="008519B0"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992"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1134"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100</w:t>
            </w:r>
          </w:p>
        </w:tc>
      </w:tr>
      <w:tr w:rsidR="00194155" w:rsidRPr="00C47AB9" w:rsidTr="00467F16">
        <w:tc>
          <w:tcPr>
            <w:tcW w:w="2127" w:type="dxa"/>
            <w:vAlign w:val="center"/>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Crash</w:t>
            </w:r>
          </w:p>
        </w:tc>
        <w:tc>
          <w:tcPr>
            <w:tcW w:w="850"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4</w:t>
            </w:r>
          </w:p>
        </w:tc>
        <w:tc>
          <w:tcPr>
            <w:tcW w:w="992"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134"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276"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992" w:type="dxa"/>
          </w:tcPr>
          <w:p w:rsidR="00194155" w:rsidRPr="00C47AB9" w:rsidRDefault="00155C10"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1134"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4</w:t>
            </w:r>
          </w:p>
        </w:tc>
      </w:tr>
      <w:tr w:rsidR="00194155" w:rsidRPr="00C47AB9" w:rsidTr="00467F16">
        <w:tc>
          <w:tcPr>
            <w:tcW w:w="2127" w:type="dxa"/>
            <w:vAlign w:val="center"/>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sz w:val="21"/>
                <w:szCs w:val="21"/>
              </w:rPr>
              <w:t>B</w:t>
            </w:r>
            <w:r w:rsidRPr="00C47AB9">
              <w:rPr>
                <w:rFonts w:ascii="微软雅黑" w:eastAsia="微软雅黑" w:hAnsi="微软雅黑" w:hint="eastAsia"/>
                <w:sz w:val="21"/>
                <w:szCs w:val="21"/>
              </w:rPr>
              <w:t>lock</w:t>
            </w:r>
          </w:p>
        </w:tc>
        <w:tc>
          <w:tcPr>
            <w:tcW w:w="850"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992"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134"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276"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992"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134"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r>
      <w:bookmarkEnd w:id="13"/>
      <w:tr w:rsidR="00194155" w:rsidRPr="00C47AB9" w:rsidTr="00467F16">
        <w:trPr>
          <w:trHeight w:val="70"/>
        </w:trPr>
        <w:tc>
          <w:tcPr>
            <w:tcW w:w="2127" w:type="dxa"/>
            <w:vAlign w:val="center"/>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总计</w:t>
            </w:r>
          </w:p>
        </w:tc>
        <w:tc>
          <w:tcPr>
            <w:tcW w:w="850"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9</w:t>
            </w:r>
          </w:p>
        </w:tc>
        <w:tc>
          <w:tcPr>
            <w:tcW w:w="992"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11</w:t>
            </w:r>
          </w:p>
        </w:tc>
        <w:tc>
          <w:tcPr>
            <w:tcW w:w="1134" w:type="dxa"/>
          </w:tcPr>
          <w:p w:rsidR="00194155" w:rsidRPr="00C47AB9" w:rsidRDefault="00194155" w:rsidP="00467F16">
            <w:pPr>
              <w:ind w:firstLineChars="0" w:firstLine="0"/>
              <w:jc w:val="center"/>
              <w:rPr>
                <w:rFonts w:ascii="微软雅黑" w:eastAsia="微软雅黑" w:hAnsi="微软雅黑"/>
                <w:sz w:val="21"/>
                <w:szCs w:val="21"/>
              </w:rPr>
            </w:pPr>
            <w:r w:rsidRPr="00C47AB9">
              <w:rPr>
                <w:rFonts w:ascii="微软雅黑" w:eastAsia="微软雅黑" w:hAnsi="微软雅黑" w:hint="eastAsia"/>
                <w:sz w:val="21"/>
                <w:szCs w:val="21"/>
              </w:rPr>
              <w:t>0</w:t>
            </w:r>
          </w:p>
        </w:tc>
        <w:tc>
          <w:tcPr>
            <w:tcW w:w="1276" w:type="dxa"/>
          </w:tcPr>
          <w:p w:rsidR="00194155" w:rsidRPr="00C47AB9" w:rsidRDefault="00E25482"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992"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0</w:t>
            </w:r>
          </w:p>
        </w:tc>
        <w:tc>
          <w:tcPr>
            <w:tcW w:w="1134" w:type="dxa"/>
          </w:tcPr>
          <w:p w:rsidR="00194155" w:rsidRPr="00C47AB9" w:rsidRDefault="00ED615A" w:rsidP="00467F16">
            <w:pPr>
              <w:ind w:firstLineChars="0" w:firstLine="0"/>
              <w:jc w:val="center"/>
              <w:rPr>
                <w:rFonts w:ascii="微软雅黑" w:eastAsia="微软雅黑" w:hAnsi="微软雅黑"/>
                <w:sz w:val="21"/>
                <w:szCs w:val="21"/>
              </w:rPr>
            </w:pPr>
            <w:r>
              <w:rPr>
                <w:rFonts w:ascii="微软雅黑" w:eastAsia="微软雅黑" w:hAnsi="微软雅黑" w:hint="eastAsia"/>
                <w:sz w:val="21"/>
                <w:szCs w:val="21"/>
              </w:rPr>
              <w:t>20</w:t>
            </w:r>
          </w:p>
        </w:tc>
      </w:tr>
    </w:tbl>
    <w:p w:rsidR="00380979" w:rsidRPr="00B10AEA" w:rsidRDefault="00B10AEA" w:rsidP="00B10AEA">
      <w:pPr>
        <w:ind w:firstLineChars="0" w:firstLine="0"/>
        <w:jc w:val="center"/>
        <w:rPr>
          <w:rFonts w:ascii="微软雅黑" w:eastAsia="微软雅黑" w:hAnsi="微软雅黑"/>
          <w:b/>
          <w:sz w:val="18"/>
          <w:szCs w:val="18"/>
        </w:rPr>
      </w:pPr>
      <w:r w:rsidRPr="00B10AEA">
        <w:rPr>
          <w:rFonts w:ascii="微软雅黑" w:eastAsia="微软雅黑" w:hAnsi="微软雅黑" w:hint="eastAsia"/>
          <w:b/>
          <w:sz w:val="18"/>
          <w:szCs w:val="18"/>
        </w:rPr>
        <w:t>表3</w:t>
      </w:r>
      <w:r>
        <w:rPr>
          <w:rFonts w:ascii="微软雅黑" w:eastAsia="微软雅黑" w:hAnsi="微软雅黑" w:hint="eastAsia"/>
          <w:b/>
          <w:sz w:val="18"/>
          <w:szCs w:val="18"/>
        </w:rPr>
        <w:t>-3</w:t>
      </w:r>
      <w:r w:rsidRPr="00B10AEA">
        <w:rPr>
          <w:rFonts w:ascii="微软雅黑" w:eastAsia="微软雅黑" w:hAnsi="微软雅黑" w:hint="eastAsia"/>
          <w:b/>
          <w:sz w:val="18"/>
          <w:szCs w:val="18"/>
        </w:rPr>
        <w:t xml:space="preserve">-1 </w:t>
      </w:r>
      <w:r>
        <w:rPr>
          <w:rFonts w:ascii="微软雅黑" w:eastAsia="微软雅黑" w:hAnsi="微软雅黑" w:hint="eastAsia"/>
          <w:b/>
          <w:sz w:val="18"/>
          <w:szCs w:val="18"/>
        </w:rPr>
        <w:t>缺陷状态统计表</w:t>
      </w:r>
    </w:p>
    <w:p w:rsidR="00B10AEA" w:rsidRPr="00B10AEA" w:rsidRDefault="00B10AEA" w:rsidP="00B10AEA">
      <w:pPr>
        <w:ind w:firstLineChars="0" w:firstLine="0"/>
        <w:jc w:val="center"/>
        <w:rPr>
          <w:rFonts w:ascii="微软雅黑" w:eastAsia="微软雅黑" w:hAnsi="微软雅黑"/>
          <w:sz w:val="18"/>
          <w:szCs w:val="18"/>
        </w:rPr>
      </w:pPr>
    </w:p>
    <w:p w:rsidR="00B10AEA" w:rsidRPr="00C47AB9" w:rsidRDefault="00B10AEA" w:rsidP="00B10AEA">
      <w:pPr>
        <w:ind w:firstLineChars="0" w:firstLine="0"/>
        <w:rPr>
          <w:rFonts w:ascii="微软雅黑" w:eastAsia="微软雅黑" w:hAnsi="微软雅黑"/>
        </w:rPr>
      </w:pPr>
    </w:p>
    <w:p w:rsidR="00E25F61" w:rsidRPr="00B10AEA" w:rsidRDefault="00FD2BA1" w:rsidP="00B10AEA">
      <w:pPr>
        <w:pStyle w:val="2"/>
        <w:rPr>
          <w:rFonts w:ascii="微软雅黑" w:eastAsia="微软雅黑" w:hAnsi="微软雅黑"/>
          <w:sz w:val="28"/>
          <w:szCs w:val="28"/>
        </w:rPr>
      </w:pPr>
      <w:bookmarkStart w:id="14" w:name="_Toc12222209"/>
      <w:r>
        <w:rPr>
          <w:rFonts w:ascii="微软雅黑" w:eastAsia="微软雅黑" w:hAnsi="微软雅黑" w:hint="eastAsia"/>
          <w:sz w:val="28"/>
          <w:szCs w:val="28"/>
        </w:rPr>
        <w:t>3.4</w:t>
      </w:r>
      <w:r w:rsidR="00E25F61" w:rsidRPr="004650D9">
        <w:rPr>
          <w:rFonts w:ascii="微软雅黑" w:eastAsia="微软雅黑" w:hAnsi="微软雅黑" w:hint="eastAsia"/>
          <w:sz w:val="28"/>
          <w:szCs w:val="28"/>
        </w:rPr>
        <w:t xml:space="preserve"> 缺陷类别统计</w:t>
      </w:r>
      <w:bookmarkEnd w:id="14"/>
    </w:p>
    <w:p w:rsidR="00467F16" w:rsidRPr="00C47AB9" w:rsidRDefault="00467F16" w:rsidP="00B10AEA">
      <w:pPr>
        <w:ind w:firstLineChars="0" w:firstLine="420"/>
        <w:rPr>
          <w:rFonts w:ascii="微软雅黑" w:eastAsia="微软雅黑" w:hAnsi="微软雅黑"/>
        </w:rPr>
      </w:pPr>
      <w:r w:rsidRPr="00C47AB9">
        <w:rPr>
          <w:rFonts w:ascii="微软雅黑" w:eastAsia="微软雅黑" w:hAnsi="微软雅黑" w:hint="eastAsia"/>
          <w:sz w:val="21"/>
          <w:szCs w:val="21"/>
        </w:rPr>
        <w:t>本次测试过程中发现的缺陷共分可为5大类，分别是：功能缺陷、设计缺陷、需求缺陷、页面显示、设计完善。下方列表是具体每一类中包含的缺陷数统计</w:t>
      </w:r>
      <w:r w:rsidRPr="00C47AB9">
        <w:rPr>
          <w:rFonts w:ascii="微软雅黑" w:eastAsia="微软雅黑" w:hAnsi="微软雅黑" w:hint="eastAsia"/>
        </w:rPr>
        <w:t>：</w:t>
      </w:r>
    </w:p>
    <w:p w:rsidR="00467F16" w:rsidRPr="00C47AB9" w:rsidRDefault="00467F16" w:rsidP="00467F16">
      <w:pPr>
        <w:ind w:firstLineChars="0" w:firstLine="199"/>
        <w:rPr>
          <w:rFonts w:ascii="微软雅黑" w:eastAsia="微软雅黑" w:hAnsi="微软雅黑"/>
        </w:rPr>
      </w:pPr>
      <w:r w:rsidRPr="00C47AB9">
        <w:rPr>
          <w:rFonts w:ascii="微软雅黑" w:eastAsia="微软雅黑" w:hAnsi="微软雅黑"/>
        </w:rPr>
        <w:t xml:space="preserve"> </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7"/>
        <w:gridCol w:w="2835"/>
        <w:gridCol w:w="3402"/>
      </w:tblGrid>
      <w:tr w:rsidR="00467F16" w:rsidRPr="00C47AB9" w:rsidTr="00D45462">
        <w:trPr>
          <w:trHeight w:hRule="exact" w:val="934"/>
        </w:trPr>
        <w:tc>
          <w:tcPr>
            <w:tcW w:w="2127" w:type="dxa"/>
            <w:tcBorders>
              <w:tl2br w:val="single" w:sz="4" w:space="0" w:color="000000"/>
            </w:tcBorders>
            <w:shd w:val="clear" w:color="auto" w:fill="365F91" w:themeFill="accent1" w:themeFillShade="BF"/>
          </w:tcPr>
          <w:p w:rsidR="00467F16" w:rsidRPr="00C47AB9" w:rsidRDefault="00467F16" w:rsidP="00C47AB9">
            <w:pPr>
              <w:ind w:firstLineChars="425" w:firstLine="893"/>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lastRenderedPageBreak/>
              <w:t>Bug数/率</w:t>
            </w:r>
          </w:p>
          <w:p w:rsidR="00467F16" w:rsidRPr="00C47AB9" w:rsidRDefault="00467F16" w:rsidP="00C47AB9">
            <w:pPr>
              <w:ind w:firstLineChars="98" w:firstLine="206"/>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类别</w:t>
            </w:r>
          </w:p>
        </w:tc>
        <w:tc>
          <w:tcPr>
            <w:tcW w:w="2835" w:type="dxa"/>
            <w:shd w:val="clear" w:color="auto" w:fill="365F91" w:themeFill="accent1" w:themeFillShade="BF"/>
            <w:vAlign w:val="center"/>
          </w:tcPr>
          <w:p w:rsidR="00467F16" w:rsidRPr="00C47AB9" w:rsidRDefault="00467F16" w:rsidP="00D45462">
            <w:pPr>
              <w:ind w:firstLineChars="0" w:firstLine="0"/>
              <w:jc w:val="center"/>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Bug数</w:t>
            </w:r>
          </w:p>
        </w:tc>
        <w:tc>
          <w:tcPr>
            <w:tcW w:w="3402" w:type="dxa"/>
            <w:shd w:val="clear" w:color="auto" w:fill="365F91" w:themeFill="accent1" w:themeFillShade="BF"/>
            <w:vAlign w:val="center"/>
          </w:tcPr>
          <w:p w:rsidR="00467F16" w:rsidRPr="00C47AB9" w:rsidRDefault="00467F16" w:rsidP="00D45462">
            <w:pPr>
              <w:ind w:firstLineChars="0" w:firstLine="0"/>
              <w:jc w:val="center"/>
              <w:rPr>
                <w:rFonts w:ascii="微软雅黑" w:eastAsia="微软雅黑" w:hAnsi="微软雅黑"/>
                <w:b/>
                <w:color w:val="FFFFFF" w:themeColor="background1"/>
                <w:sz w:val="21"/>
                <w:szCs w:val="21"/>
              </w:rPr>
            </w:pPr>
            <w:r w:rsidRPr="00C47AB9">
              <w:rPr>
                <w:rFonts w:ascii="微软雅黑" w:eastAsia="微软雅黑" w:hAnsi="微软雅黑" w:hint="eastAsia"/>
                <w:b/>
                <w:color w:val="FFFFFF" w:themeColor="background1"/>
                <w:sz w:val="21"/>
                <w:szCs w:val="21"/>
              </w:rPr>
              <w:t>Bug率</w:t>
            </w:r>
          </w:p>
        </w:tc>
      </w:tr>
      <w:tr w:rsidR="00467F16" w:rsidRPr="00C47AB9" w:rsidTr="00467F16">
        <w:tc>
          <w:tcPr>
            <w:tcW w:w="2127" w:type="dxa"/>
            <w:vAlign w:val="center"/>
          </w:tcPr>
          <w:p w:rsidR="00467F16" w:rsidRPr="00C47AB9" w:rsidRDefault="00467F16" w:rsidP="00467F16">
            <w:pPr>
              <w:widowControl/>
              <w:ind w:firstLineChars="0" w:firstLine="0"/>
              <w:jc w:val="left"/>
              <w:rPr>
                <w:rFonts w:ascii="微软雅黑" w:eastAsia="微软雅黑" w:hAnsi="微软雅黑" w:cs="宋体"/>
                <w:kern w:val="0"/>
                <w:sz w:val="21"/>
                <w:szCs w:val="21"/>
              </w:rPr>
            </w:pPr>
            <w:r w:rsidRPr="00C47AB9">
              <w:rPr>
                <w:rFonts w:ascii="微软雅黑" w:eastAsia="微软雅黑" w:hAnsi="微软雅黑" w:hint="eastAsia"/>
                <w:sz w:val="21"/>
                <w:szCs w:val="21"/>
              </w:rPr>
              <w:t>功能缺陷</w:t>
            </w:r>
          </w:p>
        </w:tc>
        <w:tc>
          <w:tcPr>
            <w:tcW w:w="2835" w:type="dxa"/>
          </w:tcPr>
          <w:p w:rsidR="00467F16" w:rsidRPr="00C47AB9" w:rsidRDefault="00ED615A" w:rsidP="00467F16">
            <w:pPr>
              <w:ind w:firstLine="420"/>
              <w:jc w:val="center"/>
              <w:rPr>
                <w:rFonts w:ascii="微软雅黑" w:eastAsia="微软雅黑" w:hAnsi="微软雅黑"/>
                <w:sz w:val="21"/>
                <w:szCs w:val="21"/>
              </w:rPr>
            </w:pPr>
            <w:r>
              <w:rPr>
                <w:rFonts w:ascii="微软雅黑" w:eastAsia="微软雅黑" w:hAnsi="微软雅黑" w:hint="eastAsia"/>
                <w:sz w:val="21"/>
                <w:szCs w:val="21"/>
              </w:rPr>
              <w:t>10</w:t>
            </w:r>
          </w:p>
        </w:tc>
        <w:tc>
          <w:tcPr>
            <w:tcW w:w="3402" w:type="dxa"/>
          </w:tcPr>
          <w:p w:rsidR="00467F16" w:rsidRPr="00C47AB9" w:rsidRDefault="00ED615A" w:rsidP="002E3B68">
            <w:pPr>
              <w:ind w:firstLine="420"/>
              <w:jc w:val="center"/>
              <w:rPr>
                <w:rFonts w:ascii="微软雅黑" w:eastAsia="微软雅黑" w:hAnsi="微软雅黑"/>
                <w:sz w:val="21"/>
                <w:szCs w:val="21"/>
              </w:rPr>
            </w:pPr>
            <w:r>
              <w:rPr>
                <w:rFonts w:ascii="微软雅黑" w:eastAsia="微软雅黑" w:hAnsi="微软雅黑" w:hint="eastAsia"/>
                <w:sz w:val="21"/>
                <w:szCs w:val="21"/>
              </w:rPr>
              <w:t>50</w:t>
            </w:r>
            <w:r w:rsidR="00467F16" w:rsidRPr="00C47AB9">
              <w:rPr>
                <w:rFonts w:ascii="微软雅黑" w:eastAsia="微软雅黑" w:hAnsi="微软雅黑" w:hint="eastAsia"/>
                <w:sz w:val="21"/>
                <w:szCs w:val="21"/>
              </w:rPr>
              <w:t>%</w:t>
            </w:r>
          </w:p>
        </w:tc>
      </w:tr>
      <w:tr w:rsidR="00467F16" w:rsidRPr="00C47AB9" w:rsidTr="00467F16">
        <w:tc>
          <w:tcPr>
            <w:tcW w:w="2127" w:type="dxa"/>
            <w:vAlign w:val="center"/>
          </w:tcPr>
          <w:p w:rsidR="00467F16" w:rsidRPr="00C47AB9" w:rsidRDefault="00467F16" w:rsidP="00467F16">
            <w:pPr>
              <w:widowControl/>
              <w:ind w:firstLineChars="0" w:firstLine="0"/>
              <w:jc w:val="left"/>
              <w:rPr>
                <w:rFonts w:ascii="微软雅黑" w:eastAsia="微软雅黑" w:hAnsi="微软雅黑" w:cs="宋体"/>
                <w:kern w:val="0"/>
                <w:sz w:val="21"/>
                <w:szCs w:val="21"/>
              </w:rPr>
            </w:pPr>
            <w:r w:rsidRPr="00C47AB9">
              <w:rPr>
                <w:rFonts w:ascii="微软雅黑" w:eastAsia="微软雅黑" w:hAnsi="微软雅黑" w:hint="eastAsia"/>
                <w:sz w:val="21"/>
                <w:szCs w:val="21"/>
              </w:rPr>
              <w:t>设计缺陷</w:t>
            </w:r>
          </w:p>
        </w:tc>
        <w:tc>
          <w:tcPr>
            <w:tcW w:w="2835" w:type="dxa"/>
          </w:tcPr>
          <w:p w:rsidR="00467F16" w:rsidRPr="00C47AB9" w:rsidRDefault="00ED615A" w:rsidP="00C4169C">
            <w:pPr>
              <w:ind w:firstLine="420"/>
              <w:jc w:val="center"/>
              <w:rPr>
                <w:rFonts w:ascii="微软雅黑" w:eastAsia="微软雅黑" w:hAnsi="微软雅黑"/>
                <w:sz w:val="21"/>
                <w:szCs w:val="21"/>
              </w:rPr>
            </w:pPr>
            <w:r>
              <w:rPr>
                <w:rFonts w:ascii="微软雅黑" w:eastAsia="微软雅黑" w:hAnsi="微软雅黑" w:hint="eastAsia"/>
                <w:sz w:val="21"/>
                <w:szCs w:val="21"/>
              </w:rPr>
              <w:t>3</w:t>
            </w:r>
          </w:p>
        </w:tc>
        <w:tc>
          <w:tcPr>
            <w:tcW w:w="3402" w:type="dxa"/>
          </w:tcPr>
          <w:p w:rsidR="00467F16" w:rsidRPr="00C47AB9" w:rsidRDefault="00ED615A" w:rsidP="002E3B68">
            <w:pPr>
              <w:ind w:firstLine="420"/>
              <w:jc w:val="center"/>
              <w:rPr>
                <w:rFonts w:ascii="微软雅黑" w:eastAsia="微软雅黑" w:hAnsi="微软雅黑"/>
                <w:sz w:val="21"/>
                <w:szCs w:val="21"/>
              </w:rPr>
            </w:pPr>
            <w:r>
              <w:rPr>
                <w:rFonts w:ascii="微软雅黑" w:eastAsia="微软雅黑" w:hAnsi="微软雅黑" w:hint="eastAsia"/>
                <w:sz w:val="21"/>
                <w:szCs w:val="21"/>
              </w:rPr>
              <w:t>15</w:t>
            </w:r>
            <w:r w:rsidR="00467F16" w:rsidRPr="00C47AB9">
              <w:rPr>
                <w:rFonts w:ascii="微软雅黑" w:eastAsia="微软雅黑" w:hAnsi="微软雅黑" w:hint="eastAsia"/>
                <w:sz w:val="21"/>
                <w:szCs w:val="21"/>
              </w:rPr>
              <w:t>%</w:t>
            </w:r>
          </w:p>
        </w:tc>
      </w:tr>
      <w:tr w:rsidR="00467F16" w:rsidRPr="00C47AB9" w:rsidTr="00467F16">
        <w:tc>
          <w:tcPr>
            <w:tcW w:w="2127" w:type="dxa"/>
            <w:vAlign w:val="center"/>
          </w:tcPr>
          <w:p w:rsidR="00467F16" w:rsidRPr="00C47AB9" w:rsidRDefault="00467F16" w:rsidP="00467F16">
            <w:pPr>
              <w:widowControl/>
              <w:ind w:firstLineChars="0" w:firstLine="0"/>
              <w:jc w:val="left"/>
              <w:rPr>
                <w:rFonts w:ascii="微软雅黑" w:eastAsia="微软雅黑" w:hAnsi="微软雅黑" w:cs="宋体"/>
                <w:kern w:val="0"/>
                <w:sz w:val="21"/>
                <w:szCs w:val="21"/>
              </w:rPr>
            </w:pPr>
            <w:r w:rsidRPr="00C47AB9">
              <w:rPr>
                <w:rFonts w:ascii="微软雅黑" w:eastAsia="微软雅黑" w:hAnsi="微软雅黑" w:hint="eastAsia"/>
                <w:sz w:val="21"/>
                <w:szCs w:val="21"/>
              </w:rPr>
              <w:t>页面显示</w:t>
            </w:r>
          </w:p>
        </w:tc>
        <w:tc>
          <w:tcPr>
            <w:tcW w:w="2835" w:type="dxa"/>
          </w:tcPr>
          <w:p w:rsidR="00467F16" w:rsidRPr="00C47AB9" w:rsidRDefault="00ED615A" w:rsidP="00467F16">
            <w:pPr>
              <w:ind w:firstLine="420"/>
              <w:jc w:val="center"/>
              <w:rPr>
                <w:rFonts w:ascii="微软雅黑" w:eastAsia="微软雅黑" w:hAnsi="微软雅黑"/>
                <w:sz w:val="21"/>
                <w:szCs w:val="21"/>
              </w:rPr>
            </w:pPr>
            <w:r>
              <w:rPr>
                <w:rFonts w:ascii="微软雅黑" w:eastAsia="微软雅黑" w:hAnsi="微软雅黑" w:hint="eastAsia"/>
                <w:sz w:val="21"/>
                <w:szCs w:val="21"/>
              </w:rPr>
              <w:t>0</w:t>
            </w:r>
          </w:p>
        </w:tc>
        <w:tc>
          <w:tcPr>
            <w:tcW w:w="3402" w:type="dxa"/>
          </w:tcPr>
          <w:p w:rsidR="00467F16" w:rsidRPr="00C47AB9" w:rsidRDefault="00ED615A" w:rsidP="00467F16">
            <w:pPr>
              <w:ind w:firstLine="420"/>
              <w:jc w:val="center"/>
              <w:rPr>
                <w:rFonts w:ascii="微软雅黑" w:eastAsia="微软雅黑" w:hAnsi="微软雅黑"/>
                <w:sz w:val="21"/>
                <w:szCs w:val="21"/>
              </w:rPr>
            </w:pPr>
            <w:r>
              <w:rPr>
                <w:rFonts w:ascii="微软雅黑" w:eastAsia="微软雅黑" w:hAnsi="微软雅黑" w:hint="eastAsia"/>
                <w:sz w:val="21"/>
                <w:szCs w:val="21"/>
              </w:rPr>
              <w:t>0</w:t>
            </w:r>
            <w:r w:rsidR="00467F16" w:rsidRPr="00C47AB9">
              <w:rPr>
                <w:rFonts w:ascii="微软雅黑" w:eastAsia="微软雅黑" w:hAnsi="微软雅黑" w:hint="eastAsia"/>
                <w:sz w:val="21"/>
                <w:szCs w:val="21"/>
              </w:rPr>
              <w:t>%</w:t>
            </w:r>
          </w:p>
        </w:tc>
      </w:tr>
      <w:tr w:rsidR="00467F16" w:rsidRPr="00C47AB9" w:rsidTr="00467F16">
        <w:tc>
          <w:tcPr>
            <w:tcW w:w="2127" w:type="dxa"/>
            <w:vAlign w:val="center"/>
          </w:tcPr>
          <w:p w:rsidR="00467F16" w:rsidRPr="00C47AB9" w:rsidRDefault="00467F16" w:rsidP="00467F16">
            <w:pPr>
              <w:widowControl/>
              <w:ind w:firstLineChars="0" w:firstLine="0"/>
              <w:jc w:val="left"/>
              <w:rPr>
                <w:rFonts w:ascii="微软雅黑" w:eastAsia="微软雅黑" w:hAnsi="微软雅黑" w:cs="宋体"/>
                <w:kern w:val="0"/>
                <w:sz w:val="21"/>
                <w:szCs w:val="21"/>
              </w:rPr>
            </w:pPr>
            <w:r w:rsidRPr="00C47AB9">
              <w:rPr>
                <w:rFonts w:ascii="微软雅黑" w:eastAsia="微软雅黑" w:hAnsi="微软雅黑" w:hint="eastAsia"/>
                <w:sz w:val="21"/>
                <w:szCs w:val="21"/>
              </w:rPr>
              <w:t>取值错误</w:t>
            </w:r>
          </w:p>
        </w:tc>
        <w:tc>
          <w:tcPr>
            <w:tcW w:w="2835" w:type="dxa"/>
          </w:tcPr>
          <w:p w:rsidR="00467F16" w:rsidRPr="00C47AB9" w:rsidRDefault="00ED615A" w:rsidP="00A45425">
            <w:pPr>
              <w:ind w:firstLine="420"/>
              <w:jc w:val="center"/>
              <w:rPr>
                <w:rFonts w:ascii="微软雅黑" w:eastAsia="微软雅黑" w:hAnsi="微软雅黑"/>
                <w:sz w:val="21"/>
                <w:szCs w:val="21"/>
              </w:rPr>
            </w:pPr>
            <w:r>
              <w:rPr>
                <w:rFonts w:ascii="微软雅黑" w:eastAsia="微软雅黑" w:hAnsi="微软雅黑" w:hint="eastAsia"/>
                <w:sz w:val="21"/>
                <w:szCs w:val="21"/>
              </w:rPr>
              <w:t>7</w:t>
            </w:r>
          </w:p>
        </w:tc>
        <w:tc>
          <w:tcPr>
            <w:tcW w:w="3402" w:type="dxa"/>
          </w:tcPr>
          <w:p w:rsidR="00467F16" w:rsidRPr="00C47AB9" w:rsidRDefault="00ED615A" w:rsidP="00467F16">
            <w:pPr>
              <w:ind w:firstLine="420"/>
              <w:jc w:val="center"/>
              <w:rPr>
                <w:rFonts w:ascii="微软雅黑" w:eastAsia="微软雅黑" w:hAnsi="微软雅黑"/>
                <w:sz w:val="21"/>
                <w:szCs w:val="21"/>
              </w:rPr>
            </w:pPr>
            <w:r>
              <w:rPr>
                <w:rFonts w:ascii="微软雅黑" w:eastAsia="微软雅黑" w:hAnsi="微软雅黑" w:hint="eastAsia"/>
                <w:sz w:val="21"/>
                <w:szCs w:val="21"/>
              </w:rPr>
              <w:t>35</w:t>
            </w:r>
            <w:r w:rsidR="00467F16" w:rsidRPr="00C47AB9">
              <w:rPr>
                <w:rFonts w:ascii="微软雅黑" w:eastAsia="微软雅黑" w:hAnsi="微软雅黑" w:hint="eastAsia"/>
                <w:sz w:val="21"/>
                <w:szCs w:val="21"/>
              </w:rPr>
              <w:t>%</w:t>
            </w:r>
          </w:p>
        </w:tc>
      </w:tr>
    </w:tbl>
    <w:p w:rsidR="00B10AEA" w:rsidRPr="00B10AEA" w:rsidRDefault="00B10AEA" w:rsidP="00B10AEA">
      <w:pPr>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图</w:t>
      </w:r>
      <w:r w:rsidRPr="00B10AEA">
        <w:rPr>
          <w:rFonts w:ascii="微软雅黑" w:eastAsia="微软雅黑" w:hAnsi="微软雅黑" w:hint="eastAsia"/>
          <w:b/>
          <w:sz w:val="18"/>
          <w:szCs w:val="18"/>
        </w:rPr>
        <w:t>3</w:t>
      </w:r>
      <w:r>
        <w:rPr>
          <w:rFonts w:ascii="微软雅黑" w:eastAsia="微软雅黑" w:hAnsi="微软雅黑" w:hint="eastAsia"/>
          <w:b/>
          <w:sz w:val="18"/>
          <w:szCs w:val="18"/>
        </w:rPr>
        <w:t>-4-1</w:t>
      </w:r>
      <w:r w:rsidRPr="00B10AEA">
        <w:rPr>
          <w:rFonts w:ascii="微软雅黑" w:eastAsia="微软雅黑" w:hAnsi="微软雅黑" w:hint="eastAsia"/>
          <w:b/>
          <w:sz w:val="18"/>
          <w:szCs w:val="18"/>
        </w:rPr>
        <w:t xml:space="preserve"> </w:t>
      </w:r>
      <w:r>
        <w:rPr>
          <w:rFonts w:ascii="微软雅黑" w:eastAsia="微软雅黑" w:hAnsi="微软雅黑" w:hint="eastAsia"/>
          <w:b/>
          <w:sz w:val="18"/>
          <w:szCs w:val="18"/>
        </w:rPr>
        <w:t>缺陷类别统计表</w:t>
      </w:r>
    </w:p>
    <w:p w:rsidR="00B10AEA" w:rsidRPr="00B10AEA" w:rsidRDefault="00B10AEA" w:rsidP="00ED615A">
      <w:pPr>
        <w:tabs>
          <w:tab w:val="left" w:pos="3000"/>
          <w:tab w:val="center" w:pos="4153"/>
        </w:tabs>
        <w:ind w:firstLineChars="0" w:firstLine="0"/>
        <w:jc w:val="left"/>
        <w:rPr>
          <w:rFonts w:ascii="微软雅黑" w:eastAsia="微软雅黑" w:hAnsi="微软雅黑"/>
          <w:b/>
          <w:sz w:val="18"/>
          <w:szCs w:val="18"/>
        </w:rPr>
      </w:pPr>
    </w:p>
    <w:p w:rsidR="00B10AEA" w:rsidRPr="00C47AB9" w:rsidRDefault="00B10AEA" w:rsidP="00FE4656">
      <w:pPr>
        <w:ind w:firstLineChars="0" w:firstLine="199"/>
        <w:rPr>
          <w:rFonts w:ascii="微软雅黑" w:eastAsia="微软雅黑" w:hAnsi="微软雅黑"/>
        </w:rPr>
      </w:pPr>
    </w:p>
    <w:p w:rsidR="000574D1" w:rsidRPr="004650D9" w:rsidRDefault="00FD2BA1" w:rsidP="00A65C15">
      <w:pPr>
        <w:pStyle w:val="2"/>
        <w:rPr>
          <w:rFonts w:ascii="微软雅黑" w:eastAsia="微软雅黑" w:hAnsi="微软雅黑"/>
          <w:sz w:val="28"/>
          <w:szCs w:val="28"/>
        </w:rPr>
      </w:pPr>
      <w:bookmarkStart w:id="15" w:name="_Toc12222210"/>
      <w:r>
        <w:rPr>
          <w:rFonts w:ascii="微软雅黑" w:eastAsia="微软雅黑" w:hAnsi="微软雅黑" w:hint="eastAsia"/>
          <w:sz w:val="28"/>
          <w:szCs w:val="28"/>
        </w:rPr>
        <w:t>3</w:t>
      </w:r>
      <w:r w:rsidR="00527411" w:rsidRPr="004650D9">
        <w:rPr>
          <w:rFonts w:ascii="微软雅黑" w:eastAsia="微软雅黑" w:hAnsi="微软雅黑" w:hint="eastAsia"/>
          <w:sz w:val="28"/>
          <w:szCs w:val="28"/>
        </w:rPr>
        <w:t>.</w:t>
      </w:r>
      <w:r>
        <w:rPr>
          <w:rFonts w:ascii="微软雅黑" w:eastAsia="微软雅黑" w:hAnsi="微软雅黑" w:hint="eastAsia"/>
          <w:sz w:val="28"/>
          <w:szCs w:val="28"/>
        </w:rPr>
        <w:t>5</w:t>
      </w:r>
      <w:r w:rsidR="00527411" w:rsidRPr="004650D9">
        <w:rPr>
          <w:rFonts w:ascii="微软雅黑" w:eastAsia="微软雅黑" w:hAnsi="微软雅黑" w:hint="eastAsia"/>
          <w:sz w:val="28"/>
          <w:szCs w:val="28"/>
        </w:rPr>
        <w:t xml:space="preserve"> </w:t>
      </w:r>
      <w:r w:rsidR="00FE4656" w:rsidRPr="004650D9">
        <w:rPr>
          <w:rFonts w:ascii="微软雅黑" w:eastAsia="微软雅黑" w:hAnsi="微软雅黑" w:hint="eastAsia"/>
          <w:sz w:val="28"/>
          <w:szCs w:val="28"/>
        </w:rPr>
        <w:t>缺陷分布</w:t>
      </w:r>
      <w:r w:rsidR="00E25F61" w:rsidRPr="004650D9">
        <w:rPr>
          <w:rFonts w:ascii="微软雅黑" w:eastAsia="微软雅黑" w:hAnsi="微软雅黑" w:hint="eastAsia"/>
          <w:sz w:val="28"/>
          <w:szCs w:val="28"/>
        </w:rPr>
        <w:t>统计</w:t>
      </w:r>
      <w:bookmarkEnd w:id="15"/>
    </w:p>
    <w:p w:rsidR="00467F16" w:rsidRDefault="00467F16" w:rsidP="00C47AB9">
      <w:pPr>
        <w:ind w:firstLine="420"/>
        <w:rPr>
          <w:rFonts w:ascii="微软雅黑" w:eastAsia="微软雅黑" w:hAnsi="微软雅黑"/>
          <w:sz w:val="21"/>
          <w:szCs w:val="21"/>
        </w:rPr>
      </w:pPr>
      <w:r w:rsidRPr="00C47AB9">
        <w:rPr>
          <w:rFonts w:ascii="微软雅黑" w:eastAsia="微软雅黑" w:hAnsi="微软雅黑" w:hint="eastAsia"/>
          <w:sz w:val="21"/>
          <w:szCs w:val="21"/>
        </w:rPr>
        <w:t>本次测试主要分为六大模块：</w:t>
      </w:r>
      <w:r w:rsidR="00786C3F" w:rsidRPr="00C47AB9">
        <w:rPr>
          <w:rFonts w:ascii="微软雅黑" w:eastAsia="微软雅黑" w:hAnsi="微软雅黑" w:hint="eastAsia"/>
          <w:sz w:val="21"/>
          <w:szCs w:val="21"/>
        </w:rPr>
        <w:t>登录</w:t>
      </w:r>
      <w:r w:rsidRPr="00C47AB9">
        <w:rPr>
          <w:rFonts w:ascii="微软雅黑" w:eastAsia="微软雅黑" w:hAnsi="微软雅黑" w:hint="eastAsia"/>
          <w:sz w:val="21"/>
          <w:szCs w:val="21"/>
        </w:rPr>
        <w:t>、首页展示、搜索、数据库同步、后台权限设置、人、</w:t>
      </w:r>
      <w:proofErr w:type="gramStart"/>
      <w:r w:rsidRPr="00C47AB9">
        <w:rPr>
          <w:rFonts w:ascii="微软雅黑" w:eastAsia="微软雅黑" w:hAnsi="微软雅黑" w:hint="eastAsia"/>
          <w:sz w:val="21"/>
          <w:szCs w:val="21"/>
        </w:rPr>
        <w:t>利共体</w:t>
      </w:r>
      <w:proofErr w:type="gramEnd"/>
      <w:r w:rsidRPr="00C47AB9">
        <w:rPr>
          <w:rFonts w:ascii="微软雅黑" w:eastAsia="微软雅黑" w:hAnsi="微软雅黑" w:hint="eastAsia"/>
          <w:sz w:val="21"/>
          <w:szCs w:val="21"/>
        </w:rPr>
        <w:t>、自经体。</w:t>
      </w:r>
      <w:r w:rsidR="00787868" w:rsidRPr="00C47AB9">
        <w:rPr>
          <w:rFonts w:ascii="微软雅黑" w:eastAsia="微软雅黑" w:hAnsi="微软雅黑" w:hint="eastAsia"/>
          <w:sz w:val="21"/>
          <w:szCs w:val="21"/>
        </w:rPr>
        <w:t>其中条件、高级搜索模块bug分布相对比较集中，</w:t>
      </w:r>
      <w:r w:rsidR="00015A06" w:rsidRPr="00C47AB9">
        <w:rPr>
          <w:rFonts w:ascii="微软雅黑" w:eastAsia="微软雅黑" w:hAnsi="微软雅黑" w:hint="eastAsia"/>
          <w:sz w:val="21"/>
          <w:szCs w:val="21"/>
        </w:rPr>
        <w:t>结合</w:t>
      </w:r>
      <w:r w:rsidR="00B10AEA">
        <w:rPr>
          <w:rFonts w:ascii="微软雅黑" w:eastAsia="微软雅黑" w:hAnsi="微软雅黑" w:hint="eastAsia"/>
          <w:sz w:val="21"/>
          <w:szCs w:val="21"/>
        </w:rPr>
        <w:t>各</w:t>
      </w:r>
      <w:r w:rsidRPr="00C47AB9">
        <w:rPr>
          <w:rFonts w:ascii="微软雅黑" w:eastAsia="微软雅黑" w:hAnsi="微软雅黑" w:hint="eastAsia"/>
          <w:sz w:val="21"/>
          <w:szCs w:val="21"/>
        </w:rPr>
        <w:t>模块Bug分布情况</w:t>
      </w:r>
      <w:r w:rsidR="00787868" w:rsidRPr="00C47AB9">
        <w:rPr>
          <w:rFonts w:ascii="微软雅黑" w:eastAsia="微软雅黑" w:hAnsi="微软雅黑" w:hint="eastAsia"/>
          <w:sz w:val="21"/>
          <w:szCs w:val="21"/>
        </w:rPr>
        <w:t>及测试力度，本报告对各模块稳定程度排了级别，请参见下方表格</w:t>
      </w:r>
      <w:r w:rsidRPr="00C47AB9">
        <w:rPr>
          <w:rFonts w:ascii="微软雅黑" w:eastAsia="微软雅黑" w:hAnsi="微软雅黑" w:hint="eastAsia"/>
          <w:sz w:val="21"/>
          <w:szCs w:val="21"/>
        </w:rPr>
        <w:t>。</w:t>
      </w:r>
    </w:p>
    <w:p w:rsidR="00D45462" w:rsidRPr="00C47AB9" w:rsidRDefault="00D45462" w:rsidP="006C47F3">
      <w:pPr>
        <w:ind w:firstLineChars="0" w:firstLine="0"/>
        <w:rPr>
          <w:rFonts w:ascii="微软雅黑" w:eastAsia="微软雅黑" w:hAnsi="微软雅黑"/>
          <w:sz w:val="21"/>
          <w:szCs w:val="21"/>
        </w:rPr>
      </w:pP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2123"/>
        <w:gridCol w:w="1275"/>
        <w:gridCol w:w="1418"/>
        <w:gridCol w:w="1843"/>
      </w:tblGrid>
      <w:tr w:rsidR="000D7C42" w:rsidRPr="009C4A70" w:rsidTr="00902CF5">
        <w:trPr>
          <w:trHeight w:val="285"/>
        </w:trPr>
        <w:tc>
          <w:tcPr>
            <w:tcW w:w="1720" w:type="dxa"/>
            <w:shd w:val="clear" w:color="000000" w:fill="365F91"/>
            <w:vAlign w:val="center"/>
            <w:hideMark/>
          </w:tcPr>
          <w:p w:rsidR="000D7C42" w:rsidRPr="009C4A70" w:rsidRDefault="000D7C42" w:rsidP="00FD2BA1">
            <w:pPr>
              <w:widowControl/>
              <w:spacing w:line="240" w:lineRule="auto"/>
              <w:ind w:firstLineChars="0" w:firstLine="422"/>
              <w:jc w:val="center"/>
              <w:rPr>
                <w:rFonts w:ascii="微软雅黑" w:eastAsia="微软雅黑" w:hAnsi="微软雅黑" w:cs="宋体"/>
                <w:b/>
                <w:bCs/>
                <w:color w:val="FFFFFF"/>
                <w:kern w:val="0"/>
                <w:sz w:val="21"/>
                <w:szCs w:val="21"/>
              </w:rPr>
            </w:pPr>
            <w:r w:rsidRPr="009C4A70">
              <w:rPr>
                <w:rFonts w:ascii="微软雅黑" w:eastAsia="微软雅黑" w:hAnsi="微软雅黑" w:cs="宋体" w:hint="eastAsia"/>
                <w:b/>
                <w:bCs/>
                <w:color w:val="FFFFFF"/>
                <w:kern w:val="0"/>
                <w:sz w:val="21"/>
                <w:szCs w:val="21"/>
              </w:rPr>
              <w:t>总模块</w:t>
            </w:r>
          </w:p>
        </w:tc>
        <w:tc>
          <w:tcPr>
            <w:tcW w:w="2123" w:type="dxa"/>
            <w:shd w:val="clear" w:color="000000" w:fill="365F91"/>
            <w:vAlign w:val="center"/>
            <w:hideMark/>
          </w:tcPr>
          <w:p w:rsidR="000D7C42" w:rsidRPr="009C4A70" w:rsidRDefault="000D7C42" w:rsidP="00FD2BA1">
            <w:pPr>
              <w:widowControl/>
              <w:spacing w:line="240" w:lineRule="auto"/>
              <w:ind w:firstLineChars="0" w:firstLine="0"/>
              <w:jc w:val="center"/>
              <w:rPr>
                <w:rFonts w:ascii="微软雅黑" w:eastAsia="微软雅黑" w:hAnsi="微软雅黑" w:cs="宋体"/>
                <w:b/>
                <w:bCs/>
                <w:color w:val="FFFFFF"/>
                <w:kern w:val="0"/>
                <w:sz w:val="21"/>
                <w:szCs w:val="21"/>
              </w:rPr>
            </w:pPr>
            <w:r w:rsidRPr="009C4A70">
              <w:rPr>
                <w:rFonts w:ascii="微软雅黑" w:eastAsia="微软雅黑" w:hAnsi="微软雅黑" w:cs="宋体" w:hint="eastAsia"/>
                <w:b/>
                <w:bCs/>
                <w:color w:val="FFFFFF"/>
                <w:kern w:val="0"/>
                <w:sz w:val="21"/>
                <w:szCs w:val="21"/>
              </w:rPr>
              <w:t>子模块</w:t>
            </w:r>
          </w:p>
        </w:tc>
        <w:tc>
          <w:tcPr>
            <w:tcW w:w="1275" w:type="dxa"/>
            <w:shd w:val="clear" w:color="000000" w:fill="365F91"/>
            <w:vAlign w:val="center"/>
            <w:hideMark/>
          </w:tcPr>
          <w:p w:rsidR="000D7C42" w:rsidRPr="009C4A70" w:rsidRDefault="000D7C42" w:rsidP="00FD2BA1">
            <w:pPr>
              <w:widowControl/>
              <w:spacing w:line="240" w:lineRule="auto"/>
              <w:ind w:firstLineChars="0" w:firstLine="0"/>
              <w:jc w:val="center"/>
              <w:rPr>
                <w:rFonts w:ascii="微软雅黑" w:eastAsia="微软雅黑" w:hAnsi="微软雅黑" w:cs="宋体"/>
                <w:b/>
                <w:bCs/>
                <w:color w:val="FFFFFF"/>
                <w:kern w:val="0"/>
                <w:sz w:val="21"/>
                <w:szCs w:val="21"/>
              </w:rPr>
            </w:pPr>
            <w:r w:rsidRPr="009C4A70">
              <w:rPr>
                <w:rFonts w:ascii="微软雅黑" w:eastAsia="微软雅黑" w:hAnsi="微软雅黑" w:cs="宋体" w:hint="eastAsia"/>
                <w:b/>
                <w:bCs/>
                <w:color w:val="FFFFFF"/>
                <w:kern w:val="0"/>
                <w:sz w:val="21"/>
                <w:szCs w:val="21"/>
              </w:rPr>
              <w:t>Bug数</w:t>
            </w:r>
          </w:p>
        </w:tc>
        <w:tc>
          <w:tcPr>
            <w:tcW w:w="1418" w:type="dxa"/>
            <w:shd w:val="clear" w:color="000000" w:fill="365F91"/>
            <w:vAlign w:val="center"/>
            <w:hideMark/>
          </w:tcPr>
          <w:p w:rsidR="000D7C42" w:rsidRPr="009C4A70" w:rsidRDefault="000D7C42" w:rsidP="00FD2BA1">
            <w:pPr>
              <w:widowControl/>
              <w:spacing w:line="240" w:lineRule="auto"/>
              <w:ind w:firstLineChars="0" w:firstLine="0"/>
              <w:jc w:val="center"/>
              <w:rPr>
                <w:rFonts w:ascii="微软雅黑" w:eastAsia="微软雅黑" w:hAnsi="微软雅黑" w:cs="宋体"/>
                <w:b/>
                <w:bCs/>
                <w:color w:val="FFFFFF"/>
                <w:kern w:val="0"/>
                <w:sz w:val="21"/>
                <w:szCs w:val="21"/>
              </w:rPr>
            </w:pPr>
            <w:r w:rsidRPr="009C4A70">
              <w:rPr>
                <w:rFonts w:ascii="微软雅黑" w:eastAsia="微软雅黑" w:hAnsi="微软雅黑" w:cs="宋体" w:hint="eastAsia"/>
                <w:b/>
                <w:bCs/>
                <w:color w:val="FFFFFF"/>
                <w:kern w:val="0"/>
                <w:sz w:val="21"/>
                <w:szCs w:val="21"/>
              </w:rPr>
              <w:t>Bug率</w:t>
            </w:r>
          </w:p>
        </w:tc>
        <w:tc>
          <w:tcPr>
            <w:tcW w:w="1843" w:type="dxa"/>
            <w:shd w:val="clear" w:color="auto" w:fill="365F91" w:themeFill="accent1" w:themeFillShade="BF"/>
            <w:vAlign w:val="center"/>
            <w:hideMark/>
          </w:tcPr>
          <w:p w:rsidR="000D7C42" w:rsidRPr="009C4A70" w:rsidRDefault="000D7C42" w:rsidP="00FD2BA1">
            <w:pPr>
              <w:widowControl/>
              <w:spacing w:line="240" w:lineRule="auto"/>
              <w:ind w:firstLineChars="0" w:firstLine="0"/>
              <w:jc w:val="center"/>
              <w:rPr>
                <w:rFonts w:ascii="微软雅黑" w:eastAsia="微软雅黑" w:hAnsi="微软雅黑" w:cs="宋体"/>
                <w:b/>
                <w:bCs/>
                <w:color w:val="FFFFFF"/>
                <w:kern w:val="0"/>
                <w:sz w:val="21"/>
                <w:szCs w:val="21"/>
              </w:rPr>
            </w:pPr>
            <w:r w:rsidRPr="009C4A70">
              <w:rPr>
                <w:rFonts w:ascii="微软雅黑" w:eastAsia="微软雅黑" w:hAnsi="微软雅黑" w:cs="宋体" w:hint="eastAsia"/>
                <w:b/>
                <w:bCs/>
                <w:color w:val="FFFFFF"/>
                <w:kern w:val="0"/>
                <w:sz w:val="21"/>
                <w:szCs w:val="21"/>
              </w:rPr>
              <w:t>稳定程度</w:t>
            </w:r>
          </w:p>
        </w:tc>
      </w:tr>
      <w:tr w:rsidR="000D7C42" w:rsidRPr="009C4A70" w:rsidTr="00902CF5">
        <w:trPr>
          <w:trHeight w:val="330"/>
        </w:trPr>
        <w:tc>
          <w:tcPr>
            <w:tcW w:w="1720" w:type="dxa"/>
            <w:shd w:val="clear" w:color="auto" w:fill="auto"/>
            <w:hideMark/>
          </w:tcPr>
          <w:p w:rsidR="000D7C42" w:rsidRPr="009C4A70" w:rsidRDefault="000D7C42" w:rsidP="00FD2BA1">
            <w:pPr>
              <w:widowControl/>
              <w:spacing w:line="240" w:lineRule="auto"/>
              <w:ind w:firstLineChars="0" w:firstLine="0"/>
              <w:jc w:val="left"/>
              <w:rPr>
                <w:rFonts w:ascii="微软雅黑" w:eastAsia="微软雅黑" w:hAnsi="微软雅黑" w:cs="宋体"/>
                <w:kern w:val="0"/>
                <w:sz w:val="21"/>
                <w:szCs w:val="21"/>
              </w:rPr>
            </w:pPr>
            <w:r w:rsidRPr="009C4A70">
              <w:rPr>
                <w:rFonts w:ascii="微软雅黑" w:eastAsia="微软雅黑" w:hAnsi="微软雅黑" w:cs="宋体" w:hint="eastAsia"/>
                <w:kern w:val="0"/>
                <w:sz w:val="21"/>
                <w:szCs w:val="21"/>
              </w:rPr>
              <w:t>登录</w:t>
            </w:r>
            <w:r w:rsidR="00ED615A">
              <w:rPr>
                <w:rFonts w:ascii="微软雅黑" w:eastAsia="微软雅黑" w:hAnsi="微软雅黑" w:cs="宋体" w:hint="eastAsia"/>
                <w:kern w:val="0"/>
                <w:sz w:val="21"/>
                <w:szCs w:val="21"/>
              </w:rPr>
              <w:t>界面</w:t>
            </w:r>
          </w:p>
        </w:tc>
        <w:tc>
          <w:tcPr>
            <w:tcW w:w="2123" w:type="dxa"/>
            <w:shd w:val="clear" w:color="auto" w:fill="auto"/>
            <w:vAlign w:val="center"/>
            <w:hideMark/>
          </w:tcPr>
          <w:p w:rsidR="000D7C42" w:rsidRPr="009C4A70" w:rsidRDefault="000D7C42" w:rsidP="00FD2BA1">
            <w:pPr>
              <w:widowControl/>
              <w:spacing w:line="240" w:lineRule="auto"/>
              <w:ind w:firstLineChars="0" w:firstLine="0"/>
              <w:jc w:val="left"/>
              <w:rPr>
                <w:rFonts w:ascii="微软雅黑" w:eastAsia="微软雅黑" w:hAnsi="微软雅黑" w:cs="宋体"/>
                <w:kern w:val="0"/>
                <w:sz w:val="21"/>
                <w:szCs w:val="21"/>
              </w:rPr>
            </w:pPr>
            <w:r w:rsidRPr="009C4A70">
              <w:rPr>
                <w:rFonts w:ascii="微软雅黑" w:eastAsia="微软雅黑" w:hAnsi="微软雅黑" w:cs="宋体" w:hint="eastAsia"/>
                <w:kern w:val="0"/>
                <w:sz w:val="21"/>
                <w:szCs w:val="21"/>
              </w:rPr>
              <w:t>登录</w:t>
            </w:r>
          </w:p>
        </w:tc>
        <w:tc>
          <w:tcPr>
            <w:tcW w:w="1275" w:type="dxa"/>
            <w:shd w:val="clear" w:color="auto" w:fill="auto"/>
            <w:hideMark/>
          </w:tcPr>
          <w:p w:rsidR="000D7C42"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418" w:type="dxa"/>
            <w:shd w:val="clear" w:color="auto" w:fill="auto"/>
            <w:hideMark/>
          </w:tcPr>
          <w:p w:rsidR="000D7C42" w:rsidRPr="009C4A70" w:rsidRDefault="00ED615A" w:rsidP="00E249C2">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r w:rsidR="000D7C42" w:rsidRPr="009C4A70">
              <w:rPr>
                <w:rFonts w:ascii="微软雅黑" w:eastAsia="微软雅黑" w:hAnsi="微软雅黑" w:cs="宋体" w:hint="eastAsia"/>
                <w:kern w:val="0"/>
                <w:sz w:val="21"/>
                <w:szCs w:val="21"/>
              </w:rPr>
              <w:t>%</w:t>
            </w:r>
          </w:p>
        </w:tc>
        <w:tc>
          <w:tcPr>
            <w:tcW w:w="1843" w:type="dxa"/>
            <w:shd w:val="clear" w:color="auto" w:fill="auto"/>
            <w:vAlign w:val="center"/>
            <w:hideMark/>
          </w:tcPr>
          <w:p w:rsidR="000D7C42" w:rsidRPr="009C4A70" w:rsidRDefault="000D7C42" w:rsidP="00FD2BA1">
            <w:pPr>
              <w:widowControl/>
              <w:spacing w:line="240" w:lineRule="auto"/>
              <w:ind w:firstLineChars="0" w:firstLine="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72" name="对象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微软雅黑" w:eastAsia="微软雅黑" w:hAnsi="微软雅黑" w:cs="宋体" w:hint="eastAsia"/>
                <w:kern w:val="0"/>
                <w:sz w:val="21"/>
                <w:szCs w:val="21"/>
              </w:rPr>
              <w:t>非常稳定</w:t>
            </w:r>
          </w:p>
        </w:tc>
      </w:tr>
      <w:tr w:rsidR="00ED615A" w:rsidRPr="009C4A70" w:rsidTr="00902CF5">
        <w:trPr>
          <w:trHeight w:val="330"/>
        </w:trPr>
        <w:tc>
          <w:tcPr>
            <w:tcW w:w="1720" w:type="dxa"/>
            <w:vMerge w:val="restart"/>
            <w:shd w:val="clear" w:color="auto" w:fill="auto"/>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游戏界面</w:t>
            </w:r>
          </w:p>
        </w:tc>
        <w:tc>
          <w:tcPr>
            <w:tcW w:w="2123" w:type="dxa"/>
            <w:shd w:val="clear" w:color="auto" w:fill="auto"/>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角色移动</w:t>
            </w:r>
          </w:p>
        </w:tc>
        <w:tc>
          <w:tcPr>
            <w:tcW w:w="1275" w:type="dxa"/>
            <w:shd w:val="clear" w:color="auto" w:fill="auto"/>
            <w:hideMark/>
          </w:tcPr>
          <w:p w:rsidR="00ED615A"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418" w:type="dxa"/>
            <w:shd w:val="clear" w:color="auto" w:fill="auto"/>
            <w:hideMark/>
          </w:tcPr>
          <w:p w:rsidR="00ED615A"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r w:rsidRPr="009C4A70">
              <w:rPr>
                <w:rFonts w:ascii="微软雅黑" w:eastAsia="微软雅黑" w:hAnsi="微软雅黑" w:cs="宋体" w:hint="eastAsia"/>
                <w:kern w:val="0"/>
                <w:sz w:val="21"/>
                <w:szCs w:val="21"/>
              </w:rPr>
              <w:t>%</w:t>
            </w:r>
          </w:p>
        </w:tc>
        <w:tc>
          <w:tcPr>
            <w:tcW w:w="1843" w:type="dxa"/>
            <w:shd w:val="clear" w:color="auto" w:fill="auto"/>
            <w:vAlign w:val="center"/>
            <w:hideMark/>
          </w:tcPr>
          <w:p w:rsidR="00ED615A" w:rsidRPr="009C4A70" w:rsidRDefault="00ED615A" w:rsidP="00FD2BA1">
            <w:pPr>
              <w:widowControl/>
              <w:spacing w:line="240" w:lineRule="auto"/>
              <w:ind w:firstLineChars="0" w:firstLine="0"/>
              <w:rPr>
                <w:rFonts w:ascii="微软雅黑" w:eastAsia="微软雅黑" w:hAnsi="微软雅黑" w:cs="宋体"/>
                <w:kern w:val="0"/>
                <w:sz w:val="21"/>
                <w:szCs w:val="21"/>
              </w:rPr>
            </w:pPr>
            <w:r w:rsidRPr="00ED615A">
              <w:rPr>
                <w:rFonts w:ascii="微软雅黑" w:eastAsia="微软雅黑" w:hAnsi="微软雅黑" w:cs="宋体"/>
                <w:noProof/>
                <w:kern w:val="0"/>
                <w:sz w:val="21"/>
                <w:szCs w:val="21"/>
              </w:rPr>
              <w:drawing>
                <wp:inline distT="0" distB="0" distL="0" distR="0">
                  <wp:extent cx="123824" cy="123824"/>
                  <wp:effectExtent l="19050" t="0" r="0" b="0"/>
                  <wp:docPr id="40" name="对象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Pr>
                <w:rFonts w:ascii="微软雅黑" w:eastAsia="微软雅黑" w:hAnsi="微软雅黑" w:cs="宋体" w:hint="eastAsia"/>
                <w:kern w:val="0"/>
                <w:sz w:val="21"/>
                <w:szCs w:val="21"/>
              </w:rPr>
              <w:t>非常</w:t>
            </w:r>
            <w:r w:rsidRPr="009C4A70">
              <w:rPr>
                <w:rFonts w:ascii="微软雅黑" w:eastAsia="微软雅黑" w:hAnsi="微软雅黑" w:cs="宋体" w:hint="eastAsia"/>
                <w:kern w:val="0"/>
                <w:sz w:val="21"/>
                <w:szCs w:val="21"/>
              </w:rPr>
              <w:t>稳定</w:t>
            </w:r>
          </w:p>
        </w:tc>
      </w:tr>
      <w:tr w:rsidR="00ED615A" w:rsidRPr="009C4A70" w:rsidTr="00902CF5">
        <w:trPr>
          <w:trHeight w:val="330"/>
        </w:trPr>
        <w:tc>
          <w:tcPr>
            <w:tcW w:w="1720" w:type="dxa"/>
            <w:vMerge/>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p>
        </w:tc>
        <w:tc>
          <w:tcPr>
            <w:tcW w:w="2123" w:type="dxa"/>
            <w:shd w:val="clear" w:color="auto" w:fill="auto"/>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镜头追踪</w:t>
            </w:r>
          </w:p>
        </w:tc>
        <w:tc>
          <w:tcPr>
            <w:tcW w:w="1275" w:type="dxa"/>
            <w:shd w:val="clear" w:color="auto" w:fill="auto"/>
            <w:hideMark/>
          </w:tcPr>
          <w:p w:rsidR="00ED615A"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418" w:type="dxa"/>
            <w:shd w:val="clear" w:color="auto" w:fill="auto"/>
            <w:hideMark/>
          </w:tcPr>
          <w:p w:rsidR="00ED615A" w:rsidRPr="009C4A70" w:rsidRDefault="00ED615A" w:rsidP="00E249C2">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r w:rsidRPr="009C4A70">
              <w:rPr>
                <w:rFonts w:ascii="微软雅黑" w:eastAsia="微软雅黑" w:hAnsi="微软雅黑" w:cs="宋体" w:hint="eastAsia"/>
                <w:kern w:val="0"/>
                <w:sz w:val="21"/>
                <w:szCs w:val="21"/>
              </w:rPr>
              <w:t>%</w:t>
            </w:r>
          </w:p>
        </w:tc>
        <w:tc>
          <w:tcPr>
            <w:tcW w:w="1843" w:type="dxa"/>
            <w:shd w:val="clear" w:color="auto" w:fill="auto"/>
            <w:vAlign w:val="center"/>
            <w:hideMark/>
          </w:tcPr>
          <w:p w:rsidR="00ED615A" w:rsidRPr="009C4A70" w:rsidRDefault="00ED615A" w:rsidP="00FD2BA1">
            <w:pPr>
              <w:widowControl/>
              <w:spacing w:line="240" w:lineRule="auto"/>
              <w:ind w:firstLineChars="0" w:firstLine="0"/>
              <w:rPr>
                <w:rFonts w:ascii="微软雅黑" w:eastAsia="微软雅黑" w:hAnsi="微软雅黑" w:cs="宋体"/>
                <w:kern w:val="0"/>
                <w:sz w:val="21"/>
                <w:szCs w:val="21"/>
              </w:rPr>
            </w:pPr>
            <w:r w:rsidRPr="00ED615A">
              <w:rPr>
                <w:rFonts w:ascii="微软雅黑" w:eastAsia="微软雅黑" w:hAnsi="微软雅黑" w:cs="宋体"/>
                <w:noProof/>
                <w:kern w:val="0"/>
                <w:sz w:val="21"/>
                <w:szCs w:val="21"/>
              </w:rPr>
              <w:drawing>
                <wp:inline distT="0" distB="0" distL="0" distR="0">
                  <wp:extent cx="123824" cy="123824"/>
                  <wp:effectExtent l="19050" t="0" r="0" b="0"/>
                  <wp:docPr id="41" name="对象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Pr>
                <w:rFonts w:ascii="微软雅黑" w:eastAsia="微软雅黑" w:hAnsi="微软雅黑" w:cs="宋体" w:hint="eastAsia"/>
                <w:kern w:val="0"/>
                <w:sz w:val="21"/>
                <w:szCs w:val="21"/>
              </w:rPr>
              <w:t>非常</w:t>
            </w:r>
            <w:r w:rsidRPr="009C4A70">
              <w:rPr>
                <w:rFonts w:ascii="微软雅黑" w:eastAsia="微软雅黑" w:hAnsi="微软雅黑" w:cs="宋体" w:hint="eastAsia"/>
                <w:kern w:val="0"/>
                <w:sz w:val="21"/>
                <w:szCs w:val="21"/>
              </w:rPr>
              <w:t>稳定</w:t>
            </w:r>
          </w:p>
        </w:tc>
      </w:tr>
      <w:tr w:rsidR="00ED615A" w:rsidRPr="009C4A70" w:rsidTr="00902CF5">
        <w:trPr>
          <w:trHeight w:val="330"/>
        </w:trPr>
        <w:tc>
          <w:tcPr>
            <w:tcW w:w="1720" w:type="dxa"/>
            <w:vMerge/>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p>
        </w:tc>
        <w:tc>
          <w:tcPr>
            <w:tcW w:w="2123" w:type="dxa"/>
            <w:shd w:val="clear" w:color="auto" w:fill="auto"/>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动画播放</w:t>
            </w:r>
          </w:p>
        </w:tc>
        <w:tc>
          <w:tcPr>
            <w:tcW w:w="1275" w:type="dxa"/>
            <w:shd w:val="clear" w:color="auto" w:fill="auto"/>
            <w:hideMark/>
          </w:tcPr>
          <w:p w:rsidR="00ED615A"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1</w:t>
            </w:r>
          </w:p>
        </w:tc>
        <w:tc>
          <w:tcPr>
            <w:tcW w:w="1418" w:type="dxa"/>
            <w:shd w:val="clear" w:color="auto" w:fill="auto"/>
            <w:hideMark/>
          </w:tcPr>
          <w:p w:rsidR="00ED615A"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13.33</w:t>
            </w:r>
            <w:r w:rsidRPr="009C4A70">
              <w:rPr>
                <w:rFonts w:ascii="微软雅黑" w:eastAsia="微软雅黑" w:hAnsi="微软雅黑" w:cs="宋体" w:hint="eastAsia"/>
                <w:kern w:val="0"/>
                <w:sz w:val="21"/>
                <w:szCs w:val="21"/>
              </w:rPr>
              <w:t>%</w:t>
            </w:r>
          </w:p>
        </w:tc>
        <w:tc>
          <w:tcPr>
            <w:tcW w:w="1843" w:type="dxa"/>
            <w:shd w:val="clear" w:color="auto" w:fill="auto"/>
            <w:vAlign w:val="center"/>
            <w:hideMark/>
          </w:tcPr>
          <w:p w:rsidR="00ED615A" w:rsidRPr="009C4A70" w:rsidRDefault="00ED615A" w:rsidP="00FD2BA1">
            <w:pPr>
              <w:widowControl/>
              <w:spacing w:line="240" w:lineRule="auto"/>
              <w:ind w:firstLineChars="0" w:firstLine="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42"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Pr>
                <w:rFonts w:ascii="微软雅黑" w:eastAsia="微软雅黑" w:hAnsi="微软雅黑" w:cs="宋体" w:hint="eastAsia"/>
                <w:kern w:val="0"/>
                <w:sz w:val="21"/>
                <w:szCs w:val="21"/>
              </w:rPr>
              <w:t>比较</w:t>
            </w:r>
            <w:r w:rsidRPr="009C4A70">
              <w:rPr>
                <w:rFonts w:ascii="微软雅黑" w:eastAsia="微软雅黑" w:hAnsi="微软雅黑" w:cs="宋体" w:hint="eastAsia"/>
                <w:kern w:val="0"/>
                <w:sz w:val="21"/>
                <w:szCs w:val="21"/>
              </w:rPr>
              <w:t>稳定</w:t>
            </w:r>
          </w:p>
        </w:tc>
      </w:tr>
      <w:tr w:rsidR="00ED615A" w:rsidRPr="009C4A70" w:rsidTr="00902CF5">
        <w:trPr>
          <w:trHeight w:val="330"/>
        </w:trPr>
        <w:tc>
          <w:tcPr>
            <w:tcW w:w="1720" w:type="dxa"/>
            <w:vMerge/>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p>
        </w:tc>
        <w:tc>
          <w:tcPr>
            <w:tcW w:w="2123" w:type="dxa"/>
            <w:shd w:val="clear" w:color="auto" w:fill="auto"/>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物理模块</w:t>
            </w:r>
          </w:p>
        </w:tc>
        <w:tc>
          <w:tcPr>
            <w:tcW w:w="1275" w:type="dxa"/>
            <w:shd w:val="clear" w:color="auto" w:fill="auto"/>
            <w:hideMark/>
          </w:tcPr>
          <w:p w:rsidR="00ED615A"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2</w:t>
            </w:r>
          </w:p>
        </w:tc>
        <w:tc>
          <w:tcPr>
            <w:tcW w:w="1418" w:type="dxa"/>
            <w:shd w:val="clear" w:color="auto" w:fill="auto"/>
            <w:hideMark/>
          </w:tcPr>
          <w:p w:rsidR="00ED615A"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33.33%</w:t>
            </w:r>
          </w:p>
        </w:tc>
        <w:tc>
          <w:tcPr>
            <w:tcW w:w="1843" w:type="dxa"/>
            <w:shd w:val="clear" w:color="auto" w:fill="auto"/>
            <w:vAlign w:val="center"/>
            <w:hideMark/>
          </w:tcPr>
          <w:p w:rsidR="00ED615A" w:rsidRPr="009C4A70" w:rsidRDefault="00ED615A" w:rsidP="00FD2BA1">
            <w:pPr>
              <w:widowControl/>
              <w:spacing w:line="240" w:lineRule="auto"/>
              <w:ind w:firstLineChars="0" w:firstLine="0"/>
              <w:rPr>
                <w:rFonts w:ascii="微软雅黑" w:eastAsia="微软雅黑" w:hAnsi="微软雅黑" w:cs="宋体"/>
                <w:noProof/>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4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Pr>
                <w:rFonts w:ascii="微软雅黑" w:eastAsia="微软雅黑" w:hAnsi="微软雅黑" w:cs="宋体" w:hint="eastAsia"/>
                <w:kern w:val="0"/>
                <w:sz w:val="21"/>
                <w:szCs w:val="21"/>
              </w:rPr>
              <w:t>比较</w:t>
            </w:r>
            <w:r w:rsidRPr="009C4A70">
              <w:rPr>
                <w:rFonts w:ascii="微软雅黑" w:eastAsia="微软雅黑" w:hAnsi="微软雅黑" w:cs="宋体" w:hint="eastAsia"/>
                <w:kern w:val="0"/>
                <w:sz w:val="21"/>
                <w:szCs w:val="21"/>
              </w:rPr>
              <w:t>稳定</w:t>
            </w:r>
          </w:p>
        </w:tc>
      </w:tr>
      <w:tr w:rsidR="00ED615A" w:rsidRPr="009C4A70" w:rsidTr="00902CF5">
        <w:trPr>
          <w:trHeight w:val="330"/>
        </w:trPr>
        <w:tc>
          <w:tcPr>
            <w:tcW w:w="1720" w:type="dxa"/>
            <w:vMerge/>
            <w:vAlign w:val="center"/>
            <w:hideMark/>
          </w:tcPr>
          <w:p w:rsidR="00ED615A"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p>
        </w:tc>
        <w:tc>
          <w:tcPr>
            <w:tcW w:w="2123" w:type="dxa"/>
            <w:shd w:val="clear" w:color="auto" w:fill="auto"/>
            <w:vAlign w:val="center"/>
            <w:hideMark/>
          </w:tcPr>
          <w:p w:rsidR="00ED615A"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暂停界面</w:t>
            </w:r>
          </w:p>
        </w:tc>
        <w:tc>
          <w:tcPr>
            <w:tcW w:w="1275" w:type="dxa"/>
            <w:shd w:val="clear" w:color="auto" w:fill="auto"/>
            <w:hideMark/>
          </w:tcPr>
          <w:p w:rsidR="00ED615A"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418" w:type="dxa"/>
            <w:shd w:val="clear" w:color="auto" w:fill="auto"/>
            <w:hideMark/>
          </w:tcPr>
          <w:p w:rsidR="00ED615A"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843" w:type="dxa"/>
            <w:shd w:val="clear" w:color="auto" w:fill="auto"/>
            <w:vAlign w:val="center"/>
            <w:hideMark/>
          </w:tcPr>
          <w:p w:rsidR="00ED615A" w:rsidRPr="009C4A70" w:rsidRDefault="00ED615A" w:rsidP="00FD2BA1">
            <w:pPr>
              <w:widowControl/>
              <w:spacing w:line="240" w:lineRule="auto"/>
              <w:ind w:firstLineChars="0" w:firstLine="0"/>
              <w:rPr>
                <w:rFonts w:ascii="微软雅黑" w:eastAsia="微软雅黑" w:hAnsi="微软雅黑" w:cs="宋体"/>
                <w:noProof/>
                <w:kern w:val="0"/>
                <w:sz w:val="21"/>
                <w:szCs w:val="21"/>
              </w:rPr>
            </w:pPr>
            <w:r w:rsidRPr="00ED615A">
              <w:rPr>
                <w:rFonts w:ascii="微软雅黑" w:eastAsia="微软雅黑" w:hAnsi="微软雅黑" w:cs="宋体"/>
                <w:noProof/>
                <w:kern w:val="0"/>
                <w:sz w:val="21"/>
                <w:szCs w:val="21"/>
              </w:rPr>
              <w:drawing>
                <wp:inline distT="0" distB="0" distL="0" distR="0">
                  <wp:extent cx="123824" cy="123824"/>
                  <wp:effectExtent l="19050" t="0" r="0" b="0"/>
                  <wp:docPr id="44" name="对象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Pr>
                <w:rFonts w:ascii="微软雅黑" w:eastAsia="微软雅黑" w:hAnsi="微软雅黑" w:cs="宋体" w:hint="eastAsia"/>
                <w:kern w:val="0"/>
                <w:sz w:val="21"/>
                <w:szCs w:val="21"/>
              </w:rPr>
              <w:t>非常</w:t>
            </w:r>
            <w:r w:rsidRPr="009C4A70">
              <w:rPr>
                <w:rFonts w:ascii="微软雅黑" w:eastAsia="微软雅黑" w:hAnsi="微软雅黑" w:cs="宋体" w:hint="eastAsia"/>
                <w:kern w:val="0"/>
                <w:sz w:val="21"/>
                <w:szCs w:val="21"/>
              </w:rPr>
              <w:t>稳定</w:t>
            </w:r>
          </w:p>
        </w:tc>
      </w:tr>
      <w:tr w:rsidR="00224CEC" w:rsidRPr="009C4A70" w:rsidTr="00902CF5">
        <w:trPr>
          <w:trHeight w:val="330"/>
        </w:trPr>
        <w:tc>
          <w:tcPr>
            <w:tcW w:w="1720" w:type="dxa"/>
            <w:vMerge w:val="restart"/>
            <w:shd w:val="clear" w:color="auto" w:fill="auto"/>
            <w:vAlign w:val="center"/>
            <w:hideMark/>
          </w:tcPr>
          <w:p w:rsidR="00224CEC"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kern w:val="0"/>
                <w:sz w:val="21"/>
                <w:szCs w:val="21"/>
              </w:rPr>
              <w:t>排行榜界面</w:t>
            </w:r>
          </w:p>
        </w:tc>
        <w:tc>
          <w:tcPr>
            <w:tcW w:w="2123" w:type="dxa"/>
            <w:shd w:val="clear" w:color="auto" w:fill="auto"/>
            <w:vAlign w:val="center"/>
            <w:hideMark/>
          </w:tcPr>
          <w:p w:rsidR="00224CEC"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按钮操作</w:t>
            </w:r>
          </w:p>
        </w:tc>
        <w:tc>
          <w:tcPr>
            <w:tcW w:w="1275" w:type="dxa"/>
            <w:shd w:val="clear" w:color="auto" w:fill="auto"/>
            <w:hideMark/>
          </w:tcPr>
          <w:p w:rsidR="00224CEC"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418" w:type="dxa"/>
            <w:shd w:val="clear" w:color="auto" w:fill="auto"/>
            <w:hideMark/>
          </w:tcPr>
          <w:p w:rsidR="00224CEC"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r w:rsidR="00224CEC" w:rsidRPr="009C4A70">
              <w:rPr>
                <w:rFonts w:ascii="微软雅黑" w:eastAsia="微软雅黑" w:hAnsi="微软雅黑" w:cs="宋体" w:hint="eastAsia"/>
                <w:kern w:val="0"/>
                <w:sz w:val="21"/>
                <w:szCs w:val="21"/>
              </w:rPr>
              <w:t>%</w:t>
            </w:r>
          </w:p>
        </w:tc>
        <w:tc>
          <w:tcPr>
            <w:tcW w:w="1843" w:type="dxa"/>
            <w:shd w:val="clear" w:color="auto" w:fill="auto"/>
            <w:vAlign w:val="center"/>
            <w:hideMark/>
          </w:tcPr>
          <w:p w:rsidR="00224CEC" w:rsidRPr="009C4A70" w:rsidRDefault="00224CEC" w:rsidP="00FD2BA1">
            <w:pPr>
              <w:widowControl/>
              <w:spacing w:line="240" w:lineRule="auto"/>
              <w:ind w:firstLineChars="0" w:firstLine="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 name="对象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微软雅黑" w:eastAsia="微软雅黑" w:hAnsi="微软雅黑" w:cs="宋体" w:hint="eastAsia"/>
                <w:kern w:val="0"/>
                <w:sz w:val="21"/>
                <w:szCs w:val="21"/>
              </w:rPr>
              <w:t>非常稳定</w:t>
            </w:r>
          </w:p>
        </w:tc>
      </w:tr>
      <w:tr w:rsidR="00224CEC" w:rsidRPr="009C4A70" w:rsidTr="00902CF5">
        <w:trPr>
          <w:trHeight w:val="330"/>
        </w:trPr>
        <w:tc>
          <w:tcPr>
            <w:tcW w:w="1720" w:type="dxa"/>
            <w:vMerge/>
            <w:vAlign w:val="center"/>
            <w:hideMark/>
          </w:tcPr>
          <w:p w:rsidR="00224CEC" w:rsidRPr="009C4A70" w:rsidRDefault="00224CEC" w:rsidP="00FD2BA1">
            <w:pPr>
              <w:widowControl/>
              <w:spacing w:line="240" w:lineRule="auto"/>
              <w:ind w:firstLineChars="0" w:firstLine="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排行榜信息显示</w:t>
            </w:r>
          </w:p>
        </w:tc>
        <w:tc>
          <w:tcPr>
            <w:tcW w:w="1275" w:type="dxa"/>
            <w:shd w:val="clear" w:color="auto" w:fill="auto"/>
            <w:hideMark/>
          </w:tcPr>
          <w:p w:rsidR="00224CEC"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3</w:t>
            </w:r>
          </w:p>
        </w:tc>
        <w:tc>
          <w:tcPr>
            <w:tcW w:w="1418" w:type="dxa"/>
            <w:shd w:val="clear" w:color="auto" w:fill="auto"/>
            <w:hideMark/>
          </w:tcPr>
          <w:p w:rsidR="00224CEC" w:rsidRPr="009C4A70" w:rsidRDefault="00ED615A" w:rsidP="00BB1F87">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50</w:t>
            </w:r>
            <w:r w:rsidR="00224CEC" w:rsidRPr="009C4A70">
              <w:rPr>
                <w:rFonts w:ascii="微软雅黑" w:eastAsia="微软雅黑" w:hAnsi="微软雅黑" w:cs="宋体" w:hint="eastAsia"/>
                <w:kern w:val="0"/>
                <w:sz w:val="21"/>
                <w:szCs w:val="21"/>
              </w:rPr>
              <w:t>%</w:t>
            </w:r>
          </w:p>
        </w:tc>
        <w:tc>
          <w:tcPr>
            <w:tcW w:w="1843" w:type="dxa"/>
            <w:shd w:val="clear" w:color="auto" w:fill="auto"/>
            <w:vAlign w:val="center"/>
            <w:hideMark/>
          </w:tcPr>
          <w:p w:rsidR="00224CEC" w:rsidRPr="009C4A70" w:rsidRDefault="00ED615A" w:rsidP="00FD2BA1">
            <w:pPr>
              <w:widowControl/>
              <w:spacing w:line="240" w:lineRule="auto"/>
              <w:ind w:firstLineChars="0" w:firstLine="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46" name="对象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FFFF0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微软雅黑" w:eastAsia="微软雅黑" w:hAnsi="微软雅黑" w:cs="宋体" w:hint="eastAsia"/>
                <w:kern w:val="0"/>
                <w:sz w:val="21"/>
                <w:szCs w:val="21"/>
              </w:rPr>
              <w:t>相对稳定</w:t>
            </w:r>
          </w:p>
        </w:tc>
      </w:tr>
      <w:tr w:rsidR="000D7C42" w:rsidRPr="009C4A70" w:rsidTr="00902CF5">
        <w:trPr>
          <w:trHeight w:val="285"/>
        </w:trPr>
        <w:tc>
          <w:tcPr>
            <w:tcW w:w="1720" w:type="dxa"/>
            <w:shd w:val="clear" w:color="auto" w:fill="auto"/>
            <w:hideMark/>
          </w:tcPr>
          <w:p w:rsidR="000D7C42" w:rsidRPr="009C4A70" w:rsidRDefault="00ED615A" w:rsidP="00FD2BA1">
            <w:pPr>
              <w:widowControl/>
              <w:spacing w:line="240" w:lineRule="auto"/>
              <w:ind w:firstLineChars="0" w:firstLine="0"/>
              <w:jc w:val="left"/>
              <w:rPr>
                <w:rFonts w:ascii="微软雅黑" w:eastAsia="微软雅黑" w:hAnsi="微软雅黑" w:cs="宋体"/>
                <w:kern w:val="0"/>
                <w:sz w:val="21"/>
                <w:szCs w:val="21"/>
              </w:rPr>
            </w:pPr>
            <w:r>
              <w:rPr>
                <w:rFonts w:ascii="微软雅黑" w:eastAsia="微软雅黑" w:hAnsi="微软雅黑" w:cs="宋体" w:hint="eastAsia"/>
                <w:kern w:val="0"/>
                <w:sz w:val="21"/>
                <w:szCs w:val="21"/>
              </w:rPr>
              <w:t>其他</w:t>
            </w:r>
            <w:r w:rsidR="000D7C42" w:rsidRPr="009C4A70">
              <w:rPr>
                <w:rFonts w:ascii="微软雅黑" w:eastAsia="微软雅黑" w:hAnsi="微软雅黑" w:cs="宋体" w:hint="eastAsia"/>
                <w:kern w:val="0"/>
                <w:sz w:val="21"/>
                <w:szCs w:val="21"/>
              </w:rPr>
              <w:t>模块</w:t>
            </w:r>
          </w:p>
        </w:tc>
        <w:tc>
          <w:tcPr>
            <w:tcW w:w="2123" w:type="dxa"/>
            <w:shd w:val="clear" w:color="auto" w:fill="auto"/>
            <w:vAlign w:val="center"/>
            <w:hideMark/>
          </w:tcPr>
          <w:p w:rsidR="000D7C42" w:rsidRPr="009C4A70" w:rsidRDefault="000D7C42" w:rsidP="00FD2BA1">
            <w:pPr>
              <w:widowControl/>
              <w:spacing w:line="240" w:lineRule="auto"/>
              <w:ind w:firstLineChars="0" w:firstLine="0"/>
              <w:jc w:val="left"/>
              <w:rPr>
                <w:rFonts w:ascii="微软雅黑" w:eastAsia="微软雅黑" w:hAnsi="微软雅黑" w:cs="宋体"/>
                <w:kern w:val="0"/>
                <w:sz w:val="21"/>
                <w:szCs w:val="21"/>
              </w:rPr>
            </w:pPr>
            <w:r w:rsidRPr="009C4A70">
              <w:rPr>
                <w:rFonts w:ascii="微软雅黑" w:eastAsia="微软雅黑" w:hAnsi="微软雅黑" w:cs="宋体" w:hint="eastAsia"/>
                <w:kern w:val="0"/>
                <w:sz w:val="21"/>
                <w:szCs w:val="21"/>
              </w:rPr>
              <w:t>通用模块</w:t>
            </w:r>
          </w:p>
        </w:tc>
        <w:tc>
          <w:tcPr>
            <w:tcW w:w="1275" w:type="dxa"/>
            <w:shd w:val="clear" w:color="auto" w:fill="auto"/>
            <w:hideMark/>
          </w:tcPr>
          <w:p w:rsidR="000D7C42"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p>
        </w:tc>
        <w:tc>
          <w:tcPr>
            <w:tcW w:w="1418" w:type="dxa"/>
            <w:shd w:val="clear" w:color="auto" w:fill="auto"/>
            <w:hideMark/>
          </w:tcPr>
          <w:p w:rsidR="000D7C42" w:rsidRPr="009C4A70" w:rsidRDefault="00ED615A" w:rsidP="00FD2BA1">
            <w:pPr>
              <w:widowControl/>
              <w:spacing w:line="240" w:lineRule="auto"/>
              <w:ind w:firstLineChars="0" w:firstLine="0"/>
              <w:jc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0</w:t>
            </w:r>
            <w:r w:rsidR="000D7C42" w:rsidRPr="009C4A70">
              <w:rPr>
                <w:rFonts w:ascii="微软雅黑" w:eastAsia="微软雅黑" w:hAnsi="微软雅黑" w:cs="宋体" w:hint="eastAsia"/>
                <w:kern w:val="0"/>
                <w:sz w:val="21"/>
                <w:szCs w:val="21"/>
              </w:rPr>
              <w:t>%</w:t>
            </w:r>
          </w:p>
        </w:tc>
        <w:tc>
          <w:tcPr>
            <w:tcW w:w="1843" w:type="dxa"/>
            <w:shd w:val="clear" w:color="auto" w:fill="auto"/>
            <w:noWrap/>
            <w:vAlign w:val="center"/>
            <w:hideMark/>
          </w:tcPr>
          <w:p w:rsidR="000D7C42" w:rsidRPr="009C4A70" w:rsidRDefault="00ED615A" w:rsidP="00FD2BA1">
            <w:pPr>
              <w:widowControl/>
              <w:spacing w:line="240" w:lineRule="auto"/>
              <w:ind w:firstLineChars="0" w:firstLine="0"/>
              <w:rPr>
                <w:rFonts w:ascii="微软雅黑" w:eastAsia="微软雅黑" w:hAnsi="微软雅黑" w:cs="宋体"/>
                <w:kern w:val="0"/>
                <w:sz w:val="21"/>
                <w:szCs w:val="21"/>
              </w:rPr>
            </w:pPr>
            <w:r w:rsidRPr="00ED615A">
              <w:rPr>
                <w:rFonts w:ascii="微软雅黑" w:eastAsia="微软雅黑" w:hAnsi="微软雅黑" w:cs="宋体"/>
                <w:noProof/>
                <w:kern w:val="0"/>
                <w:sz w:val="21"/>
                <w:szCs w:val="21"/>
              </w:rPr>
              <w:drawing>
                <wp:inline distT="0" distB="0" distL="0" distR="0">
                  <wp:extent cx="123824" cy="123824"/>
                  <wp:effectExtent l="19050" t="0" r="0" b="0"/>
                  <wp:docPr id="47" name="对象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Pr>
                <w:rFonts w:ascii="微软雅黑" w:eastAsia="微软雅黑" w:hAnsi="微软雅黑" w:cs="宋体" w:hint="eastAsia"/>
                <w:kern w:val="0"/>
                <w:sz w:val="21"/>
                <w:szCs w:val="21"/>
              </w:rPr>
              <w:t>非常</w:t>
            </w:r>
            <w:r w:rsidRPr="009C4A70">
              <w:rPr>
                <w:rFonts w:ascii="微软雅黑" w:eastAsia="微软雅黑" w:hAnsi="微软雅黑" w:cs="宋体" w:hint="eastAsia"/>
                <w:kern w:val="0"/>
                <w:sz w:val="21"/>
                <w:szCs w:val="21"/>
              </w:rPr>
              <w:t>稳定</w:t>
            </w:r>
          </w:p>
        </w:tc>
      </w:tr>
    </w:tbl>
    <w:p w:rsidR="00CD0EE2" w:rsidRPr="00B10AEA" w:rsidRDefault="00B10AEA" w:rsidP="00B10AEA">
      <w:pPr>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lastRenderedPageBreak/>
        <w:t>图</w:t>
      </w:r>
      <w:r w:rsidRPr="00B10AEA">
        <w:rPr>
          <w:rFonts w:ascii="微软雅黑" w:eastAsia="微软雅黑" w:hAnsi="微软雅黑" w:hint="eastAsia"/>
          <w:b/>
          <w:sz w:val="18"/>
          <w:szCs w:val="18"/>
        </w:rPr>
        <w:t>3</w:t>
      </w:r>
      <w:r>
        <w:rPr>
          <w:rFonts w:ascii="微软雅黑" w:eastAsia="微软雅黑" w:hAnsi="微软雅黑" w:hint="eastAsia"/>
          <w:b/>
          <w:sz w:val="18"/>
          <w:szCs w:val="18"/>
        </w:rPr>
        <w:t>-5-1</w:t>
      </w:r>
      <w:r w:rsidRPr="00B10AEA">
        <w:rPr>
          <w:rFonts w:ascii="微软雅黑" w:eastAsia="微软雅黑" w:hAnsi="微软雅黑" w:hint="eastAsia"/>
          <w:b/>
          <w:sz w:val="18"/>
          <w:szCs w:val="18"/>
        </w:rPr>
        <w:t xml:space="preserve"> </w:t>
      </w:r>
      <w:r>
        <w:rPr>
          <w:rFonts w:ascii="微软雅黑" w:eastAsia="微软雅黑" w:hAnsi="微软雅黑" w:hint="eastAsia"/>
          <w:b/>
          <w:sz w:val="18"/>
          <w:szCs w:val="18"/>
        </w:rPr>
        <w:t>缺陷分布及稳定状态统计表</w:t>
      </w:r>
    </w:p>
    <w:p w:rsidR="00667F92" w:rsidRPr="004650D9" w:rsidRDefault="00FD2BA1" w:rsidP="00667F92">
      <w:pPr>
        <w:pStyle w:val="1"/>
        <w:rPr>
          <w:rFonts w:ascii="微软雅黑" w:eastAsia="微软雅黑" w:hAnsi="微软雅黑"/>
          <w:sz w:val="32"/>
          <w:szCs w:val="32"/>
        </w:rPr>
      </w:pPr>
      <w:bookmarkStart w:id="16" w:name="_Toc12222211"/>
      <w:r>
        <w:rPr>
          <w:rFonts w:ascii="微软雅黑" w:eastAsia="微软雅黑" w:hAnsi="微软雅黑" w:hint="eastAsia"/>
          <w:sz w:val="32"/>
          <w:szCs w:val="32"/>
        </w:rPr>
        <w:t>4</w:t>
      </w:r>
      <w:r w:rsidR="00D67590" w:rsidRPr="004650D9">
        <w:rPr>
          <w:rFonts w:ascii="微软雅黑" w:eastAsia="微软雅黑" w:hAnsi="微软雅黑" w:hint="eastAsia"/>
          <w:sz w:val="32"/>
          <w:szCs w:val="32"/>
        </w:rPr>
        <w:t xml:space="preserve">. </w:t>
      </w:r>
      <w:r w:rsidR="002C21A4" w:rsidRPr="004650D9">
        <w:rPr>
          <w:rFonts w:ascii="微软雅黑" w:eastAsia="微软雅黑" w:hAnsi="微软雅黑" w:hint="eastAsia"/>
          <w:sz w:val="32"/>
          <w:szCs w:val="32"/>
        </w:rPr>
        <w:t>测试结果</w:t>
      </w:r>
      <w:r w:rsidR="00D67590" w:rsidRPr="004650D9">
        <w:rPr>
          <w:rFonts w:ascii="微软雅黑" w:eastAsia="微软雅黑" w:hAnsi="微软雅黑" w:hint="eastAsia"/>
          <w:sz w:val="32"/>
          <w:szCs w:val="32"/>
        </w:rPr>
        <w:t>总结</w:t>
      </w:r>
      <w:bookmarkEnd w:id="16"/>
    </w:p>
    <w:p w:rsidR="00D67590" w:rsidRPr="004650D9" w:rsidRDefault="00FD2BA1" w:rsidP="00D67590">
      <w:pPr>
        <w:pStyle w:val="2"/>
        <w:rPr>
          <w:rFonts w:ascii="微软雅黑" w:eastAsia="微软雅黑" w:hAnsi="微软雅黑"/>
          <w:sz w:val="28"/>
          <w:szCs w:val="28"/>
        </w:rPr>
      </w:pPr>
      <w:bookmarkStart w:id="17" w:name="_Toc12222212"/>
      <w:r>
        <w:rPr>
          <w:rFonts w:ascii="微软雅黑" w:eastAsia="微软雅黑" w:hAnsi="微软雅黑" w:hint="eastAsia"/>
          <w:sz w:val="28"/>
          <w:szCs w:val="28"/>
        </w:rPr>
        <w:t>4</w:t>
      </w:r>
      <w:r w:rsidR="00D67590" w:rsidRPr="004650D9">
        <w:rPr>
          <w:rFonts w:ascii="微软雅黑" w:eastAsia="微软雅黑" w:hAnsi="微软雅黑" w:hint="eastAsia"/>
          <w:sz w:val="28"/>
          <w:szCs w:val="28"/>
        </w:rPr>
        <w:t xml:space="preserve">.1 </w:t>
      </w:r>
      <w:r w:rsidR="00E25F61" w:rsidRPr="004650D9">
        <w:rPr>
          <w:rFonts w:ascii="微软雅黑" w:eastAsia="微软雅黑" w:hAnsi="微软雅黑" w:hint="eastAsia"/>
          <w:sz w:val="28"/>
          <w:szCs w:val="28"/>
        </w:rPr>
        <w:t>缺陷</w:t>
      </w:r>
      <w:r w:rsidR="00D67590" w:rsidRPr="004650D9">
        <w:rPr>
          <w:rFonts w:ascii="微软雅黑" w:eastAsia="微软雅黑" w:hAnsi="微软雅黑" w:hint="eastAsia"/>
          <w:sz w:val="28"/>
          <w:szCs w:val="28"/>
        </w:rPr>
        <w:t>总结</w:t>
      </w:r>
      <w:bookmarkEnd w:id="17"/>
    </w:p>
    <w:p w:rsidR="00902CF5" w:rsidRPr="00C47AB9" w:rsidRDefault="00902CF5" w:rsidP="00902CF5">
      <w:pPr>
        <w:ind w:firstLine="420"/>
        <w:rPr>
          <w:rFonts w:ascii="微软雅黑" w:eastAsia="微软雅黑" w:hAnsi="微软雅黑"/>
          <w:sz w:val="21"/>
          <w:szCs w:val="21"/>
        </w:rPr>
      </w:pPr>
      <w:r w:rsidRPr="00C47AB9">
        <w:rPr>
          <w:rFonts w:ascii="微软雅黑" w:eastAsia="微软雅黑" w:hAnsi="微软雅黑" w:hint="eastAsia"/>
          <w:sz w:val="21"/>
          <w:szCs w:val="21"/>
        </w:rPr>
        <w:t>从Bug级别和状态角度分析，本次</w:t>
      </w:r>
      <w:proofErr w:type="gramStart"/>
      <w:r w:rsidRPr="00C47AB9">
        <w:rPr>
          <w:rFonts w:ascii="微软雅黑" w:eastAsia="微软雅黑" w:hAnsi="微软雅黑" w:hint="eastAsia"/>
          <w:sz w:val="21"/>
          <w:szCs w:val="21"/>
        </w:rPr>
        <w:t>测试共</w:t>
      </w:r>
      <w:proofErr w:type="gramEnd"/>
      <w:r w:rsidRPr="00C47AB9">
        <w:rPr>
          <w:rFonts w:ascii="微软雅黑" w:eastAsia="微软雅黑" w:hAnsi="微软雅黑" w:hint="eastAsia"/>
          <w:sz w:val="21"/>
          <w:szCs w:val="21"/>
        </w:rPr>
        <w:t>发现的有效Bug数为</w:t>
      </w:r>
      <w:r w:rsidR="00ED615A">
        <w:rPr>
          <w:rFonts w:ascii="微软雅黑" w:eastAsia="微软雅黑" w:hAnsi="微软雅黑" w:hint="eastAsia"/>
          <w:sz w:val="21"/>
          <w:szCs w:val="21"/>
        </w:rPr>
        <w:t>20</w:t>
      </w:r>
      <w:r w:rsidRPr="00C47AB9">
        <w:rPr>
          <w:rFonts w:ascii="微软雅黑" w:eastAsia="微软雅黑" w:hAnsi="微软雅黑" w:hint="eastAsia"/>
          <w:sz w:val="21"/>
          <w:szCs w:val="21"/>
        </w:rPr>
        <w:t xml:space="preserve">个，其中 </w:t>
      </w:r>
      <w:r w:rsidR="00140B3C">
        <w:rPr>
          <w:rFonts w:ascii="微软雅黑" w:eastAsia="微软雅黑" w:hAnsi="微软雅黑" w:hint="eastAsia"/>
          <w:sz w:val="21"/>
          <w:szCs w:val="21"/>
        </w:rPr>
        <w:t>Minor</w:t>
      </w:r>
      <w:r w:rsidRPr="00C47AB9">
        <w:rPr>
          <w:rFonts w:ascii="微软雅黑" w:eastAsia="微软雅黑" w:hAnsi="微软雅黑" w:hint="eastAsia"/>
          <w:sz w:val="21"/>
          <w:szCs w:val="21"/>
        </w:rPr>
        <w:t xml:space="preserve">  数量较多，为</w:t>
      </w:r>
      <w:r w:rsidR="00140B3C">
        <w:rPr>
          <w:rFonts w:ascii="微软雅黑" w:eastAsia="微软雅黑" w:hAnsi="微软雅黑" w:hint="eastAsia"/>
          <w:sz w:val="21"/>
          <w:szCs w:val="21"/>
        </w:rPr>
        <w:t>5</w:t>
      </w:r>
      <w:r w:rsidRPr="00C47AB9">
        <w:rPr>
          <w:rFonts w:ascii="微软雅黑" w:eastAsia="微软雅黑" w:hAnsi="微软雅黑" w:hint="eastAsia"/>
          <w:sz w:val="21"/>
          <w:szCs w:val="21"/>
        </w:rPr>
        <w:t>个，占有效Bug总数的</w:t>
      </w:r>
      <w:r w:rsidR="00140B3C">
        <w:rPr>
          <w:rFonts w:ascii="微软雅黑" w:eastAsia="微软雅黑" w:hAnsi="微软雅黑" w:hint="eastAsia"/>
          <w:sz w:val="21"/>
          <w:szCs w:val="21"/>
        </w:rPr>
        <w:t>25</w:t>
      </w:r>
      <w:r w:rsidRPr="00C47AB9">
        <w:rPr>
          <w:rFonts w:ascii="微软雅黑" w:eastAsia="微软雅黑" w:hAnsi="微软雅黑" w:hint="eastAsia"/>
          <w:sz w:val="21"/>
          <w:szCs w:val="21"/>
        </w:rPr>
        <w:t>%，已全部解决。由于在提交测试前，要求开发人员进行自测，避免了非常严重问题</w:t>
      </w:r>
      <w:r>
        <w:rPr>
          <w:rFonts w:ascii="微软雅黑" w:eastAsia="微软雅黑" w:hAnsi="微软雅黑" w:hint="eastAsia"/>
          <w:sz w:val="21"/>
          <w:szCs w:val="21"/>
        </w:rPr>
        <w:t>的出现，</w:t>
      </w:r>
      <w:r w:rsidRPr="00C47AB9">
        <w:rPr>
          <w:rFonts w:ascii="微软雅黑" w:eastAsia="微软雅黑" w:hAnsi="微软雅黑" w:hint="eastAsia"/>
          <w:sz w:val="21"/>
          <w:szCs w:val="21"/>
        </w:rPr>
        <w:t>因此本次测试中未发现级别是Block的Bug。</w:t>
      </w:r>
    </w:p>
    <w:p w:rsidR="00902CF5" w:rsidRPr="00C47AB9" w:rsidRDefault="00902CF5" w:rsidP="00902CF5">
      <w:pPr>
        <w:ind w:firstLine="420"/>
        <w:rPr>
          <w:rFonts w:ascii="微软雅黑" w:eastAsia="微软雅黑" w:hAnsi="微软雅黑"/>
          <w:sz w:val="21"/>
          <w:szCs w:val="21"/>
        </w:rPr>
      </w:pPr>
      <w:r w:rsidRPr="00C47AB9">
        <w:rPr>
          <w:rFonts w:ascii="微软雅黑" w:eastAsia="微软雅黑" w:hAnsi="微软雅黑" w:hint="eastAsia"/>
          <w:sz w:val="21"/>
          <w:szCs w:val="21"/>
        </w:rPr>
        <w:t>本次测试过程中发现的缺陷主要集中在以下几个方面：</w:t>
      </w:r>
    </w:p>
    <w:p w:rsidR="00902CF5" w:rsidRPr="00C47AB9" w:rsidRDefault="00902CF5" w:rsidP="00902CF5">
      <w:pPr>
        <w:ind w:firstLine="420"/>
        <w:rPr>
          <w:rFonts w:ascii="微软雅黑" w:eastAsia="微软雅黑" w:hAnsi="微软雅黑"/>
          <w:sz w:val="21"/>
          <w:szCs w:val="21"/>
        </w:rPr>
      </w:pPr>
      <w:r w:rsidRPr="00C47AB9">
        <w:rPr>
          <w:rFonts w:ascii="微软雅黑" w:eastAsia="微软雅黑" w:hAnsi="微软雅黑" w:hint="eastAsia"/>
          <w:sz w:val="21"/>
          <w:szCs w:val="21"/>
        </w:rPr>
        <w:t>1. 实现功能与需求不一致。开发时忽略需求文档中的某些功能，或者模块中的字段信息漏掉。这类缺陷大多集中在开发前期，由需求频繁变更所导致。</w:t>
      </w:r>
    </w:p>
    <w:p w:rsidR="00140B3C" w:rsidRDefault="00902CF5" w:rsidP="00902CF5">
      <w:pPr>
        <w:ind w:firstLine="420"/>
        <w:rPr>
          <w:rFonts w:ascii="微软雅黑" w:eastAsia="微软雅黑" w:hAnsi="微软雅黑"/>
          <w:sz w:val="21"/>
          <w:szCs w:val="21"/>
        </w:rPr>
      </w:pPr>
      <w:r w:rsidRPr="00C47AB9">
        <w:rPr>
          <w:rFonts w:ascii="微软雅黑" w:eastAsia="微软雅黑" w:hAnsi="微软雅黑" w:hint="eastAsia"/>
          <w:sz w:val="21"/>
          <w:szCs w:val="21"/>
        </w:rPr>
        <w:t>2. 所取数据值错误。数据库中某些字段</w:t>
      </w:r>
      <w:r w:rsidR="00140B3C">
        <w:rPr>
          <w:rFonts w:ascii="微软雅黑" w:eastAsia="微软雅黑" w:hAnsi="微软雅黑" w:hint="eastAsia"/>
          <w:sz w:val="21"/>
          <w:szCs w:val="21"/>
        </w:rPr>
        <w:t>排序出现问题，可能是</w:t>
      </w:r>
      <w:proofErr w:type="spellStart"/>
      <w:r w:rsidR="00140B3C">
        <w:rPr>
          <w:rFonts w:ascii="微软雅黑" w:eastAsia="微软雅黑" w:hAnsi="微软雅黑" w:hint="eastAsia"/>
          <w:sz w:val="21"/>
          <w:szCs w:val="21"/>
        </w:rPr>
        <w:t>localstorage</w:t>
      </w:r>
      <w:proofErr w:type="spellEnd"/>
      <w:r w:rsidR="00140B3C">
        <w:rPr>
          <w:rFonts w:ascii="微软雅黑" w:eastAsia="微软雅黑" w:hAnsi="微软雅黑" w:hint="eastAsia"/>
          <w:sz w:val="21"/>
          <w:szCs w:val="21"/>
        </w:rPr>
        <w:t>的存储方式有关。</w:t>
      </w:r>
    </w:p>
    <w:p w:rsidR="00E028EC" w:rsidRPr="00902CF5" w:rsidRDefault="00902CF5" w:rsidP="00140B3C">
      <w:pPr>
        <w:ind w:firstLine="420"/>
        <w:rPr>
          <w:rFonts w:ascii="微软雅黑" w:eastAsia="微软雅黑" w:hAnsi="微软雅黑"/>
          <w:sz w:val="21"/>
          <w:szCs w:val="21"/>
        </w:rPr>
      </w:pPr>
      <w:r w:rsidRPr="00C47AB9">
        <w:rPr>
          <w:rFonts w:ascii="微软雅黑" w:eastAsia="微软雅黑" w:hAnsi="微软雅黑" w:hint="eastAsia"/>
          <w:sz w:val="21"/>
          <w:szCs w:val="21"/>
        </w:rPr>
        <w:t>3.浏览器兼容性问题。浏览器兼容问题主要集中</w:t>
      </w:r>
      <w:proofErr w:type="spellStart"/>
      <w:r w:rsidR="00140B3C">
        <w:rPr>
          <w:rFonts w:ascii="微软雅黑" w:eastAsia="微软雅黑" w:hAnsi="微软雅黑" w:hint="eastAsia"/>
          <w:sz w:val="21"/>
          <w:szCs w:val="21"/>
        </w:rPr>
        <w:t>XMMLHttp</w:t>
      </w:r>
      <w:proofErr w:type="spellEnd"/>
      <w:r w:rsidR="00140B3C">
        <w:rPr>
          <w:rFonts w:ascii="微软雅黑" w:eastAsia="微软雅黑" w:hAnsi="微软雅黑" w:hint="eastAsia"/>
          <w:sz w:val="21"/>
          <w:szCs w:val="21"/>
        </w:rPr>
        <w:t xml:space="preserve"> error</w:t>
      </w:r>
      <w:r w:rsidRPr="00C47AB9">
        <w:rPr>
          <w:rFonts w:ascii="微软雅黑" w:eastAsia="微软雅黑" w:hAnsi="微软雅黑" w:hint="eastAsia"/>
          <w:sz w:val="21"/>
          <w:szCs w:val="21"/>
        </w:rPr>
        <w:t>，表现为</w:t>
      </w:r>
      <w:r w:rsidR="00140B3C">
        <w:rPr>
          <w:rFonts w:ascii="微软雅黑" w:eastAsia="微软雅黑" w:hAnsi="微软雅黑" w:hint="eastAsia"/>
          <w:sz w:val="21"/>
          <w:szCs w:val="21"/>
        </w:rPr>
        <w:t>只能出现</w:t>
      </w:r>
      <w:proofErr w:type="spellStart"/>
      <w:r w:rsidR="00140B3C">
        <w:rPr>
          <w:rFonts w:ascii="微软雅黑" w:eastAsia="微软雅黑" w:hAnsi="微软雅黑" w:hint="eastAsia"/>
          <w:sz w:val="21"/>
          <w:szCs w:val="21"/>
        </w:rPr>
        <w:t>cocos</w:t>
      </w:r>
      <w:proofErr w:type="spellEnd"/>
      <w:r w:rsidR="00140B3C">
        <w:rPr>
          <w:rFonts w:ascii="微软雅黑" w:eastAsia="微软雅黑" w:hAnsi="微软雅黑" w:hint="eastAsia"/>
          <w:sz w:val="21"/>
          <w:szCs w:val="21"/>
        </w:rPr>
        <w:t>的加载界面一直不动</w:t>
      </w:r>
      <w:r w:rsidRPr="00C47AB9">
        <w:rPr>
          <w:rFonts w:ascii="微软雅黑" w:eastAsia="微软雅黑" w:hAnsi="微软雅黑" w:hint="eastAsia"/>
          <w:sz w:val="21"/>
          <w:szCs w:val="21"/>
        </w:rPr>
        <w:t>。</w:t>
      </w:r>
    </w:p>
    <w:p w:rsidR="000E1BB0" w:rsidRPr="00C47AB9" w:rsidRDefault="00FD2BA1" w:rsidP="000E1BB0">
      <w:pPr>
        <w:pStyle w:val="2"/>
        <w:rPr>
          <w:rFonts w:ascii="微软雅黑" w:eastAsia="微软雅黑" w:hAnsi="微软雅黑"/>
          <w:sz w:val="28"/>
          <w:szCs w:val="28"/>
        </w:rPr>
      </w:pPr>
      <w:bookmarkStart w:id="18" w:name="_Toc12222213"/>
      <w:r>
        <w:rPr>
          <w:rFonts w:ascii="微软雅黑" w:eastAsia="微软雅黑" w:hAnsi="微软雅黑" w:hint="eastAsia"/>
          <w:sz w:val="28"/>
          <w:szCs w:val="28"/>
        </w:rPr>
        <w:t>4</w:t>
      </w:r>
      <w:r w:rsidR="00D67590" w:rsidRPr="00C47AB9">
        <w:rPr>
          <w:rFonts w:ascii="微软雅黑" w:eastAsia="微软雅黑" w:hAnsi="微软雅黑" w:hint="eastAsia"/>
          <w:sz w:val="28"/>
          <w:szCs w:val="28"/>
        </w:rPr>
        <w:t>.2</w:t>
      </w:r>
      <w:r w:rsidR="00942BF4" w:rsidRPr="00C47AB9">
        <w:rPr>
          <w:rFonts w:ascii="微软雅黑" w:eastAsia="微软雅黑" w:hAnsi="微软雅黑" w:hint="eastAsia"/>
          <w:sz w:val="28"/>
          <w:szCs w:val="28"/>
        </w:rPr>
        <w:t xml:space="preserve"> </w:t>
      </w:r>
      <w:r w:rsidR="000E1BB0" w:rsidRPr="00C47AB9">
        <w:rPr>
          <w:rFonts w:ascii="微软雅黑" w:eastAsia="微软雅黑" w:hAnsi="微软雅黑" w:hint="eastAsia"/>
          <w:sz w:val="28"/>
          <w:szCs w:val="28"/>
        </w:rPr>
        <w:t>系统上线风险评估</w:t>
      </w:r>
      <w:bookmarkEnd w:id="18"/>
    </w:p>
    <w:p w:rsidR="00902CF5" w:rsidRPr="004650D9" w:rsidRDefault="0057535D" w:rsidP="00902CF5">
      <w:pPr>
        <w:ind w:firstLineChars="0" w:firstLine="0"/>
        <w:rPr>
          <w:rFonts w:ascii="微软雅黑" w:eastAsia="微软雅黑" w:hAnsi="微软雅黑"/>
          <w:sz w:val="21"/>
          <w:szCs w:val="21"/>
        </w:rPr>
      </w:pPr>
      <w:r w:rsidRPr="00C47AB9">
        <w:rPr>
          <w:rFonts w:ascii="微软雅黑" w:eastAsia="微软雅黑" w:hAnsi="微软雅黑" w:hint="eastAsia"/>
        </w:rPr>
        <w:tab/>
      </w:r>
      <w:r w:rsidR="00902CF5" w:rsidRPr="004650D9">
        <w:rPr>
          <w:rFonts w:ascii="微软雅黑" w:eastAsia="微软雅黑" w:hAnsi="微软雅黑" w:hint="eastAsia"/>
          <w:sz w:val="21"/>
          <w:szCs w:val="21"/>
        </w:rPr>
        <w:t>系统中影响功能的严重问题已经全部修复，剩余</w:t>
      </w:r>
      <w:r w:rsidR="00140B3C">
        <w:rPr>
          <w:rFonts w:ascii="微软雅黑" w:eastAsia="微软雅黑" w:hAnsi="微软雅黑" w:hint="eastAsia"/>
          <w:sz w:val="21"/>
          <w:szCs w:val="21"/>
        </w:rPr>
        <w:t>1</w:t>
      </w:r>
      <w:r w:rsidR="00902CF5" w:rsidRPr="004650D9">
        <w:rPr>
          <w:rFonts w:ascii="微软雅黑" w:eastAsia="微软雅黑" w:hAnsi="微软雅黑" w:hint="eastAsia"/>
          <w:sz w:val="21"/>
          <w:szCs w:val="21"/>
        </w:rPr>
        <w:t>个未修复的问题，主要涉及到</w:t>
      </w:r>
      <w:r w:rsidR="00140B3C">
        <w:rPr>
          <w:rFonts w:ascii="微软雅黑" w:eastAsia="微软雅黑" w:hAnsi="微软雅黑" w:hint="eastAsia"/>
          <w:sz w:val="21"/>
          <w:szCs w:val="21"/>
        </w:rPr>
        <w:t>分数排序的</w:t>
      </w:r>
      <w:r w:rsidR="00902CF5" w:rsidRPr="004650D9">
        <w:rPr>
          <w:rFonts w:ascii="微软雅黑" w:eastAsia="微软雅黑" w:hAnsi="微软雅黑" w:hint="eastAsia"/>
          <w:sz w:val="21"/>
          <w:szCs w:val="21"/>
        </w:rPr>
        <w:t>显示，</w:t>
      </w:r>
      <w:r w:rsidR="00140B3C">
        <w:rPr>
          <w:rFonts w:ascii="微软雅黑" w:eastAsia="微软雅黑" w:hAnsi="微软雅黑" w:hint="eastAsia"/>
          <w:sz w:val="21"/>
          <w:szCs w:val="21"/>
        </w:rPr>
        <w:t>基本</w:t>
      </w:r>
      <w:r w:rsidR="00902CF5" w:rsidRPr="004650D9">
        <w:rPr>
          <w:rFonts w:ascii="微软雅黑" w:eastAsia="微软雅黑" w:hAnsi="微软雅黑" w:hint="eastAsia"/>
          <w:sz w:val="21"/>
          <w:szCs w:val="21"/>
        </w:rPr>
        <w:t>不影响基本功能的使用。尽管性能测试执行结果现在完成考虑到上线初期系统使用者不多，涉及到的并发压力较小，因此此处不构成上线风险。</w:t>
      </w:r>
    </w:p>
    <w:p w:rsidR="00902CF5" w:rsidRPr="004650D9" w:rsidRDefault="00902CF5" w:rsidP="00902CF5">
      <w:pPr>
        <w:ind w:firstLineChars="0" w:firstLine="420"/>
        <w:rPr>
          <w:rFonts w:ascii="微软雅黑" w:eastAsia="微软雅黑" w:hAnsi="微软雅黑"/>
          <w:sz w:val="21"/>
          <w:szCs w:val="21"/>
        </w:rPr>
      </w:pPr>
      <w:r w:rsidRPr="004650D9">
        <w:rPr>
          <w:rFonts w:ascii="微软雅黑" w:eastAsia="微软雅黑" w:hAnsi="微软雅黑" w:hint="eastAsia"/>
          <w:sz w:val="21"/>
          <w:szCs w:val="21"/>
        </w:rPr>
        <w:t>除此之外，在本次测试过程中针对用户体验方面，业务、测试人员提出了部分改进建议，这些建议会和未修复的缺陷一起在上线后优化阶段实现。</w:t>
      </w:r>
    </w:p>
    <w:p w:rsidR="00902CF5" w:rsidRPr="004650D9" w:rsidRDefault="00902CF5" w:rsidP="00902CF5">
      <w:pPr>
        <w:ind w:firstLineChars="0" w:firstLine="420"/>
        <w:rPr>
          <w:rFonts w:ascii="微软雅黑" w:eastAsia="微软雅黑" w:hAnsi="微软雅黑"/>
          <w:sz w:val="21"/>
          <w:szCs w:val="21"/>
        </w:rPr>
      </w:pPr>
      <w:r w:rsidRPr="004650D9">
        <w:rPr>
          <w:rFonts w:ascii="微软雅黑" w:eastAsia="微软雅黑" w:hAnsi="微软雅黑" w:hint="eastAsia"/>
          <w:sz w:val="21"/>
          <w:szCs w:val="21"/>
        </w:rPr>
        <w:t>剩余未解决缺陷列表：</w:t>
      </w:r>
    </w:p>
    <w:p w:rsidR="00902CF5" w:rsidRPr="004650D9" w:rsidRDefault="00902CF5" w:rsidP="00902CF5">
      <w:pPr>
        <w:pStyle w:val="af6"/>
        <w:numPr>
          <w:ilvl w:val="0"/>
          <w:numId w:val="12"/>
        </w:numPr>
        <w:ind w:firstLineChars="0"/>
        <w:rPr>
          <w:rFonts w:ascii="微软雅黑" w:eastAsia="微软雅黑" w:hAnsi="微软雅黑"/>
          <w:sz w:val="21"/>
          <w:szCs w:val="21"/>
        </w:rPr>
      </w:pPr>
      <w:r w:rsidRPr="004650D9">
        <w:rPr>
          <w:rFonts w:ascii="微软雅黑" w:eastAsia="微软雅黑" w:hAnsi="微软雅黑" w:hint="eastAsia"/>
          <w:sz w:val="21"/>
          <w:szCs w:val="21"/>
        </w:rPr>
        <w:t>ID-</w:t>
      </w:r>
      <w:r w:rsidR="00140B3C">
        <w:rPr>
          <w:rFonts w:ascii="微软雅黑" w:eastAsia="微软雅黑" w:hAnsi="微软雅黑" w:hint="eastAsia"/>
          <w:sz w:val="21"/>
          <w:szCs w:val="21"/>
        </w:rPr>
        <w:t>001</w:t>
      </w:r>
    </w:p>
    <w:p w:rsidR="00902CF5" w:rsidRPr="004650D9" w:rsidRDefault="00902CF5" w:rsidP="00902CF5">
      <w:pPr>
        <w:pStyle w:val="af6"/>
        <w:ind w:left="840" w:firstLineChars="0" w:firstLine="0"/>
        <w:rPr>
          <w:rFonts w:ascii="微软雅黑" w:eastAsia="微软雅黑" w:hAnsi="微软雅黑"/>
          <w:sz w:val="21"/>
          <w:szCs w:val="21"/>
        </w:rPr>
      </w:pPr>
      <w:r w:rsidRPr="004650D9">
        <w:rPr>
          <w:rFonts w:ascii="微软雅黑" w:eastAsia="微软雅黑" w:hAnsi="微软雅黑" w:hint="eastAsia"/>
          <w:sz w:val="21"/>
          <w:szCs w:val="21"/>
        </w:rPr>
        <w:t>【缺陷描述】</w:t>
      </w:r>
      <w:r w:rsidR="00140B3C">
        <w:rPr>
          <w:rFonts w:ascii="微软雅黑" w:eastAsia="微软雅黑" w:hAnsi="微软雅黑" w:hint="eastAsia"/>
          <w:sz w:val="21"/>
          <w:szCs w:val="21"/>
        </w:rPr>
        <w:t>排行榜</w:t>
      </w:r>
      <w:r w:rsidRPr="004650D9">
        <w:rPr>
          <w:rFonts w:ascii="微软雅黑" w:eastAsia="微软雅黑" w:hAnsi="微软雅黑" w:hint="eastAsia"/>
          <w:sz w:val="21"/>
          <w:szCs w:val="21"/>
        </w:rPr>
        <w:t>模块，</w:t>
      </w:r>
      <w:r w:rsidR="00140B3C">
        <w:rPr>
          <w:rFonts w:ascii="微软雅黑" w:eastAsia="微软雅黑" w:hAnsi="微软雅黑" w:hint="eastAsia"/>
          <w:sz w:val="21"/>
          <w:szCs w:val="21"/>
        </w:rPr>
        <w:t>第二次</w:t>
      </w:r>
      <w:proofErr w:type="gramStart"/>
      <w:r w:rsidR="00140B3C">
        <w:rPr>
          <w:rFonts w:ascii="微软雅黑" w:eastAsia="微软雅黑" w:hAnsi="微软雅黑" w:hint="eastAsia"/>
          <w:sz w:val="21"/>
          <w:szCs w:val="21"/>
        </w:rPr>
        <w:t>重打开</w:t>
      </w:r>
      <w:proofErr w:type="gramEnd"/>
      <w:r w:rsidR="00140B3C">
        <w:rPr>
          <w:rFonts w:ascii="微软雅黑" w:eastAsia="微软雅黑" w:hAnsi="微软雅黑" w:hint="eastAsia"/>
          <w:sz w:val="21"/>
          <w:szCs w:val="21"/>
        </w:rPr>
        <w:t>游戏保存中间分数信息是最后显示存在问</w:t>
      </w:r>
      <w:r w:rsidR="00140B3C">
        <w:rPr>
          <w:rFonts w:ascii="微软雅黑" w:eastAsia="微软雅黑" w:hAnsi="微软雅黑" w:hint="eastAsia"/>
          <w:sz w:val="21"/>
          <w:szCs w:val="21"/>
        </w:rPr>
        <w:lastRenderedPageBreak/>
        <w:t>题但是数据保存完好</w:t>
      </w:r>
    </w:p>
    <w:p w:rsidR="00902CF5" w:rsidRPr="004650D9" w:rsidRDefault="00140B3C" w:rsidP="00902CF5">
      <w:pPr>
        <w:pStyle w:val="af6"/>
        <w:ind w:left="840" w:firstLineChars="0" w:firstLine="0"/>
        <w:rPr>
          <w:rFonts w:ascii="微软雅黑" w:eastAsia="微软雅黑" w:hAnsi="微软雅黑"/>
          <w:sz w:val="21"/>
          <w:szCs w:val="21"/>
        </w:rPr>
      </w:pPr>
      <w:r>
        <w:rPr>
          <w:rFonts w:ascii="微软雅黑" w:eastAsia="微软雅黑" w:hAnsi="微软雅黑" w:hint="eastAsia"/>
          <w:sz w:val="21"/>
          <w:szCs w:val="21"/>
        </w:rPr>
        <w:t>【缺陷影响】数据取值是正确的，此处主要</w:t>
      </w:r>
      <w:r w:rsidR="00902CF5" w:rsidRPr="004650D9">
        <w:rPr>
          <w:rFonts w:ascii="微软雅黑" w:eastAsia="微软雅黑" w:hAnsi="微软雅黑" w:hint="eastAsia"/>
          <w:sz w:val="21"/>
          <w:szCs w:val="21"/>
        </w:rPr>
        <w:t>影响界面显示</w:t>
      </w:r>
      <w:r>
        <w:rPr>
          <w:rFonts w:ascii="微软雅黑" w:eastAsia="微软雅黑" w:hAnsi="微软雅黑" w:hint="eastAsia"/>
          <w:sz w:val="21"/>
          <w:szCs w:val="21"/>
        </w:rPr>
        <w:t>。</w:t>
      </w:r>
    </w:p>
    <w:p w:rsidR="00902CF5" w:rsidRPr="004650D9" w:rsidRDefault="00902CF5" w:rsidP="00902CF5">
      <w:pPr>
        <w:pStyle w:val="af6"/>
        <w:ind w:left="840" w:firstLineChars="0" w:firstLine="0"/>
        <w:rPr>
          <w:rFonts w:ascii="微软雅黑" w:eastAsia="微软雅黑" w:hAnsi="微软雅黑"/>
          <w:sz w:val="21"/>
          <w:szCs w:val="21"/>
        </w:rPr>
      </w:pPr>
      <w:r w:rsidRPr="004650D9">
        <w:rPr>
          <w:rFonts w:ascii="微软雅黑" w:eastAsia="微软雅黑" w:hAnsi="微软雅黑" w:hint="eastAsia"/>
          <w:sz w:val="21"/>
          <w:szCs w:val="21"/>
        </w:rPr>
        <w:t>【推迟原因】目前</w:t>
      </w:r>
      <w:proofErr w:type="spellStart"/>
      <w:r w:rsidR="00140B3C">
        <w:rPr>
          <w:rFonts w:ascii="微软雅黑" w:eastAsia="微软雅黑" w:hAnsi="微软雅黑" w:hint="eastAsia"/>
          <w:sz w:val="21"/>
          <w:szCs w:val="21"/>
        </w:rPr>
        <w:t>localstorage</w:t>
      </w:r>
      <w:proofErr w:type="spellEnd"/>
      <w:r w:rsidR="00140B3C">
        <w:rPr>
          <w:rFonts w:ascii="微软雅黑" w:eastAsia="微软雅黑" w:hAnsi="微软雅黑" w:hint="eastAsia"/>
          <w:sz w:val="21"/>
          <w:szCs w:val="21"/>
        </w:rPr>
        <w:t>的储存和读取方式有些不太了解，需要进一步了解后查找问题。</w:t>
      </w:r>
    </w:p>
    <w:p w:rsidR="00942BF4" w:rsidRPr="00C47AB9" w:rsidRDefault="00FD2BA1" w:rsidP="00942BF4">
      <w:pPr>
        <w:pStyle w:val="2"/>
        <w:rPr>
          <w:rFonts w:ascii="微软雅黑" w:eastAsia="微软雅黑" w:hAnsi="微软雅黑"/>
          <w:sz w:val="28"/>
          <w:szCs w:val="28"/>
        </w:rPr>
      </w:pPr>
      <w:bookmarkStart w:id="19" w:name="_Toc12222214"/>
      <w:r>
        <w:rPr>
          <w:rFonts w:ascii="微软雅黑" w:eastAsia="微软雅黑" w:hAnsi="微软雅黑" w:hint="eastAsia"/>
          <w:sz w:val="28"/>
          <w:szCs w:val="28"/>
        </w:rPr>
        <w:t>4</w:t>
      </w:r>
      <w:r w:rsidR="009C4A70">
        <w:rPr>
          <w:rFonts w:ascii="微软雅黑" w:eastAsia="微软雅黑" w:hAnsi="微软雅黑" w:hint="eastAsia"/>
          <w:sz w:val="28"/>
          <w:szCs w:val="28"/>
        </w:rPr>
        <w:t>.3</w:t>
      </w:r>
      <w:r w:rsidR="00942BF4" w:rsidRPr="00C47AB9">
        <w:rPr>
          <w:rFonts w:ascii="微软雅黑" w:eastAsia="微软雅黑" w:hAnsi="微软雅黑" w:hint="eastAsia"/>
          <w:sz w:val="28"/>
          <w:szCs w:val="28"/>
        </w:rPr>
        <w:t xml:space="preserve"> 测试结论</w:t>
      </w:r>
      <w:bookmarkEnd w:id="19"/>
    </w:p>
    <w:p w:rsidR="00B10AEA" w:rsidRPr="00B10AEA" w:rsidRDefault="00B8179C" w:rsidP="00902CF5">
      <w:pPr>
        <w:spacing w:line="240" w:lineRule="auto"/>
        <w:ind w:firstLineChars="0" w:firstLine="198"/>
        <w:rPr>
          <w:rFonts w:ascii="微软雅黑" w:eastAsia="微软雅黑" w:hAnsi="微软雅黑"/>
          <w:sz w:val="21"/>
          <w:szCs w:val="21"/>
        </w:rPr>
      </w:pPr>
      <w:r w:rsidRPr="004650D9">
        <w:rPr>
          <w:rFonts w:ascii="微软雅黑" w:eastAsia="微软雅黑" w:hAnsi="微软雅黑" w:hint="eastAsia"/>
          <w:sz w:val="21"/>
          <w:szCs w:val="21"/>
        </w:rPr>
        <w:t>综上所述，通过</w:t>
      </w:r>
      <w:r w:rsidR="009E4244" w:rsidRPr="004650D9">
        <w:rPr>
          <w:rFonts w:ascii="微软雅黑" w:eastAsia="微软雅黑" w:hAnsi="微软雅黑" w:hint="eastAsia"/>
          <w:sz w:val="21"/>
          <w:szCs w:val="21"/>
        </w:rPr>
        <w:t>本次</w:t>
      </w:r>
      <w:r w:rsidRPr="004650D9">
        <w:rPr>
          <w:rFonts w:ascii="微软雅黑" w:eastAsia="微软雅黑" w:hAnsi="微软雅黑" w:hint="eastAsia"/>
          <w:sz w:val="21"/>
          <w:szCs w:val="21"/>
        </w:rPr>
        <w:t>测试，</w:t>
      </w:r>
      <w:r w:rsidR="00140B3C">
        <w:rPr>
          <w:rFonts w:ascii="微软雅黑" w:eastAsia="微软雅黑" w:hAnsi="微软雅黑" w:hint="eastAsia"/>
          <w:sz w:val="21"/>
          <w:szCs w:val="21"/>
        </w:rPr>
        <w:t>基本实现所有功能的操作</w:t>
      </w:r>
      <w:r w:rsidRPr="004650D9">
        <w:rPr>
          <w:rFonts w:ascii="微软雅黑" w:eastAsia="微软雅黑" w:hAnsi="微软雅黑" w:hint="eastAsia"/>
          <w:sz w:val="21"/>
          <w:szCs w:val="21"/>
        </w:rPr>
        <w:t>。</w:t>
      </w:r>
      <w:r w:rsidRPr="004650D9">
        <w:rPr>
          <w:rFonts w:ascii="微软雅黑" w:eastAsia="微软雅黑" w:hAnsi="微软雅黑"/>
          <w:sz w:val="21"/>
          <w:szCs w:val="21"/>
        </w:rPr>
        <w:t xml:space="preserve"> </w:t>
      </w:r>
    </w:p>
    <w:tbl>
      <w:tblPr>
        <w:tblW w:w="8940" w:type="dxa"/>
        <w:tblInd w:w="93" w:type="dxa"/>
        <w:tblLook w:val="04A0"/>
      </w:tblPr>
      <w:tblGrid>
        <w:gridCol w:w="4800"/>
        <w:gridCol w:w="4140"/>
      </w:tblGrid>
      <w:tr w:rsidR="00902CF5" w:rsidRPr="00C47AB9" w:rsidTr="00902CF5">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365F91"/>
            <w:hideMark/>
          </w:tcPr>
          <w:p w:rsidR="00902CF5" w:rsidRPr="00C47AB9" w:rsidRDefault="00902CF5" w:rsidP="001A1890">
            <w:pPr>
              <w:widowControl/>
              <w:spacing w:line="240" w:lineRule="auto"/>
              <w:ind w:firstLineChars="0" w:firstLine="422"/>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上线标准</w:t>
            </w:r>
          </w:p>
        </w:tc>
        <w:tc>
          <w:tcPr>
            <w:tcW w:w="4140" w:type="dxa"/>
            <w:tcBorders>
              <w:top w:val="single" w:sz="4" w:space="0" w:color="auto"/>
              <w:left w:val="nil"/>
              <w:bottom w:val="single" w:sz="4" w:space="0" w:color="auto"/>
              <w:right w:val="single" w:sz="4" w:space="0" w:color="auto"/>
            </w:tcBorders>
            <w:shd w:val="clear" w:color="000000" w:fill="365F91"/>
            <w:hideMark/>
          </w:tcPr>
          <w:p w:rsidR="00902CF5" w:rsidRPr="00C47AB9" w:rsidRDefault="00902CF5" w:rsidP="001A1890">
            <w:pPr>
              <w:widowControl/>
              <w:spacing w:line="240" w:lineRule="auto"/>
              <w:ind w:firstLineChars="0" w:firstLine="0"/>
              <w:jc w:val="center"/>
              <w:rPr>
                <w:rFonts w:ascii="微软雅黑" w:eastAsia="微软雅黑" w:hAnsi="微软雅黑" w:cs="宋体"/>
                <w:b/>
                <w:bCs/>
                <w:color w:val="FFFFFF"/>
                <w:kern w:val="0"/>
                <w:sz w:val="21"/>
                <w:szCs w:val="21"/>
              </w:rPr>
            </w:pPr>
            <w:r w:rsidRPr="00C47AB9">
              <w:rPr>
                <w:rFonts w:ascii="微软雅黑" w:eastAsia="微软雅黑" w:hAnsi="微软雅黑" w:cs="宋体" w:hint="eastAsia"/>
                <w:b/>
                <w:bCs/>
                <w:color w:val="FFFFFF"/>
                <w:kern w:val="0"/>
                <w:sz w:val="21"/>
                <w:szCs w:val="21"/>
              </w:rPr>
              <w:t>测试结论</w:t>
            </w:r>
          </w:p>
        </w:tc>
      </w:tr>
      <w:tr w:rsidR="00902CF5" w:rsidRPr="00C47AB9" w:rsidTr="00902CF5">
        <w:trPr>
          <w:trHeight w:val="21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02CF5" w:rsidRPr="00C47AB9" w:rsidRDefault="00902CF5" w:rsidP="001A1890">
            <w:pPr>
              <w:widowControl/>
              <w:spacing w:line="240" w:lineRule="auto"/>
              <w:ind w:firstLineChars="0" w:firstLine="0"/>
              <w:jc w:val="left"/>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①Major及Major以上级别的Bug已经修复，不存在影响使用的严重问题。剩余的问题以及优化方案不影响基本功能使用，可以在优化阶段完善。</w:t>
            </w:r>
          </w:p>
          <w:p w:rsidR="00902CF5" w:rsidRPr="00C47AB9" w:rsidRDefault="00902CF5" w:rsidP="001A1890">
            <w:pPr>
              <w:widowControl/>
              <w:spacing w:line="240" w:lineRule="auto"/>
              <w:ind w:firstLineChars="0" w:firstLine="0"/>
              <w:jc w:val="left"/>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br/>
              <w:t>②80%及80%以上的模块，达到“稳定”状</w:t>
            </w:r>
          </w:p>
        </w:tc>
        <w:tc>
          <w:tcPr>
            <w:tcW w:w="4140" w:type="dxa"/>
            <w:tcBorders>
              <w:top w:val="nil"/>
              <w:left w:val="nil"/>
              <w:bottom w:val="single" w:sz="4" w:space="0" w:color="auto"/>
              <w:right w:val="single" w:sz="4" w:space="0" w:color="auto"/>
            </w:tcBorders>
            <w:shd w:val="clear" w:color="auto" w:fill="auto"/>
            <w:vAlign w:val="center"/>
            <w:hideMark/>
          </w:tcPr>
          <w:p w:rsidR="00902CF5" w:rsidRPr="00C47AB9" w:rsidRDefault="00902CF5" w:rsidP="001A1890">
            <w:pPr>
              <w:widowControl/>
              <w:spacing w:line="240" w:lineRule="auto"/>
              <w:ind w:firstLineChars="0" w:firstLine="0"/>
              <w:jc w:val="left"/>
              <w:rPr>
                <w:rFonts w:ascii="微软雅黑" w:eastAsia="微软雅黑" w:hAnsi="微软雅黑" w:cs="宋体"/>
                <w:kern w:val="0"/>
                <w:sz w:val="21"/>
                <w:szCs w:val="21"/>
              </w:rPr>
            </w:pPr>
            <w:r w:rsidRPr="00C47AB9">
              <w:rPr>
                <w:rFonts w:ascii="微软雅黑" w:eastAsia="微软雅黑" w:hAnsi="微软雅黑" w:cs="宋体" w:hint="eastAsia"/>
                <w:kern w:val="0"/>
                <w:sz w:val="21"/>
                <w:szCs w:val="21"/>
              </w:rPr>
              <w:t>目前系统中Major及Major以上级别问题</w:t>
            </w:r>
            <w:r w:rsidR="00140B3C">
              <w:rPr>
                <w:rFonts w:ascii="微软雅黑" w:eastAsia="微软雅黑" w:hAnsi="微软雅黑" w:cs="宋体" w:hint="eastAsia"/>
                <w:kern w:val="0"/>
                <w:sz w:val="21"/>
                <w:szCs w:val="21"/>
              </w:rPr>
              <w:t>基本</w:t>
            </w:r>
            <w:r w:rsidRPr="00C47AB9">
              <w:rPr>
                <w:rFonts w:ascii="微软雅黑" w:eastAsia="微软雅黑" w:hAnsi="微软雅黑" w:cs="宋体" w:hint="eastAsia"/>
                <w:kern w:val="0"/>
                <w:sz w:val="21"/>
                <w:szCs w:val="21"/>
              </w:rPr>
              <w:t>已经修复，96%的模块达到“稳定”状态，可以上线。</w:t>
            </w:r>
          </w:p>
        </w:tc>
      </w:tr>
    </w:tbl>
    <w:p w:rsidR="00E028EC" w:rsidRPr="00902CF5" w:rsidRDefault="00E028EC" w:rsidP="00E028EC">
      <w:pPr>
        <w:ind w:firstLineChars="0" w:firstLine="0"/>
        <w:rPr>
          <w:rFonts w:ascii="微软雅黑" w:eastAsia="微软雅黑" w:hAnsi="微软雅黑"/>
        </w:rPr>
      </w:pPr>
    </w:p>
    <w:p w:rsidR="00FF1A28" w:rsidRPr="00C47AB9" w:rsidRDefault="00FD2BA1" w:rsidP="00A715BB">
      <w:pPr>
        <w:pStyle w:val="1"/>
        <w:rPr>
          <w:rFonts w:ascii="微软雅黑" w:eastAsia="微软雅黑" w:hAnsi="微软雅黑"/>
          <w:sz w:val="32"/>
          <w:szCs w:val="32"/>
        </w:rPr>
      </w:pPr>
      <w:bookmarkStart w:id="20" w:name="_Toc12222215"/>
      <w:r>
        <w:rPr>
          <w:rFonts w:ascii="微软雅黑" w:eastAsia="微软雅黑" w:hAnsi="微软雅黑" w:hint="eastAsia"/>
          <w:sz w:val="32"/>
          <w:szCs w:val="32"/>
        </w:rPr>
        <w:t>5</w:t>
      </w:r>
      <w:r w:rsidR="006A7F21">
        <w:rPr>
          <w:rFonts w:ascii="微软雅黑" w:eastAsia="微软雅黑" w:hAnsi="微软雅黑" w:hint="eastAsia"/>
          <w:sz w:val="32"/>
          <w:szCs w:val="32"/>
        </w:rPr>
        <w:t xml:space="preserve">. </w:t>
      </w:r>
      <w:r w:rsidR="00FF1A28" w:rsidRPr="00C47AB9">
        <w:rPr>
          <w:rFonts w:ascii="微软雅黑" w:eastAsia="微软雅黑" w:hAnsi="微软雅黑" w:hint="eastAsia"/>
          <w:sz w:val="32"/>
          <w:szCs w:val="32"/>
        </w:rPr>
        <w:t>备注信息</w:t>
      </w:r>
      <w:bookmarkEnd w:id="20"/>
    </w:p>
    <w:p w:rsidR="00FF1A28" w:rsidRPr="00C47AB9" w:rsidRDefault="00FD2BA1" w:rsidP="00A715BB">
      <w:pPr>
        <w:pStyle w:val="2"/>
        <w:rPr>
          <w:rFonts w:ascii="微软雅黑" w:eastAsia="微软雅黑" w:hAnsi="微软雅黑"/>
          <w:sz w:val="28"/>
          <w:szCs w:val="28"/>
        </w:rPr>
      </w:pPr>
      <w:bookmarkStart w:id="21" w:name="_Toc12222216"/>
      <w:r>
        <w:rPr>
          <w:rFonts w:ascii="微软雅黑" w:eastAsia="微软雅黑" w:hAnsi="微软雅黑" w:hint="eastAsia"/>
          <w:sz w:val="28"/>
          <w:szCs w:val="28"/>
        </w:rPr>
        <w:t>5</w:t>
      </w:r>
      <w:r w:rsidR="006B1EE6" w:rsidRPr="00C47AB9">
        <w:rPr>
          <w:rFonts w:ascii="微软雅黑" w:eastAsia="微软雅黑" w:hAnsi="微软雅黑" w:hint="eastAsia"/>
          <w:sz w:val="28"/>
          <w:szCs w:val="28"/>
        </w:rPr>
        <w:t xml:space="preserve">.1 </w:t>
      </w:r>
      <w:r w:rsidR="00192F05" w:rsidRPr="00C47AB9">
        <w:rPr>
          <w:rFonts w:ascii="微软雅黑" w:eastAsia="微软雅黑" w:hAnsi="微软雅黑" w:hint="eastAsia"/>
          <w:sz w:val="28"/>
          <w:szCs w:val="28"/>
        </w:rPr>
        <w:t>缺陷</w:t>
      </w:r>
      <w:r w:rsidR="002E263D" w:rsidRPr="00C47AB9">
        <w:rPr>
          <w:rFonts w:ascii="微软雅黑" w:eastAsia="微软雅黑" w:hAnsi="微软雅黑" w:hint="eastAsia"/>
          <w:sz w:val="28"/>
          <w:szCs w:val="28"/>
        </w:rPr>
        <w:t>状态</w:t>
      </w:r>
      <w:r w:rsidR="00FF1A28" w:rsidRPr="00C47AB9">
        <w:rPr>
          <w:rFonts w:ascii="微软雅黑" w:eastAsia="微软雅黑" w:hAnsi="微软雅黑" w:hint="eastAsia"/>
          <w:sz w:val="28"/>
          <w:szCs w:val="28"/>
        </w:rPr>
        <w:t>备注：</w:t>
      </w:r>
      <w:bookmarkEnd w:id="21"/>
    </w:p>
    <w:p w:rsidR="00FF1A28" w:rsidRPr="00C47AB9" w:rsidRDefault="00FF1A28" w:rsidP="006B1EE6">
      <w:pPr>
        <w:numPr>
          <w:ilvl w:val="3"/>
          <w:numId w:val="8"/>
        </w:numPr>
        <w:ind w:firstLineChars="0"/>
        <w:rPr>
          <w:rFonts w:ascii="微软雅黑" w:eastAsia="微软雅黑" w:hAnsi="微软雅黑"/>
          <w:sz w:val="21"/>
          <w:szCs w:val="21"/>
        </w:rPr>
      </w:pPr>
      <w:r w:rsidRPr="00C47AB9">
        <w:rPr>
          <w:rFonts w:ascii="微软雅黑" w:eastAsia="微软雅黑" w:hAnsi="微软雅黑" w:hint="eastAsia"/>
          <w:sz w:val="21"/>
          <w:szCs w:val="21"/>
        </w:rPr>
        <w:t>打开：为任务分配人（开发组长/经理）对该问题准备进行修改并对该问题分配修改人员所标志的状态。</w:t>
      </w:r>
    </w:p>
    <w:p w:rsidR="00FF1A28" w:rsidRPr="00C47AB9" w:rsidRDefault="00CB0A72" w:rsidP="006B1EE6">
      <w:pPr>
        <w:numPr>
          <w:ilvl w:val="3"/>
          <w:numId w:val="8"/>
        </w:numPr>
        <w:ind w:firstLineChars="0"/>
        <w:rPr>
          <w:rFonts w:ascii="微软雅黑" w:eastAsia="微软雅黑" w:hAnsi="微软雅黑"/>
          <w:sz w:val="21"/>
          <w:szCs w:val="21"/>
        </w:rPr>
      </w:pPr>
      <w:r w:rsidRPr="00C47AB9">
        <w:rPr>
          <w:rFonts w:ascii="微软雅黑" w:eastAsia="微软雅黑" w:hAnsi="微软雅黑" w:hint="eastAsia"/>
          <w:sz w:val="21"/>
          <w:szCs w:val="21"/>
        </w:rPr>
        <w:t>重打开：</w:t>
      </w:r>
      <w:r w:rsidR="005E66D3" w:rsidRPr="00C47AB9">
        <w:rPr>
          <w:rFonts w:ascii="微软雅黑" w:eastAsia="微软雅黑" w:hAnsi="微软雅黑" w:hint="eastAsia"/>
          <w:sz w:val="21"/>
          <w:szCs w:val="21"/>
        </w:rPr>
        <w:t>此问题经过测试人员验证后，发现问题并没有修复</w:t>
      </w:r>
      <w:r w:rsidR="00FF1A28" w:rsidRPr="00C47AB9">
        <w:rPr>
          <w:rFonts w:ascii="微软雅黑" w:eastAsia="微软雅黑" w:hAnsi="微软雅黑" w:hint="eastAsia"/>
          <w:sz w:val="21"/>
          <w:szCs w:val="21"/>
        </w:rPr>
        <w:t>；或者已经修改正确的问题，又重新出现错误。</w:t>
      </w:r>
    </w:p>
    <w:p w:rsidR="00FF1A28" w:rsidRPr="00C47AB9" w:rsidRDefault="00CB0A72" w:rsidP="006B1EE6">
      <w:pPr>
        <w:numPr>
          <w:ilvl w:val="3"/>
          <w:numId w:val="8"/>
        </w:numPr>
        <w:ind w:firstLineChars="0"/>
        <w:rPr>
          <w:rFonts w:ascii="微软雅黑" w:eastAsia="微软雅黑" w:hAnsi="微软雅黑"/>
          <w:sz w:val="21"/>
          <w:szCs w:val="21"/>
        </w:rPr>
      </w:pPr>
      <w:r w:rsidRPr="00C47AB9">
        <w:rPr>
          <w:rFonts w:ascii="微软雅黑" w:eastAsia="微软雅黑" w:hAnsi="微软雅黑" w:hint="eastAsia"/>
          <w:sz w:val="21"/>
          <w:szCs w:val="21"/>
        </w:rPr>
        <w:t>退回测试：测试人员描述不清、或者</w:t>
      </w:r>
      <w:r w:rsidR="005E66D3" w:rsidRPr="00C47AB9">
        <w:rPr>
          <w:rFonts w:ascii="微软雅黑" w:eastAsia="微软雅黑" w:hAnsi="微软雅黑" w:hint="eastAsia"/>
          <w:sz w:val="21"/>
          <w:szCs w:val="21"/>
        </w:rPr>
        <w:t>缺乏关键信息，导致开发人员无法根据此Bug定位到具体缺陷，经过开发和测试人员确认后，将问题退回至测试人员</w:t>
      </w:r>
      <w:r w:rsidR="00FF1A28" w:rsidRPr="00C47AB9">
        <w:rPr>
          <w:rFonts w:ascii="微软雅黑" w:eastAsia="微软雅黑" w:hAnsi="微软雅黑" w:hint="eastAsia"/>
          <w:sz w:val="21"/>
          <w:szCs w:val="21"/>
        </w:rPr>
        <w:t>。</w:t>
      </w:r>
    </w:p>
    <w:p w:rsidR="00FF1A28" w:rsidRPr="00C47AB9" w:rsidRDefault="00FF1A28" w:rsidP="006B1EE6">
      <w:pPr>
        <w:numPr>
          <w:ilvl w:val="3"/>
          <w:numId w:val="8"/>
        </w:numPr>
        <w:ind w:firstLineChars="0"/>
        <w:rPr>
          <w:rFonts w:ascii="微软雅黑" w:eastAsia="微软雅黑" w:hAnsi="微软雅黑"/>
          <w:b/>
          <w:sz w:val="21"/>
          <w:szCs w:val="21"/>
        </w:rPr>
      </w:pPr>
      <w:r w:rsidRPr="00C47AB9">
        <w:rPr>
          <w:rFonts w:ascii="微软雅黑" w:eastAsia="微软雅黑" w:hAnsi="微软雅黑" w:hint="eastAsia"/>
          <w:sz w:val="21"/>
          <w:szCs w:val="21"/>
        </w:rPr>
        <w:lastRenderedPageBreak/>
        <w:t>不做修改：不是Bug</w:t>
      </w:r>
      <w:r w:rsidR="005E66D3" w:rsidRPr="00C47AB9">
        <w:rPr>
          <w:rFonts w:ascii="微软雅黑" w:eastAsia="微软雅黑" w:hAnsi="微软雅黑" w:hint="eastAsia"/>
          <w:sz w:val="21"/>
          <w:szCs w:val="21"/>
        </w:rPr>
        <w:t>、不采纳所提建议、或虽然是</w:t>
      </w:r>
      <w:r w:rsidRPr="00C47AB9">
        <w:rPr>
          <w:rFonts w:ascii="微软雅黑" w:eastAsia="微软雅黑" w:hAnsi="微软雅黑" w:hint="eastAsia"/>
          <w:sz w:val="21"/>
          <w:szCs w:val="21"/>
        </w:rPr>
        <w:t>错误但</w:t>
      </w:r>
      <w:r w:rsidR="005E66D3" w:rsidRPr="00C47AB9">
        <w:rPr>
          <w:rFonts w:ascii="微软雅黑" w:eastAsia="微软雅黑" w:hAnsi="微软雅黑" w:hint="eastAsia"/>
          <w:sz w:val="21"/>
          <w:szCs w:val="21"/>
        </w:rPr>
        <w:t>是由第三方软件缺陷导致，无法进行修改</w:t>
      </w:r>
      <w:r w:rsidRPr="00C47AB9">
        <w:rPr>
          <w:rFonts w:ascii="微软雅黑" w:eastAsia="微软雅黑" w:hAnsi="微软雅黑" w:hint="eastAsia"/>
          <w:sz w:val="21"/>
          <w:szCs w:val="21"/>
        </w:rPr>
        <w:t>。</w:t>
      </w:r>
    </w:p>
    <w:p w:rsidR="006B1EE6" w:rsidRPr="00C47AB9" w:rsidRDefault="005E66D3" w:rsidP="006B1EE6">
      <w:pPr>
        <w:numPr>
          <w:ilvl w:val="3"/>
          <w:numId w:val="8"/>
        </w:numPr>
        <w:ind w:firstLineChars="0"/>
        <w:rPr>
          <w:rFonts w:ascii="微软雅黑" w:eastAsia="微软雅黑" w:hAnsi="微软雅黑"/>
          <w:b/>
          <w:sz w:val="21"/>
          <w:szCs w:val="21"/>
        </w:rPr>
      </w:pPr>
      <w:r w:rsidRPr="00C47AB9">
        <w:rPr>
          <w:rFonts w:ascii="微软雅黑" w:eastAsia="微软雅黑" w:hAnsi="微软雅黑" w:hint="eastAsia"/>
          <w:sz w:val="21"/>
          <w:szCs w:val="21"/>
        </w:rPr>
        <w:t>关闭：开发人员修改问题后，测试人员进行验证并通过</w:t>
      </w:r>
      <w:r w:rsidR="006B1EE6" w:rsidRPr="00C47AB9">
        <w:rPr>
          <w:rFonts w:ascii="微软雅黑" w:eastAsia="微软雅黑" w:hAnsi="微软雅黑" w:hint="eastAsia"/>
          <w:sz w:val="21"/>
          <w:szCs w:val="21"/>
        </w:rPr>
        <w:t>。</w:t>
      </w:r>
    </w:p>
    <w:p w:rsidR="00192F05" w:rsidRPr="00C47AB9" w:rsidRDefault="00FD2BA1" w:rsidP="00192F05">
      <w:pPr>
        <w:pStyle w:val="2"/>
        <w:rPr>
          <w:rFonts w:ascii="微软雅黑" w:eastAsia="微软雅黑" w:hAnsi="微软雅黑"/>
          <w:sz w:val="28"/>
          <w:szCs w:val="28"/>
        </w:rPr>
      </w:pPr>
      <w:bookmarkStart w:id="22" w:name="_Toc12222217"/>
      <w:r>
        <w:rPr>
          <w:rFonts w:ascii="微软雅黑" w:eastAsia="微软雅黑" w:hAnsi="微软雅黑" w:hint="eastAsia"/>
          <w:sz w:val="28"/>
          <w:szCs w:val="28"/>
        </w:rPr>
        <w:t>5</w:t>
      </w:r>
      <w:r w:rsidR="00192F05" w:rsidRPr="00C47AB9">
        <w:rPr>
          <w:rFonts w:ascii="微软雅黑" w:eastAsia="微软雅黑" w:hAnsi="微软雅黑" w:hint="eastAsia"/>
          <w:sz w:val="28"/>
          <w:szCs w:val="28"/>
        </w:rPr>
        <w:t>.2 缺陷严重程度备注：</w:t>
      </w:r>
      <w:bookmarkEnd w:id="22"/>
    </w:p>
    <w:p w:rsidR="00192F05" w:rsidRPr="00C47AB9" w:rsidRDefault="00737C39" w:rsidP="00192F05">
      <w:pPr>
        <w:numPr>
          <w:ilvl w:val="3"/>
          <w:numId w:val="10"/>
        </w:numPr>
        <w:ind w:firstLineChars="0"/>
        <w:rPr>
          <w:rFonts w:ascii="微软雅黑" w:eastAsia="微软雅黑" w:hAnsi="微软雅黑"/>
          <w:sz w:val="21"/>
          <w:szCs w:val="21"/>
        </w:rPr>
      </w:pPr>
      <w:r w:rsidRPr="00C47AB9">
        <w:rPr>
          <w:rFonts w:ascii="微软雅黑" w:eastAsia="微软雅黑" w:hAnsi="微软雅黑"/>
          <w:sz w:val="21"/>
          <w:szCs w:val="21"/>
        </w:rPr>
        <w:t>B</w:t>
      </w:r>
      <w:r w:rsidRPr="00C47AB9">
        <w:rPr>
          <w:rFonts w:ascii="微软雅黑" w:eastAsia="微软雅黑" w:hAnsi="微软雅黑" w:hint="eastAsia"/>
          <w:sz w:val="21"/>
          <w:szCs w:val="21"/>
        </w:rPr>
        <w:t>lock</w:t>
      </w:r>
      <w:r w:rsidR="00192F05" w:rsidRPr="00C47AB9">
        <w:rPr>
          <w:rFonts w:ascii="微软雅黑" w:eastAsia="微软雅黑" w:hAnsi="微软雅黑" w:hint="eastAsia"/>
          <w:sz w:val="21"/>
          <w:szCs w:val="21"/>
        </w:rPr>
        <w:t>：</w:t>
      </w:r>
      <w:r w:rsidRPr="00C47AB9">
        <w:rPr>
          <w:rFonts w:ascii="微软雅黑" w:eastAsia="微软雅黑" w:hAnsi="微软雅黑" w:hint="eastAsia"/>
          <w:sz w:val="21"/>
          <w:szCs w:val="21"/>
        </w:rPr>
        <w:t>①系统崩溃（跳出）或无法运行；②所实现的功能与需求完全不符；③核心功能未能提供合理的和</w:t>
      </w:r>
      <w:proofErr w:type="gramStart"/>
      <w:r w:rsidRPr="00C47AB9">
        <w:rPr>
          <w:rFonts w:ascii="微软雅黑" w:eastAsia="微软雅黑" w:hAnsi="微软雅黑" w:hint="eastAsia"/>
          <w:sz w:val="21"/>
          <w:szCs w:val="21"/>
        </w:rPr>
        <w:t>可</w:t>
      </w:r>
      <w:proofErr w:type="gramEnd"/>
      <w:r w:rsidRPr="00C47AB9">
        <w:rPr>
          <w:rFonts w:ascii="微软雅黑" w:eastAsia="微软雅黑" w:hAnsi="微软雅黑" w:hint="eastAsia"/>
          <w:sz w:val="21"/>
          <w:szCs w:val="21"/>
        </w:rPr>
        <w:t>接受的结果以实现用户任务所期望的特定目标。</w:t>
      </w:r>
    </w:p>
    <w:p w:rsidR="00192F05" w:rsidRPr="00C47AB9" w:rsidRDefault="00737C39" w:rsidP="00192F05">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Crash</w:t>
      </w:r>
      <w:r w:rsidR="00192F05" w:rsidRPr="00C47AB9">
        <w:rPr>
          <w:rFonts w:ascii="微软雅黑" w:eastAsia="微软雅黑" w:hAnsi="微软雅黑" w:hint="eastAsia"/>
          <w:sz w:val="21"/>
          <w:szCs w:val="21"/>
        </w:rPr>
        <w:t>：</w:t>
      </w:r>
      <w:r w:rsidRPr="00C47AB9">
        <w:rPr>
          <w:rFonts w:ascii="微软雅黑" w:eastAsia="微软雅黑" w:hAnsi="微软雅黑" w:hint="eastAsia"/>
          <w:sz w:val="21"/>
          <w:szCs w:val="21"/>
        </w:rPr>
        <w:t>①与需求文档不一致，基础功能实现有错误；②系统自身缺陷导致用户数据丢失，且无法恢复；③系统存在安全隐患，未进行严格的权限控制，导致用户信息泄漏。</w:t>
      </w:r>
    </w:p>
    <w:p w:rsidR="00192F05" w:rsidRPr="00C47AB9" w:rsidRDefault="00737C39" w:rsidP="00192F05">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Major</w:t>
      </w:r>
      <w:r w:rsidR="00192F05" w:rsidRPr="00C47AB9">
        <w:rPr>
          <w:rFonts w:ascii="微软雅黑" w:eastAsia="微软雅黑" w:hAnsi="微软雅黑" w:hint="eastAsia"/>
          <w:sz w:val="21"/>
          <w:szCs w:val="21"/>
        </w:rPr>
        <w:t>：</w:t>
      </w:r>
      <w:r w:rsidRPr="00C47AB9">
        <w:rPr>
          <w:rFonts w:ascii="微软雅黑" w:eastAsia="微软雅黑" w:hAnsi="微软雅黑" w:hint="eastAsia"/>
          <w:sz w:val="21"/>
          <w:szCs w:val="21"/>
        </w:rPr>
        <w:t>①</w:t>
      </w:r>
      <w:r w:rsidR="00722B33" w:rsidRPr="00C47AB9">
        <w:rPr>
          <w:rFonts w:ascii="微软雅黑" w:eastAsia="微软雅黑" w:hAnsi="微软雅黑" w:hint="eastAsia"/>
          <w:sz w:val="21"/>
          <w:szCs w:val="21"/>
        </w:rPr>
        <w:t>功能不能正常使用，流程无法执行下去</w:t>
      </w:r>
      <w:r w:rsidRPr="00C47AB9">
        <w:rPr>
          <w:rFonts w:ascii="微软雅黑" w:eastAsia="微软雅黑" w:hAnsi="微软雅黑" w:hint="eastAsia"/>
          <w:sz w:val="21"/>
          <w:szCs w:val="21"/>
        </w:rPr>
        <w:t>；②</w:t>
      </w:r>
      <w:r w:rsidR="00192F05" w:rsidRPr="00C47AB9">
        <w:rPr>
          <w:rFonts w:ascii="微软雅黑" w:eastAsia="微软雅黑" w:hAnsi="微软雅黑" w:hint="eastAsia"/>
          <w:sz w:val="21"/>
          <w:szCs w:val="21"/>
        </w:rPr>
        <w:t>对数据的处理存在缺陷</w:t>
      </w:r>
      <w:r w:rsidR="00722B33" w:rsidRPr="00C47AB9">
        <w:rPr>
          <w:rFonts w:ascii="微软雅黑" w:eastAsia="微软雅黑" w:hAnsi="微软雅黑" w:hint="eastAsia"/>
          <w:sz w:val="21"/>
          <w:szCs w:val="21"/>
        </w:rPr>
        <w:t>，取值错误</w:t>
      </w:r>
      <w:r w:rsidR="00192F05" w:rsidRPr="00C47AB9">
        <w:rPr>
          <w:rFonts w:ascii="微软雅黑" w:eastAsia="微软雅黑" w:hAnsi="微软雅黑" w:hint="eastAsia"/>
          <w:sz w:val="21"/>
          <w:szCs w:val="21"/>
        </w:rPr>
        <w:t>。</w:t>
      </w:r>
      <w:r w:rsidR="00722B33" w:rsidRPr="00C47AB9">
        <w:rPr>
          <w:rFonts w:ascii="微软雅黑" w:eastAsia="微软雅黑" w:hAnsi="微软雅黑" w:hint="eastAsia"/>
          <w:sz w:val="21"/>
          <w:szCs w:val="21"/>
        </w:rPr>
        <w:t>③设计不合理，导致用户体验很差。</w:t>
      </w:r>
      <w:r w:rsidR="00EC005C" w:rsidRPr="00C47AB9">
        <w:rPr>
          <w:rFonts w:ascii="微软雅黑" w:eastAsia="微软雅黑" w:hAnsi="微软雅黑" w:hint="eastAsia"/>
          <w:sz w:val="21"/>
          <w:szCs w:val="21"/>
        </w:rPr>
        <w:t>④系统中存在错别字、不友好信息等，严重影响系统形象。</w:t>
      </w:r>
    </w:p>
    <w:p w:rsidR="00192F05" w:rsidRPr="00C47AB9" w:rsidRDefault="00737C39" w:rsidP="00192F05">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Minor</w:t>
      </w:r>
      <w:r w:rsidR="00192F05" w:rsidRPr="00C47AB9">
        <w:rPr>
          <w:rFonts w:ascii="微软雅黑" w:eastAsia="微软雅黑" w:hAnsi="微软雅黑" w:hint="eastAsia"/>
          <w:sz w:val="21"/>
          <w:szCs w:val="21"/>
        </w:rPr>
        <w:t>：</w:t>
      </w:r>
      <w:r w:rsidR="00722B33" w:rsidRPr="00C47AB9">
        <w:rPr>
          <w:rFonts w:ascii="微软雅黑" w:eastAsia="微软雅黑" w:hAnsi="微软雅黑" w:hint="eastAsia"/>
          <w:sz w:val="21"/>
          <w:szCs w:val="21"/>
        </w:rPr>
        <w:t>①</w:t>
      </w:r>
      <w:r w:rsidR="00192F05" w:rsidRPr="00C47AB9">
        <w:rPr>
          <w:rFonts w:ascii="微软雅黑" w:eastAsia="微软雅黑" w:hAnsi="微软雅黑" w:hint="eastAsia"/>
          <w:sz w:val="21"/>
          <w:szCs w:val="21"/>
        </w:rPr>
        <w:t>界面显示</w:t>
      </w:r>
      <w:r w:rsidR="00722B33" w:rsidRPr="00C47AB9">
        <w:rPr>
          <w:rFonts w:ascii="微软雅黑" w:eastAsia="微软雅黑" w:hAnsi="微软雅黑" w:hint="eastAsia"/>
          <w:sz w:val="21"/>
          <w:szCs w:val="21"/>
        </w:rPr>
        <w:t>问题，</w:t>
      </w:r>
      <w:r w:rsidRPr="00C47AB9">
        <w:rPr>
          <w:rFonts w:ascii="微软雅黑" w:eastAsia="微软雅黑" w:hAnsi="微软雅黑" w:hint="eastAsia"/>
          <w:sz w:val="21"/>
          <w:szCs w:val="21"/>
        </w:rPr>
        <w:t>不影响用户继续执行，但会带来不便；</w:t>
      </w:r>
      <w:r w:rsidR="00722B33" w:rsidRPr="00C47AB9">
        <w:rPr>
          <w:rFonts w:ascii="微软雅黑" w:eastAsia="微软雅黑" w:hAnsi="微软雅黑" w:hint="eastAsia"/>
          <w:sz w:val="21"/>
          <w:szCs w:val="21"/>
        </w:rPr>
        <w:t>②</w:t>
      </w:r>
      <w:r w:rsidRPr="00C47AB9">
        <w:rPr>
          <w:rFonts w:ascii="微软雅黑" w:eastAsia="微软雅黑" w:hAnsi="微软雅黑" w:hint="eastAsia"/>
          <w:sz w:val="21"/>
          <w:szCs w:val="21"/>
        </w:rPr>
        <w:t>由于不充分的数据引起的不正确或不精</w:t>
      </w:r>
      <w:r w:rsidR="00722B33" w:rsidRPr="00C47AB9">
        <w:rPr>
          <w:rFonts w:ascii="微软雅黑" w:eastAsia="微软雅黑" w:hAnsi="微软雅黑" w:hint="eastAsia"/>
          <w:sz w:val="21"/>
          <w:szCs w:val="21"/>
        </w:rPr>
        <w:t>确，</w:t>
      </w:r>
      <w:r w:rsidRPr="00C47AB9">
        <w:rPr>
          <w:rFonts w:ascii="微软雅黑" w:eastAsia="微软雅黑" w:hAnsi="微软雅黑" w:hint="eastAsia"/>
          <w:sz w:val="21"/>
          <w:szCs w:val="21"/>
        </w:rPr>
        <w:t>如数据的有效数字太少不</w:t>
      </w:r>
      <w:proofErr w:type="gramStart"/>
      <w:r w:rsidRPr="00C47AB9">
        <w:rPr>
          <w:rFonts w:ascii="微软雅黑" w:eastAsia="微软雅黑" w:hAnsi="微软雅黑" w:hint="eastAsia"/>
          <w:sz w:val="21"/>
          <w:szCs w:val="21"/>
        </w:rPr>
        <w:t>足以做</w:t>
      </w:r>
      <w:proofErr w:type="gramEnd"/>
      <w:r w:rsidRPr="00C47AB9">
        <w:rPr>
          <w:rFonts w:ascii="微软雅黑" w:eastAsia="微软雅黑" w:hAnsi="微软雅黑" w:hint="eastAsia"/>
          <w:sz w:val="21"/>
          <w:szCs w:val="21"/>
        </w:rPr>
        <w:t>精确的计算；</w:t>
      </w:r>
      <w:r w:rsidR="00722B33" w:rsidRPr="00C47AB9">
        <w:rPr>
          <w:rFonts w:ascii="微软雅黑" w:eastAsia="微软雅黑" w:hAnsi="微软雅黑" w:hint="eastAsia"/>
          <w:sz w:val="21"/>
          <w:szCs w:val="21"/>
        </w:rPr>
        <w:t>③容错能力若，对部分极特殊情况未考虑异常处理</w:t>
      </w:r>
      <w:r w:rsidRPr="00C47AB9">
        <w:rPr>
          <w:rFonts w:ascii="微软雅黑" w:eastAsia="微软雅黑" w:hAnsi="微软雅黑" w:hint="eastAsia"/>
          <w:sz w:val="21"/>
          <w:szCs w:val="21"/>
        </w:rPr>
        <w:t>。</w:t>
      </w:r>
    </w:p>
    <w:p w:rsidR="00FF1A28" w:rsidRPr="00C47AB9" w:rsidRDefault="00FD2BA1" w:rsidP="006A7F21">
      <w:pPr>
        <w:pStyle w:val="2"/>
        <w:ind w:firstLineChars="50" w:firstLine="140"/>
        <w:rPr>
          <w:rFonts w:ascii="微软雅黑" w:eastAsia="微软雅黑" w:hAnsi="微软雅黑"/>
          <w:sz w:val="28"/>
          <w:szCs w:val="28"/>
        </w:rPr>
      </w:pPr>
      <w:bookmarkStart w:id="23" w:name="_Toc12222218"/>
      <w:r>
        <w:rPr>
          <w:rFonts w:ascii="微软雅黑" w:eastAsia="微软雅黑" w:hAnsi="微软雅黑" w:hint="eastAsia"/>
          <w:sz w:val="28"/>
          <w:szCs w:val="28"/>
        </w:rPr>
        <w:t>5</w:t>
      </w:r>
      <w:r w:rsidR="00192F05" w:rsidRPr="00C47AB9">
        <w:rPr>
          <w:rFonts w:ascii="微软雅黑" w:eastAsia="微软雅黑" w:hAnsi="微软雅黑" w:hint="eastAsia"/>
          <w:sz w:val="28"/>
          <w:szCs w:val="28"/>
        </w:rPr>
        <w:t>.3</w:t>
      </w:r>
      <w:r w:rsidR="006B1EE6" w:rsidRPr="00C47AB9">
        <w:rPr>
          <w:rFonts w:ascii="微软雅黑" w:eastAsia="微软雅黑" w:hAnsi="微软雅黑" w:hint="eastAsia"/>
          <w:sz w:val="28"/>
          <w:szCs w:val="28"/>
        </w:rPr>
        <w:t xml:space="preserve"> </w:t>
      </w:r>
      <w:r w:rsidR="00192F05" w:rsidRPr="00C47AB9">
        <w:rPr>
          <w:rFonts w:ascii="微软雅黑" w:eastAsia="微软雅黑" w:hAnsi="微软雅黑" w:hint="eastAsia"/>
          <w:sz w:val="28"/>
          <w:szCs w:val="28"/>
        </w:rPr>
        <w:t>缺陷</w:t>
      </w:r>
      <w:r w:rsidR="00FF1A28" w:rsidRPr="00C47AB9">
        <w:rPr>
          <w:rFonts w:ascii="微软雅黑" w:eastAsia="微软雅黑" w:hAnsi="微软雅黑" w:hint="eastAsia"/>
          <w:sz w:val="28"/>
          <w:szCs w:val="28"/>
        </w:rPr>
        <w:t>类别备注：</w:t>
      </w:r>
      <w:bookmarkEnd w:id="23"/>
    </w:p>
    <w:p w:rsidR="00787868" w:rsidRPr="00C47AB9" w:rsidRDefault="00787868" w:rsidP="006B1EE6">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功能缺陷：系统设计功能与需求不一致，部分模块功能无法正常使用，如：分页操作、导出功能</w:t>
      </w:r>
      <w:proofErr w:type="gramStart"/>
      <w:r w:rsidRPr="00C47AB9">
        <w:rPr>
          <w:rFonts w:ascii="微软雅黑" w:eastAsia="微软雅黑" w:hAnsi="微软雅黑" w:hint="eastAsia"/>
          <w:sz w:val="21"/>
          <w:szCs w:val="21"/>
        </w:rPr>
        <w:t>不</w:t>
      </w:r>
      <w:proofErr w:type="gramEnd"/>
      <w:r w:rsidRPr="00C47AB9">
        <w:rPr>
          <w:rFonts w:ascii="微软雅黑" w:eastAsia="微软雅黑" w:hAnsi="微软雅黑" w:hint="eastAsia"/>
          <w:sz w:val="21"/>
          <w:szCs w:val="21"/>
        </w:rPr>
        <w:t>可用等。</w:t>
      </w:r>
    </w:p>
    <w:p w:rsidR="00787868" w:rsidRPr="00C47AB9" w:rsidRDefault="00787868" w:rsidP="00787868">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设计缺陷：属于在设计中存在的缺陷问题，如：记录条数过多添加分页，页面排序等。</w:t>
      </w:r>
    </w:p>
    <w:p w:rsidR="00FF1A28" w:rsidRPr="00C47AB9" w:rsidRDefault="00787868" w:rsidP="006B1EE6">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需求完善：以客户角度考虑，建议性的需求变更，如合并单元格后页面展现比较直观等</w:t>
      </w:r>
    </w:p>
    <w:p w:rsidR="00FF1A28" w:rsidRPr="00C47AB9" w:rsidRDefault="00787868" w:rsidP="006B1EE6">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lastRenderedPageBreak/>
        <w:t>取值错误：对数据的处理存在缺陷，如：与数据库中的数据不一致，表的关联对应错等。</w:t>
      </w:r>
    </w:p>
    <w:p w:rsidR="00FF1A28" w:rsidRPr="00C47AB9" w:rsidRDefault="00787868" w:rsidP="00787868">
      <w:pPr>
        <w:numPr>
          <w:ilvl w:val="3"/>
          <w:numId w:val="10"/>
        </w:numPr>
        <w:ind w:firstLineChars="0"/>
        <w:rPr>
          <w:rFonts w:ascii="微软雅黑" w:eastAsia="微软雅黑" w:hAnsi="微软雅黑"/>
          <w:sz w:val="21"/>
          <w:szCs w:val="21"/>
        </w:rPr>
      </w:pPr>
      <w:r w:rsidRPr="00C47AB9">
        <w:rPr>
          <w:rFonts w:ascii="微软雅黑" w:eastAsia="微软雅黑" w:hAnsi="微软雅黑" w:hint="eastAsia"/>
          <w:sz w:val="21"/>
          <w:szCs w:val="21"/>
        </w:rPr>
        <w:t>页面显示：界面显示有问题或是错误，如：页面样式不统一、表格宽度不一致等。</w:t>
      </w:r>
    </w:p>
    <w:p w:rsidR="000D7C42" w:rsidRPr="000D7C42" w:rsidRDefault="00FD2BA1" w:rsidP="000D7C42">
      <w:pPr>
        <w:pStyle w:val="2"/>
        <w:ind w:firstLineChars="50" w:firstLine="140"/>
        <w:rPr>
          <w:rFonts w:ascii="微软雅黑" w:eastAsia="微软雅黑" w:hAnsi="微软雅黑"/>
          <w:sz w:val="28"/>
          <w:szCs w:val="28"/>
        </w:rPr>
      </w:pPr>
      <w:bookmarkStart w:id="24" w:name="_Toc12222219"/>
      <w:r>
        <w:rPr>
          <w:rFonts w:ascii="微软雅黑" w:eastAsia="微软雅黑" w:hAnsi="微软雅黑" w:hint="eastAsia"/>
          <w:sz w:val="28"/>
          <w:szCs w:val="28"/>
        </w:rPr>
        <w:t>5</w:t>
      </w:r>
      <w:r w:rsidR="000D7C42" w:rsidRPr="000D7C42">
        <w:rPr>
          <w:rFonts w:ascii="微软雅黑" w:eastAsia="微软雅黑" w:hAnsi="微软雅黑" w:hint="eastAsia"/>
          <w:sz w:val="28"/>
          <w:szCs w:val="28"/>
        </w:rPr>
        <w:t>.4 模块稳定程度备注：</w:t>
      </w:r>
      <w:bookmarkEnd w:id="24"/>
    </w:p>
    <w:p w:rsidR="000D7C42" w:rsidRPr="000D7C42" w:rsidRDefault="000D7C42" w:rsidP="000D7C42">
      <w:pPr>
        <w:numPr>
          <w:ilvl w:val="3"/>
          <w:numId w:val="10"/>
        </w:numPr>
        <w:ind w:firstLineChars="0"/>
        <w:rPr>
          <w:rFonts w:ascii="微软雅黑" w:eastAsia="微软雅黑" w:hAnsi="微软雅黑"/>
          <w:sz w:val="21"/>
          <w:szCs w:val="21"/>
        </w:rPr>
      </w:pPr>
      <w:r w:rsidRPr="000D7C42">
        <w:rPr>
          <w:rFonts w:ascii="微软雅黑" w:eastAsia="微软雅黑" w:hAnsi="微软雅黑" w:hint="eastAsia"/>
          <w:sz w:val="21"/>
          <w:szCs w:val="21"/>
        </w:rPr>
        <w:t>非常稳定：需求功能全部实现，Bug量较少，且全部bug修复完毕。测试时间充足。</w:t>
      </w:r>
    </w:p>
    <w:p w:rsidR="000D7C42" w:rsidRPr="000D7C42" w:rsidRDefault="000D7C42" w:rsidP="000D7C42">
      <w:pPr>
        <w:numPr>
          <w:ilvl w:val="3"/>
          <w:numId w:val="10"/>
        </w:numPr>
        <w:ind w:firstLineChars="0"/>
        <w:rPr>
          <w:rFonts w:ascii="微软雅黑" w:eastAsia="微软雅黑" w:hAnsi="微软雅黑"/>
          <w:sz w:val="21"/>
          <w:szCs w:val="21"/>
        </w:rPr>
      </w:pPr>
      <w:r w:rsidRPr="000D7C42">
        <w:rPr>
          <w:rFonts w:ascii="微软雅黑" w:eastAsia="微软雅黑" w:hAnsi="微软雅黑" w:hint="eastAsia"/>
          <w:sz w:val="21"/>
          <w:szCs w:val="21"/>
        </w:rPr>
        <w:t>稳定：需求功能全部实现，严重Bug量较少，全部严重的bug修复完毕。测试时间正常。</w:t>
      </w:r>
    </w:p>
    <w:p w:rsidR="000D7C42" w:rsidRPr="000D7C42" w:rsidRDefault="000D7C42" w:rsidP="000D7C42">
      <w:pPr>
        <w:numPr>
          <w:ilvl w:val="3"/>
          <w:numId w:val="10"/>
        </w:numPr>
        <w:ind w:firstLineChars="0"/>
        <w:rPr>
          <w:rFonts w:ascii="微软雅黑" w:eastAsia="微软雅黑" w:hAnsi="微软雅黑"/>
          <w:sz w:val="21"/>
          <w:szCs w:val="21"/>
        </w:rPr>
      </w:pPr>
      <w:r w:rsidRPr="000D7C42">
        <w:rPr>
          <w:rFonts w:ascii="微软雅黑" w:eastAsia="微软雅黑" w:hAnsi="微软雅黑" w:hint="eastAsia"/>
          <w:sz w:val="21"/>
          <w:szCs w:val="21"/>
        </w:rPr>
        <w:t>相对稳定：需求全部实现，严重bug数目多，且没有全部修复。或测试时间较短，导致功能未进行充分测试。</w:t>
      </w:r>
    </w:p>
    <w:p w:rsidR="000D7C42" w:rsidRPr="000D7C42" w:rsidRDefault="000D7C42" w:rsidP="000D7C42">
      <w:pPr>
        <w:numPr>
          <w:ilvl w:val="3"/>
          <w:numId w:val="10"/>
        </w:numPr>
        <w:ind w:firstLineChars="0"/>
        <w:rPr>
          <w:rFonts w:ascii="微软雅黑" w:eastAsia="微软雅黑" w:hAnsi="微软雅黑"/>
          <w:sz w:val="21"/>
          <w:szCs w:val="21"/>
        </w:rPr>
      </w:pPr>
      <w:r w:rsidRPr="000D7C42">
        <w:rPr>
          <w:rFonts w:ascii="微软雅黑" w:eastAsia="微软雅黑" w:hAnsi="微软雅黑" w:hint="eastAsia"/>
          <w:sz w:val="21"/>
          <w:szCs w:val="21"/>
        </w:rPr>
        <w:t>稳定性较差：需求没有全部实现，严重bug数目多，且bug没有全部修复。或测试时间很短，部分基础功能未进行测试。</w:t>
      </w:r>
    </w:p>
    <w:p w:rsidR="000D7C42" w:rsidRPr="000D7C42" w:rsidRDefault="000D7C42" w:rsidP="000D7C42">
      <w:pPr>
        <w:numPr>
          <w:ilvl w:val="3"/>
          <w:numId w:val="10"/>
        </w:numPr>
        <w:ind w:firstLineChars="0"/>
        <w:rPr>
          <w:rFonts w:ascii="微软雅黑" w:eastAsia="微软雅黑" w:hAnsi="微软雅黑"/>
          <w:sz w:val="21"/>
          <w:szCs w:val="21"/>
        </w:rPr>
      </w:pPr>
      <w:r w:rsidRPr="000D7C42">
        <w:rPr>
          <w:rFonts w:ascii="微软雅黑" w:eastAsia="微软雅黑" w:hAnsi="微软雅黑" w:hint="eastAsia"/>
          <w:sz w:val="21"/>
          <w:szCs w:val="21"/>
        </w:rPr>
        <w:t>不稳定：50%以上需求没有实现</w:t>
      </w:r>
    </w:p>
    <w:p w:rsidR="00787868" w:rsidRPr="000D7C42" w:rsidRDefault="00787868" w:rsidP="00787868">
      <w:pPr>
        <w:autoSpaceDE w:val="0"/>
        <w:autoSpaceDN w:val="0"/>
        <w:adjustRightInd w:val="0"/>
        <w:spacing w:line="240" w:lineRule="auto"/>
        <w:ind w:firstLineChars="0"/>
        <w:jc w:val="left"/>
        <w:rPr>
          <w:rFonts w:ascii="微软雅黑" w:eastAsia="微软雅黑" w:hAnsi="微软雅黑" w:cs="宋体"/>
          <w:kern w:val="0"/>
          <w:sz w:val="18"/>
          <w:szCs w:val="18"/>
        </w:rPr>
      </w:pPr>
    </w:p>
    <w:sectPr w:rsidR="00787868" w:rsidRPr="000D7C42" w:rsidSect="00A450B9">
      <w:headerReference w:type="even" r:id="rId16"/>
      <w:headerReference w:type="default" r:id="rId17"/>
      <w:footerReference w:type="even" r:id="rId18"/>
      <w:footerReference w:type="default" r:id="rId19"/>
      <w:headerReference w:type="first" r:id="rId20"/>
      <w:footerReference w:type="first" r:id="rId21"/>
      <w:pgSz w:w="11907" w:h="16839"/>
      <w:pgMar w:top="1440" w:right="1800" w:bottom="1440" w:left="1800" w:header="720" w:footer="720" w:gutter="0"/>
      <w:cols w:space="720"/>
      <w:docGrid w:type="lines"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83E" w:rsidRDefault="004F083E" w:rsidP="00047DA9">
      <w:pPr>
        <w:spacing w:line="240" w:lineRule="auto"/>
        <w:ind w:firstLine="480"/>
      </w:pPr>
      <w:r>
        <w:separator/>
      </w:r>
    </w:p>
  </w:endnote>
  <w:endnote w:type="continuationSeparator" w:id="0">
    <w:p w:rsidR="004F083E" w:rsidRDefault="004F083E" w:rsidP="00047DA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00799B" w:rsidP="00FD2BA1">
    <w:pPr>
      <w:pStyle w:val="aa"/>
      <w:framePr w:wrap="around" w:vAnchor="text" w:hAnchor="margin" w:xAlign="center" w:y="1"/>
      <w:ind w:firstLine="360"/>
      <w:rPr>
        <w:rStyle w:val="a3"/>
      </w:rPr>
    </w:pPr>
    <w:r>
      <w:rPr>
        <w:rStyle w:val="a3"/>
      </w:rPr>
      <w:fldChar w:fldCharType="begin"/>
    </w:r>
    <w:r w:rsidR="001A1890">
      <w:rPr>
        <w:rStyle w:val="a3"/>
      </w:rPr>
      <w:instrText xml:space="preserve">PAGE  </w:instrText>
    </w:r>
    <w:r>
      <w:rPr>
        <w:rStyle w:val="a3"/>
      </w:rPr>
      <w:fldChar w:fldCharType="end"/>
    </w:r>
  </w:p>
  <w:p w:rsidR="001A1890" w:rsidRDefault="001A1890" w:rsidP="00FD2BA1">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00799B" w:rsidP="00FD2BA1">
    <w:pPr>
      <w:pStyle w:val="aa"/>
      <w:framePr w:wrap="around" w:vAnchor="text" w:hAnchor="margin" w:xAlign="center" w:y="1"/>
      <w:ind w:firstLine="360"/>
      <w:rPr>
        <w:rStyle w:val="a3"/>
      </w:rPr>
    </w:pPr>
    <w:r>
      <w:rPr>
        <w:rStyle w:val="a3"/>
      </w:rPr>
      <w:fldChar w:fldCharType="begin"/>
    </w:r>
    <w:r w:rsidR="001A1890">
      <w:rPr>
        <w:rStyle w:val="a3"/>
      </w:rPr>
      <w:instrText xml:space="preserve">PAGE  </w:instrText>
    </w:r>
    <w:r>
      <w:rPr>
        <w:rStyle w:val="a3"/>
      </w:rPr>
      <w:fldChar w:fldCharType="separate"/>
    </w:r>
    <w:r w:rsidR="00591ECC">
      <w:rPr>
        <w:rStyle w:val="a3"/>
        <w:noProof/>
      </w:rPr>
      <w:t>2</w:t>
    </w:r>
    <w:r>
      <w:rPr>
        <w:rStyle w:val="a3"/>
      </w:rPr>
      <w:fldChar w:fldCharType="end"/>
    </w:r>
  </w:p>
  <w:p w:rsidR="001A1890" w:rsidRDefault="001A1890" w:rsidP="00FD2BA1">
    <w:pPr>
      <w:pStyle w:val="aa"/>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rsidP="00FD2BA1">
    <w:pPr>
      <w:pStyle w:val="aa"/>
      <w:ind w:firstLine="360"/>
      <w:jc w:val="right"/>
    </w:pPr>
    <w:r>
      <w:rPr>
        <w:lang w:val="zh-CN"/>
      </w:rPr>
      <w:t xml:space="preserve"> </w:t>
    </w:r>
  </w:p>
  <w:p w:rsidR="001A1890" w:rsidRDefault="001A1890" w:rsidP="00FD2BA1">
    <w:pPr>
      <w:pStyle w:val="aa"/>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pPr>
      <w:pStyle w:val="aa"/>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83E" w:rsidRDefault="004F083E" w:rsidP="00047DA9">
      <w:pPr>
        <w:spacing w:line="240" w:lineRule="auto"/>
        <w:ind w:firstLine="480"/>
      </w:pPr>
      <w:r>
        <w:separator/>
      </w:r>
    </w:p>
  </w:footnote>
  <w:footnote w:type="continuationSeparator" w:id="0">
    <w:p w:rsidR="004F083E" w:rsidRDefault="004F083E" w:rsidP="00047DA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rsidP="00FD2BA1">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Pr="00CD0F09" w:rsidRDefault="001A1890" w:rsidP="001A1890">
    <w:pPr>
      <w:pStyle w:val="a9"/>
      <w:ind w:firstLine="360"/>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Pr="00CD0F09" w:rsidRDefault="001A1890" w:rsidP="00FD2BA1">
    <w:pPr>
      <w:pStyle w:val="a9"/>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pPr>
      <w:pStyle w:val="a9"/>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pPr>
      <w:pStyle w:val="a9"/>
      <w:ind w:firstLine="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0" w:rsidRDefault="001A1890">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0000007"/>
    <w:multiLevelType w:val="multilevel"/>
    <w:tmpl w:val="00000007"/>
    <w:lvl w:ilvl="0">
      <w:start w:val="1"/>
      <w:numFmt w:val="chineseCountingThousand"/>
      <w:lvlText w:val="图%1."/>
      <w:lvlJc w:val="left"/>
      <w:pPr>
        <w:ind w:left="630" w:hanging="420"/>
      </w:pPr>
      <w:rPr>
        <w:rFonts w:hint="eastAsia"/>
        <w:b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8"/>
    <w:multiLevelType w:val="multilevel"/>
    <w:tmpl w:val="0000000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0000000E"/>
    <w:multiLevelType w:val="multilevel"/>
    <w:tmpl w:val="0000000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4C817F7"/>
    <w:multiLevelType w:val="hybridMultilevel"/>
    <w:tmpl w:val="0422E0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E0437"/>
    <w:multiLevelType w:val="hybridMultilevel"/>
    <w:tmpl w:val="A66628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273DE7"/>
    <w:multiLevelType w:val="hybridMultilevel"/>
    <w:tmpl w:val="297A70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E16D61"/>
    <w:multiLevelType w:val="hybridMultilevel"/>
    <w:tmpl w:val="E27673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977A8B"/>
    <w:multiLevelType w:val="hybridMultilevel"/>
    <w:tmpl w:val="0084348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5266C"/>
    <w:multiLevelType w:val="multilevel"/>
    <w:tmpl w:val="4A0C269C"/>
    <w:lvl w:ilvl="0">
      <w:start w:val="1"/>
      <w:numFmt w:val="chineseCountingThousand"/>
      <w:lvlText w:val="图%1."/>
      <w:lvlJc w:val="left"/>
      <w:pPr>
        <w:ind w:left="630" w:hanging="420"/>
      </w:pPr>
      <w:rPr>
        <w:rFonts w:hint="eastAsia"/>
        <w:b w:val="0"/>
        <w:sz w:val="21"/>
        <w:szCs w:val="21"/>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7862470"/>
    <w:multiLevelType w:val="hybridMultilevel"/>
    <w:tmpl w:val="3C9A7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BDD795B"/>
    <w:multiLevelType w:val="multilevel"/>
    <w:tmpl w:val="ED3EEAF4"/>
    <w:lvl w:ilvl="0">
      <w:start w:val="1"/>
      <w:numFmt w:val="chineseCountingThousand"/>
      <w:lvlText w:val="图%1."/>
      <w:lvlJc w:val="left"/>
      <w:pPr>
        <w:ind w:left="630" w:hanging="420"/>
      </w:pPr>
      <w:rPr>
        <w:rFonts w:hint="eastAsia"/>
        <w:b w:val="0"/>
        <w:sz w:val="21"/>
        <w:szCs w:val="21"/>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7"/>
  </w:num>
  <w:num w:numId="8">
    <w:abstractNumId w:val="8"/>
  </w:num>
  <w:num w:numId="9">
    <w:abstractNumId w:val="11"/>
  </w:num>
  <w:num w:numId="10">
    <w:abstractNumId w:val="9"/>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3250" fill="f" fillcolor="white" stroke="f">
      <v:fill color="white" opacity="0"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799B"/>
    <w:rsid w:val="00015A06"/>
    <w:rsid w:val="00017359"/>
    <w:rsid w:val="000178FF"/>
    <w:rsid w:val="00023B3D"/>
    <w:rsid w:val="00030EE1"/>
    <w:rsid w:val="00037843"/>
    <w:rsid w:val="00044503"/>
    <w:rsid w:val="00047DA9"/>
    <w:rsid w:val="000556A4"/>
    <w:rsid w:val="000574D1"/>
    <w:rsid w:val="000659E7"/>
    <w:rsid w:val="00065F34"/>
    <w:rsid w:val="000753ED"/>
    <w:rsid w:val="000826AB"/>
    <w:rsid w:val="000B00E5"/>
    <w:rsid w:val="000C0304"/>
    <w:rsid w:val="000D1B15"/>
    <w:rsid w:val="000D7C42"/>
    <w:rsid w:val="000E1BB0"/>
    <w:rsid w:val="000F75AB"/>
    <w:rsid w:val="000F7D07"/>
    <w:rsid w:val="001111CF"/>
    <w:rsid w:val="00140B3C"/>
    <w:rsid w:val="00150A94"/>
    <w:rsid w:val="00155C10"/>
    <w:rsid w:val="00156E3F"/>
    <w:rsid w:val="00172A27"/>
    <w:rsid w:val="00190049"/>
    <w:rsid w:val="00192F05"/>
    <w:rsid w:val="00194155"/>
    <w:rsid w:val="001A1890"/>
    <w:rsid w:val="001C4EAB"/>
    <w:rsid w:val="001E4E98"/>
    <w:rsid w:val="001E6B91"/>
    <w:rsid w:val="00220BEF"/>
    <w:rsid w:val="0022405C"/>
    <w:rsid w:val="00224CEC"/>
    <w:rsid w:val="00230F9F"/>
    <w:rsid w:val="002729B8"/>
    <w:rsid w:val="0029023C"/>
    <w:rsid w:val="002B6443"/>
    <w:rsid w:val="002B694D"/>
    <w:rsid w:val="002B6DD3"/>
    <w:rsid w:val="002B7057"/>
    <w:rsid w:val="002C1143"/>
    <w:rsid w:val="002C21A4"/>
    <w:rsid w:val="002E263D"/>
    <w:rsid w:val="002E3B68"/>
    <w:rsid w:val="00300D3C"/>
    <w:rsid w:val="00332C46"/>
    <w:rsid w:val="00354800"/>
    <w:rsid w:val="00356139"/>
    <w:rsid w:val="003605E4"/>
    <w:rsid w:val="00366A2D"/>
    <w:rsid w:val="00370227"/>
    <w:rsid w:val="00377742"/>
    <w:rsid w:val="00380979"/>
    <w:rsid w:val="00392FF0"/>
    <w:rsid w:val="00394AFA"/>
    <w:rsid w:val="003A1272"/>
    <w:rsid w:val="003A6E56"/>
    <w:rsid w:val="003B609D"/>
    <w:rsid w:val="003E416D"/>
    <w:rsid w:val="003F054A"/>
    <w:rsid w:val="00404478"/>
    <w:rsid w:val="00423CEB"/>
    <w:rsid w:val="00444295"/>
    <w:rsid w:val="004650D9"/>
    <w:rsid w:val="00467F16"/>
    <w:rsid w:val="004941D7"/>
    <w:rsid w:val="004A43D3"/>
    <w:rsid w:val="004B7227"/>
    <w:rsid w:val="004C1A96"/>
    <w:rsid w:val="004C1E2B"/>
    <w:rsid w:val="004D1BAF"/>
    <w:rsid w:val="004D29B7"/>
    <w:rsid w:val="004D7D59"/>
    <w:rsid w:val="004F083E"/>
    <w:rsid w:val="004F487E"/>
    <w:rsid w:val="005009C8"/>
    <w:rsid w:val="00520A4C"/>
    <w:rsid w:val="005268C7"/>
    <w:rsid w:val="005269BC"/>
    <w:rsid w:val="00527411"/>
    <w:rsid w:val="00527A1C"/>
    <w:rsid w:val="00572D80"/>
    <w:rsid w:val="0057535D"/>
    <w:rsid w:val="00591ECC"/>
    <w:rsid w:val="0059368E"/>
    <w:rsid w:val="005A0F8F"/>
    <w:rsid w:val="005A4D53"/>
    <w:rsid w:val="005B352B"/>
    <w:rsid w:val="005B5CA4"/>
    <w:rsid w:val="005C0101"/>
    <w:rsid w:val="005E2E6F"/>
    <w:rsid w:val="005E66D3"/>
    <w:rsid w:val="005F1CA6"/>
    <w:rsid w:val="00616ADF"/>
    <w:rsid w:val="00622746"/>
    <w:rsid w:val="00634D19"/>
    <w:rsid w:val="00640DD0"/>
    <w:rsid w:val="00641F82"/>
    <w:rsid w:val="00644B93"/>
    <w:rsid w:val="0065263F"/>
    <w:rsid w:val="00657CAC"/>
    <w:rsid w:val="006618C0"/>
    <w:rsid w:val="00667F92"/>
    <w:rsid w:val="00696C1C"/>
    <w:rsid w:val="006A7F21"/>
    <w:rsid w:val="006B1EE6"/>
    <w:rsid w:val="006C47F3"/>
    <w:rsid w:val="006C5E53"/>
    <w:rsid w:val="006D46D8"/>
    <w:rsid w:val="006D5668"/>
    <w:rsid w:val="00705063"/>
    <w:rsid w:val="00722B33"/>
    <w:rsid w:val="00730C17"/>
    <w:rsid w:val="00737C39"/>
    <w:rsid w:val="0074749A"/>
    <w:rsid w:val="00770150"/>
    <w:rsid w:val="00771E68"/>
    <w:rsid w:val="00777368"/>
    <w:rsid w:val="0077791C"/>
    <w:rsid w:val="00786C3F"/>
    <w:rsid w:val="00787276"/>
    <w:rsid w:val="00787868"/>
    <w:rsid w:val="007B1B7B"/>
    <w:rsid w:val="007B77FE"/>
    <w:rsid w:val="0080461D"/>
    <w:rsid w:val="00814B67"/>
    <w:rsid w:val="0084751A"/>
    <w:rsid w:val="008519B0"/>
    <w:rsid w:val="008609F3"/>
    <w:rsid w:val="008735F3"/>
    <w:rsid w:val="008855B1"/>
    <w:rsid w:val="008D0049"/>
    <w:rsid w:val="008D56BA"/>
    <w:rsid w:val="00902CF5"/>
    <w:rsid w:val="0091676E"/>
    <w:rsid w:val="009251DD"/>
    <w:rsid w:val="00942BF4"/>
    <w:rsid w:val="00954C21"/>
    <w:rsid w:val="00966A41"/>
    <w:rsid w:val="00975911"/>
    <w:rsid w:val="009C4A70"/>
    <w:rsid w:val="009E4244"/>
    <w:rsid w:val="00A02074"/>
    <w:rsid w:val="00A06CFD"/>
    <w:rsid w:val="00A22AF6"/>
    <w:rsid w:val="00A450B9"/>
    <w:rsid w:val="00A45425"/>
    <w:rsid w:val="00A51ED8"/>
    <w:rsid w:val="00A60371"/>
    <w:rsid w:val="00A65C15"/>
    <w:rsid w:val="00A715BB"/>
    <w:rsid w:val="00A80DCF"/>
    <w:rsid w:val="00A955F9"/>
    <w:rsid w:val="00A96B7E"/>
    <w:rsid w:val="00AA35B4"/>
    <w:rsid w:val="00AB2A61"/>
    <w:rsid w:val="00AB33D3"/>
    <w:rsid w:val="00AB5926"/>
    <w:rsid w:val="00AF70EC"/>
    <w:rsid w:val="00B044F9"/>
    <w:rsid w:val="00B10AEA"/>
    <w:rsid w:val="00B16A07"/>
    <w:rsid w:val="00B25B77"/>
    <w:rsid w:val="00B26633"/>
    <w:rsid w:val="00B358E7"/>
    <w:rsid w:val="00B35AC7"/>
    <w:rsid w:val="00B40337"/>
    <w:rsid w:val="00B413D1"/>
    <w:rsid w:val="00B55F5A"/>
    <w:rsid w:val="00B5797A"/>
    <w:rsid w:val="00B672CB"/>
    <w:rsid w:val="00B7179A"/>
    <w:rsid w:val="00B8179C"/>
    <w:rsid w:val="00BA0FA9"/>
    <w:rsid w:val="00BB1F87"/>
    <w:rsid w:val="00BF1860"/>
    <w:rsid w:val="00BF5AD6"/>
    <w:rsid w:val="00C11A64"/>
    <w:rsid w:val="00C17391"/>
    <w:rsid w:val="00C17ED7"/>
    <w:rsid w:val="00C22C2D"/>
    <w:rsid w:val="00C33E47"/>
    <w:rsid w:val="00C350E7"/>
    <w:rsid w:val="00C4169C"/>
    <w:rsid w:val="00C43D94"/>
    <w:rsid w:val="00C47AB9"/>
    <w:rsid w:val="00C54E33"/>
    <w:rsid w:val="00C964E8"/>
    <w:rsid w:val="00CA56F6"/>
    <w:rsid w:val="00CB0A72"/>
    <w:rsid w:val="00CB4D96"/>
    <w:rsid w:val="00CD0EE2"/>
    <w:rsid w:val="00CD602E"/>
    <w:rsid w:val="00CF1C4B"/>
    <w:rsid w:val="00CF2932"/>
    <w:rsid w:val="00CF2E5F"/>
    <w:rsid w:val="00CF77BA"/>
    <w:rsid w:val="00D05898"/>
    <w:rsid w:val="00D2719A"/>
    <w:rsid w:val="00D41705"/>
    <w:rsid w:val="00D45462"/>
    <w:rsid w:val="00D63715"/>
    <w:rsid w:val="00D67590"/>
    <w:rsid w:val="00D81530"/>
    <w:rsid w:val="00D958EE"/>
    <w:rsid w:val="00DA4199"/>
    <w:rsid w:val="00DC0D06"/>
    <w:rsid w:val="00DD4CCE"/>
    <w:rsid w:val="00DE05BB"/>
    <w:rsid w:val="00E01130"/>
    <w:rsid w:val="00E028EC"/>
    <w:rsid w:val="00E079C3"/>
    <w:rsid w:val="00E14F74"/>
    <w:rsid w:val="00E249C2"/>
    <w:rsid w:val="00E25482"/>
    <w:rsid w:val="00E2563A"/>
    <w:rsid w:val="00E25F61"/>
    <w:rsid w:val="00E31B2B"/>
    <w:rsid w:val="00E6635B"/>
    <w:rsid w:val="00E721CF"/>
    <w:rsid w:val="00E80345"/>
    <w:rsid w:val="00E96BF4"/>
    <w:rsid w:val="00EA099B"/>
    <w:rsid w:val="00EA5CAC"/>
    <w:rsid w:val="00EC005C"/>
    <w:rsid w:val="00EC778D"/>
    <w:rsid w:val="00ED3875"/>
    <w:rsid w:val="00ED615A"/>
    <w:rsid w:val="00EE7F4F"/>
    <w:rsid w:val="00EF301A"/>
    <w:rsid w:val="00F00F3F"/>
    <w:rsid w:val="00F13F3F"/>
    <w:rsid w:val="00F34568"/>
    <w:rsid w:val="00F71871"/>
    <w:rsid w:val="00F77C31"/>
    <w:rsid w:val="00F846B6"/>
    <w:rsid w:val="00F87002"/>
    <w:rsid w:val="00F9415C"/>
    <w:rsid w:val="00FD2BA1"/>
    <w:rsid w:val="00FE4656"/>
    <w:rsid w:val="00FE5DCF"/>
    <w:rsid w:val="00FF1A28"/>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fill="f" fillcolor="white" stroke="f">
      <v:fill color="white" opacity="0"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6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450B9"/>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450B9"/>
    <w:pPr>
      <w:keepNext/>
      <w:keepLines/>
      <w:tabs>
        <w:tab w:val="left" w:pos="432"/>
      </w:tabs>
      <w:spacing w:before="340" w:after="330"/>
      <w:ind w:firstLineChars="0" w:firstLine="0"/>
      <w:outlineLvl w:val="0"/>
    </w:pPr>
    <w:rPr>
      <w:rFonts w:eastAsia="黑体"/>
      <w:b/>
      <w:bCs/>
      <w:kern w:val="44"/>
      <w:sz w:val="44"/>
      <w:szCs w:val="44"/>
    </w:rPr>
  </w:style>
  <w:style w:type="paragraph" w:styleId="2">
    <w:name w:val="heading 2"/>
    <w:basedOn w:val="1"/>
    <w:next w:val="a"/>
    <w:link w:val="2Char"/>
    <w:qFormat/>
    <w:rsid w:val="00A450B9"/>
    <w:pPr>
      <w:keepLines w:val="0"/>
      <w:numPr>
        <w:ilvl w:val="1"/>
      </w:numPr>
      <w:tabs>
        <w:tab w:val="clear" w:pos="432"/>
        <w:tab w:val="left" w:pos="576"/>
      </w:tabs>
      <w:spacing w:before="120" w:after="60"/>
      <w:outlineLvl w:val="1"/>
    </w:pPr>
    <w:rPr>
      <w:rFonts w:ascii="Arial" w:eastAsia="新宋体" w:hAnsi="Arial"/>
      <w:bCs w:val="0"/>
      <w:snapToGrid w:val="0"/>
      <w:kern w:val="0"/>
      <w:sz w:val="32"/>
      <w:szCs w:val="30"/>
    </w:rPr>
  </w:style>
  <w:style w:type="paragraph" w:styleId="3">
    <w:name w:val="heading 3"/>
    <w:basedOn w:val="1"/>
    <w:next w:val="a"/>
    <w:link w:val="3Char"/>
    <w:qFormat/>
    <w:rsid w:val="00A450B9"/>
    <w:pPr>
      <w:keepLines w:val="0"/>
      <w:numPr>
        <w:ilvl w:val="2"/>
      </w:numPr>
      <w:tabs>
        <w:tab w:val="clear" w:pos="432"/>
        <w:tab w:val="left" w:pos="720"/>
      </w:tabs>
      <w:spacing w:before="120" w:after="60"/>
      <w:jc w:val="left"/>
      <w:outlineLvl w:val="2"/>
    </w:pPr>
    <w:rPr>
      <w:rFonts w:ascii="Arial" w:eastAsia="新宋体" w:hAnsi="Arial"/>
      <w:kern w:val="0"/>
      <w:sz w:val="28"/>
      <w:szCs w:val="20"/>
      <w:lang w:eastAsia="en-US"/>
    </w:rPr>
  </w:style>
  <w:style w:type="paragraph" w:styleId="4">
    <w:name w:val="heading 4"/>
    <w:basedOn w:val="1"/>
    <w:next w:val="a"/>
    <w:link w:val="4Char"/>
    <w:qFormat/>
    <w:rsid w:val="00A450B9"/>
    <w:pPr>
      <w:keepLines w:val="0"/>
      <w:spacing w:before="120" w:after="60" w:line="240" w:lineRule="auto"/>
      <w:outlineLvl w:val="3"/>
    </w:pPr>
    <w:rPr>
      <w:rFonts w:ascii="Arial" w:eastAsia="新宋体" w:hAnsi="Arial"/>
      <w:bCs w:val="0"/>
      <w:sz w:val="24"/>
      <w:szCs w:val="21"/>
    </w:rPr>
  </w:style>
  <w:style w:type="paragraph" w:styleId="5">
    <w:name w:val="heading 5"/>
    <w:basedOn w:val="a"/>
    <w:next w:val="a"/>
    <w:link w:val="5Char"/>
    <w:qFormat/>
    <w:rsid w:val="00A450B9"/>
    <w:pPr>
      <w:keepNext/>
      <w:keepLines/>
      <w:tabs>
        <w:tab w:val="left" w:pos="1008"/>
      </w:tabs>
      <w:spacing w:before="120" w:after="60"/>
      <w:ind w:left="1008" w:hanging="1008"/>
      <w:outlineLvl w:val="4"/>
    </w:pPr>
    <w:rPr>
      <w:rFonts w:eastAsia="新宋体"/>
      <w:b/>
      <w:bCs/>
      <w:szCs w:val="28"/>
    </w:rPr>
  </w:style>
  <w:style w:type="paragraph" w:styleId="6">
    <w:name w:val="heading 6"/>
    <w:basedOn w:val="a"/>
    <w:next w:val="a"/>
    <w:link w:val="6Char"/>
    <w:qFormat/>
    <w:rsid w:val="00A450B9"/>
    <w:pPr>
      <w:keepNext/>
      <w:keepLines/>
      <w:tabs>
        <w:tab w:val="left" w:pos="1152"/>
      </w:tabs>
      <w:spacing w:before="120" w:after="60"/>
      <w:ind w:left="1152" w:hanging="1152"/>
      <w:outlineLvl w:val="5"/>
    </w:pPr>
    <w:rPr>
      <w:rFonts w:ascii="Arial" w:eastAsia="黑体" w:hAnsi="Arial"/>
      <w:b/>
      <w:bCs/>
      <w:sz w:val="21"/>
    </w:rPr>
  </w:style>
  <w:style w:type="paragraph" w:styleId="7">
    <w:name w:val="heading 7"/>
    <w:basedOn w:val="a"/>
    <w:next w:val="a"/>
    <w:link w:val="7Char"/>
    <w:qFormat/>
    <w:rsid w:val="00A450B9"/>
    <w:pPr>
      <w:keepNext/>
      <w:keepLines/>
      <w:tabs>
        <w:tab w:val="left" w:pos="1296"/>
      </w:tabs>
      <w:spacing w:before="120" w:after="60"/>
      <w:ind w:left="1296" w:hanging="1296"/>
      <w:outlineLvl w:val="6"/>
    </w:pPr>
    <w:rPr>
      <w:rFonts w:eastAsia="新宋体"/>
      <w:b/>
      <w:bCs/>
      <w:sz w:val="21"/>
    </w:rPr>
  </w:style>
  <w:style w:type="paragraph" w:styleId="8">
    <w:name w:val="heading 8"/>
    <w:basedOn w:val="a"/>
    <w:next w:val="a"/>
    <w:qFormat/>
    <w:rsid w:val="00A450B9"/>
    <w:pPr>
      <w:keepNext/>
      <w:keepLines/>
      <w:tabs>
        <w:tab w:val="left" w:pos="1440"/>
      </w:tabs>
      <w:spacing w:before="120" w:afterLines="300"/>
      <w:ind w:left="1440" w:hanging="1440"/>
      <w:outlineLvl w:val="7"/>
    </w:pPr>
    <w:rPr>
      <w:rFonts w:ascii="Arial" w:eastAsia="黑体" w:hAnsi="Arial"/>
    </w:rPr>
  </w:style>
  <w:style w:type="paragraph" w:styleId="9">
    <w:name w:val="heading 9"/>
    <w:basedOn w:val="a"/>
    <w:next w:val="a"/>
    <w:qFormat/>
    <w:rsid w:val="00A450B9"/>
    <w:pPr>
      <w:keepNext/>
      <w:keepLines/>
      <w:tabs>
        <w:tab w:val="left" w:pos="1584"/>
      </w:tabs>
      <w:spacing w:before="120" w:after="60"/>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450B9"/>
  </w:style>
  <w:style w:type="character" w:styleId="a4">
    <w:name w:val="annotation reference"/>
    <w:rsid w:val="00A450B9"/>
    <w:rPr>
      <w:sz w:val="21"/>
      <w:szCs w:val="21"/>
    </w:rPr>
  </w:style>
  <w:style w:type="character" w:styleId="a5">
    <w:name w:val="footnote reference"/>
    <w:rsid w:val="00A450B9"/>
    <w:rPr>
      <w:vertAlign w:val="superscript"/>
    </w:rPr>
  </w:style>
  <w:style w:type="character" w:styleId="a6">
    <w:name w:val="Strong"/>
    <w:qFormat/>
    <w:rsid w:val="00A450B9"/>
    <w:rPr>
      <w:b/>
      <w:bCs/>
    </w:rPr>
  </w:style>
  <w:style w:type="character" w:styleId="a7">
    <w:name w:val="Hyperlink"/>
    <w:uiPriority w:val="99"/>
    <w:rsid w:val="00A450B9"/>
    <w:rPr>
      <w:color w:val="0000FF"/>
      <w:u w:val="single"/>
    </w:rPr>
  </w:style>
  <w:style w:type="character" w:customStyle="1" w:styleId="Char">
    <w:name w:val="标题 Char"/>
    <w:link w:val="a8"/>
    <w:rsid w:val="00A450B9"/>
    <w:rPr>
      <w:rFonts w:ascii="Cambria" w:eastAsia="黑体" w:hAnsi="Cambria"/>
      <w:b/>
      <w:bCs/>
      <w:kern w:val="2"/>
      <w:sz w:val="52"/>
      <w:szCs w:val="32"/>
    </w:rPr>
  </w:style>
  <w:style w:type="character" w:customStyle="1" w:styleId="1Char">
    <w:name w:val="标题 1 Char"/>
    <w:link w:val="1"/>
    <w:rsid w:val="00A450B9"/>
    <w:rPr>
      <w:rFonts w:eastAsia="黑体"/>
      <w:b/>
      <w:bCs/>
      <w:kern w:val="44"/>
      <w:sz w:val="44"/>
      <w:szCs w:val="44"/>
    </w:rPr>
  </w:style>
  <w:style w:type="character" w:customStyle="1" w:styleId="MMTopic4CharChar">
    <w:name w:val="MM Topic 4 Char Char"/>
    <w:basedOn w:val="4Char"/>
    <w:link w:val="MMTopic4"/>
    <w:rsid w:val="00A450B9"/>
  </w:style>
  <w:style w:type="character" w:customStyle="1" w:styleId="Char0">
    <w:name w:val="页眉 Char"/>
    <w:link w:val="a9"/>
    <w:uiPriority w:val="99"/>
    <w:rsid w:val="00A450B9"/>
    <w:rPr>
      <w:kern w:val="2"/>
      <w:sz w:val="18"/>
      <w:szCs w:val="18"/>
    </w:rPr>
  </w:style>
  <w:style w:type="character" w:customStyle="1" w:styleId="MMTopic1CharChar">
    <w:name w:val="MM Topic 1 Char Char"/>
    <w:basedOn w:val="1Char"/>
    <w:link w:val="MMTopic1"/>
    <w:rsid w:val="00A450B9"/>
  </w:style>
  <w:style w:type="character" w:customStyle="1" w:styleId="5Char">
    <w:name w:val="标题 5 Char"/>
    <w:link w:val="5"/>
    <w:rsid w:val="00A450B9"/>
    <w:rPr>
      <w:rFonts w:eastAsia="新宋体"/>
      <w:b/>
      <w:bCs/>
      <w:kern w:val="2"/>
      <w:sz w:val="24"/>
      <w:szCs w:val="28"/>
    </w:rPr>
  </w:style>
  <w:style w:type="character" w:customStyle="1" w:styleId="Char1">
    <w:name w:val="页脚 Char"/>
    <w:aliases w:val="Footer-Even Char"/>
    <w:link w:val="aa"/>
    <w:uiPriority w:val="99"/>
    <w:rsid w:val="00A450B9"/>
    <w:rPr>
      <w:kern w:val="2"/>
      <w:sz w:val="18"/>
      <w:szCs w:val="18"/>
    </w:rPr>
  </w:style>
  <w:style w:type="character" w:customStyle="1" w:styleId="MMTopic2CharChar">
    <w:name w:val="MM Topic 2 Char Char"/>
    <w:basedOn w:val="2Char"/>
    <w:link w:val="MMTopic2"/>
    <w:rsid w:val="00A450B9"/>
    <w:rPr>
      <w:b/>
    </w:rPr>
  </w:style>
  <w:style w:type="character" w:customStyle="1" w:styleId="6Char">
    <w:name w:val="标题 6 Char"/>
    <w:link w:val="6"/>
    <w:rsid w:val="00A450B9"/>
    <w:rPr>
      <w:rFonts w:ascii="Arial" w:eastAsia="黑体" w:hAnsi="Arial"/>
      <w:b/>
      <w:bCs/>
      <w:kern w:val="2"/>
      <w:sz w:val="21"/>
      <w:szCs w:val="24"/>
    </w:rPr>
  </w:style>
  <w:style w:type="character" w:customStyle="1" w:styleId="hilite1">
    <w:name w:val="hilite1"/>
    <w:rsid w:val="00A450B9"/>
    <w:rPr>
      <w:shd w:val="clear" w:color="auto" w:fill="FFFF00"/>
    </w:rPr>
  </w:style>
  <w:style w:type="character" w:customStyle="1" w:styleId="MMTopic3CharChar">
    <w:name w:val="MM Topic 3 Char Char"/>
    <w:basedOn w:val="3Char"/>
    <w:link w:val="MMTopic3"/>
    <w:rsid w:val="00A450B9"/>
    <w:rPr>
      <w:b/>
      <w:bCs/>
    </w:rPr>
  </w:style>
  <w:style w:type="character" w:customStyle="1" w:styleId="7Char">
    <w:name w:val="标题 7 Char"/>
    <w:link w:val="7"/>
    <w:rsid w:val="00A450B9"/>
    <w:rPr>
      <w:rFonts w:eastAsia="新宋体"/>
      <w:b/>
      <w:bCs/>
      <w:kern w:val="2"/>
      <w:sz w:val="21"/>
      <w:szCs w:val="24"/>
    </w:rPr>
  </w:style>
  <w:style w:type="character" w:customStyle="1" w:styleId="Char2">
    <w:name w:val="脚注文本 Char"/>
    <w:link w:val="ab"/>
    <w:rsid w:val="00A450B9"/>
    <w:rPr>
      <w:kern w:val="2"/>
      <w:sz w:val="18"/>
      <w:szCs w:val="18"/>
    </w:rPr>
  </w:style>
  <w:style w:type="character" w:customStyle="1" w:styleId="2Char">
    <w:name w:val="标题 2 Char"/>
    <w:link w:val="2"/>
    <w:rsid w:val="00A450B9"/>
    <w:rPr>
      <w:rFonts w:ascii="Arial" w:eastAsia="新宋体" w:hAnsi="Arial"/>
      <w:b/>
      <w:snapToGrid w:val="0"/>
      <w:sz w:val="32"/>
      <w:szCs w:val="30"/>
    </w:rPr>
  </w:style>
  <w:style w:type="character" w:customStyle="1" w:styleId="MMTopic5CharChar">
    <w:name w:val="MM Topic 5 Char Char"/>
    <w:basedOn w:val="5Char"/>
    <w:link w:val="MMTopic5"/>
    <w:rsid w:val="00A450B9"/>
  </w:style>
  <w:style w:type="character" w:customStyle="1" w:styleId="Char3">
    <w:name w:val="文档结构图 Char"/>
    <w:link w:val="ac"/>
    <w:rsid w:val="00A450B9"/>
    <w:rPr>
      <w:rFonts w:ascii="宋体"/>
      <w:kern w:val="2"/>
      <w:sz w:val="18"/>
      <w:szCs w:val="18"/>
    </w:rPr>
  </w:style>
  <w:style w:type="character" w:customStyle="1" w:styleId="3Char">
    <w:name w:val="标题 3 Char"/>
    <w:link w:val="3"/>
    <w:rsid w:val="00A450B9"/>
    <w:rPr>
      <w:rFonts w:ascii="Arial" w:eastAsia="新宋体" w:hAnsi="Arial"/>
      <w:b/>
      <w:bCs/>
      <w:sz w:val="28"/>
      <w:lang w:eastAsia="en-US"/>
    </w:rPr>
  </w:style>
  <w:style w:type="character" w:customStyle="1" w:styleId="MMTopic6CharChar">
    <w:name w:val="MM Topic 6 Char Char"/>
    <w:basedOn w:val="6Char"/>
    <w:link w:val="MMTopic6"/>
    <w:rsid w:val="00A450B9"/>
  </w:style>
  <w:style w:type="character" w:customStyle="1" w:styleId="CharChar">
    <w:name w:val="图例新 Char Char"/>
    <w:link w:val="ad"/>
    <w:rsid w:val="00A450B9"/>
    <w:rPr>
      <w:rFonts w:ascii="Lucida Sans Unicode" w:hAnsi="Lucida Sans Unicode"/>
      <w:color w:val="000000"/>
      <w:kern w:val="2"/>
      <w:sz w:val="21"/>
      <w:szCs w:val="21"/>
    </w:rPr>
  </w:style>
  <w:style w:type="character" w:customStyle="1" w:styleId="MMEmptyCharChar">
    <w:name w:val="MM Empty Char Char"/>
    <w:link w:val="MMEmpty"/>
    <w:rsid w:val="00A450B9"/>
    <w:rPr>
      <w:kern w:val="2"/>
      <w:sz w:val="21"/>
      <w:szCs w:val="24"/>
    </w:rPr>
  </w:style>
  <w:style w:type="character" w:customStyle="1" w:styleId="MMTopic7CharChar">
    <w:name w:val="MM Topic 7 Char Char"/>
    <w:basedOn w:val="7Char"/>
    <w:link w:val="MMTopic7"/>
    <w:rsid w:val="00A450B9"/>
  </w:style>
  <w:style w:type="character" w:customStyle="1" w:styleId="content1">
    <w:name w:val="content1"/>
    <w:rsid w:val="00A450B9"/>
    <w:rPr>
      <w:spacing w:val="30"/>
      <w:sz w:val="20"/>
      <w:szCs w:val="20"/>
    </w:rPr>
  </w:style>
  <w:style w:type="character" w:customStyle="1" w:styleId="MMTitleCharChar">
    <w:name w:val="MM Title Char Char"/>
    <w:basedOn w:val="Char"/>
    <w:link w:val="MMTitle"/>
    <w:rsid w:val="00A450B9"/>
  </w:style>
  <w:style w:type="character" w:customStyle="1" w:styleId="4Char">
    <w:name w:val="标题 4 Char"/>
    <w:link w:val="4"/>
    <w:rsid w:val="00A450B9"/>
    <w:rPr>
      <w:rFonts w:ascii="Arial" w:eastAsia="新宋体" w:hAnsi="Arial"/>
      <w:b/>
      <w:kern w:val="44"/>
      <w:sz w:val="24"/>
      <w:szCs w:val="21"/>
    </w:rPr>
  </w:style>
  <w:style w:type="character" w:customStyle="1" w:styleId="Char4">
    <w:name w:val="批注文字 Char"/>
    <w:link w:val="ae"/>
    <w:rsid w:val="00A450B9"/>
    <w:rPr>
      <w:kern w:val="2"/>
      <w:sz w:val="21"/>
      <w:szCs w:val="24"/>
    </w:rPr>
  </w:style>
  <w:style w:type="character" w:customStyle="1" w:styleId="HTMLChar">
    <w:name w:val="HTML 预设格式 Char"/>
    <w:link w:val="HTML"/>
    <w:rsid w:val="00A450B9"/>
    <w:rPr>
      <w:rFonts w:ascii="Arial" w:hAnsi="Arial" w:cs="Arial"/>
      <w:sz w:val="24"/>
      <w:szCs w:val="24"/>
    </w:rPr>
  </w:style>
  <w:style w:type="paragraph" w:customStyle="1" w:styleId="af">
    <w:name w:val="题头"/>
    <w:basedOn w:val="1"/>
    <w:next w:val="a"/>
    <w:rsid w:val="00A450B9"/>
    <w:pPr>
      <w:keepNext w:val="0"/>
      <w:keepLines w:val="0"/>
      <w:pageBreakBefore/>
      <w:widowControl/>
      <w:pBdr>
        <w:bottom w:val="single" w:sz="36" w:space="3" w:color="808080"/>
      </w:pBdr>
      <w:tabs>
        <w:tab w:val="clear" w:pos="432"/>
      </w:tabs>
      <w:spacing w:before="0" w:after="240" w:line="240" w:lineRule="auto"/>
      <w:outlineLvl w:val="9"/>
    </w:pPr>
    <w:rPr>
      <w:rFonts w:ascii="Arial" w:eastAsia="新宋体" w:hAnsi="Arial"/>
      <w:bCs w:val="0"/>
      <w:smallCaps/>
      <w:kern w:val="0"/>
      <w:sz w:val="36"/>
      <w:szCs w:val="20"/>
      <w:lang w:eastAsia="en-US"/>
    </w:rPr>
  </w:style>
  <w:style w:type="paragraph" w:customStyle="1" w:styleId="-">
    <w:name w:val="表格 - 列头"/>
    <w:basedOn w:val="a"/>
    <w:rsid w:val="00A450B9"/>
    <w:pPr>
      <w:keepNext/>
      <w:widowControl/>
      <w:tabs>
        <w:tab w:val="left" w:pos="420"/>
      </w:tabs>
      <w:spacing w:before="60" w:after="60"/>
    </w:pPr>
    <w:rPr>
      <w:rFonts w:ascii="Arial" w:eastAsia="新宋体" w:hAnsi="Arial"/>
      <w:b/>
      <w:kern w:val="0"/>
      <w:szCs w:val="20"/>
      <w:lang w:eastAsia="en-US"/>
    </w:rPr>
  </w:style>
  <w:style w:type="paragraph" w:customStyle="1" w:styleId="MMTitle">
    <w:name w:val="MM Title"/>
    <w:basedOn w:val="a8"/>
    <w:link w:val="MMTitleCharChar"/>
    <w:rsid w:val="00A450B9"/>
  </w:style>
  <w:style w:type="paragraph" w:styleId="10">
    <w:name w:val="toc 1"/>
    <w:basedOn w:val="a"/>
    <w:next w:val="a"/>
    <w:uiPriority w:val="39"/>
    <w:rsid w:val="00A450B9"/>
    <w:pPr>
      <w:spacing w:before="120"/>
      <w:jc w:val="left"/>
    </w:pPr>
    <w:rPr>
      <w:rFonts w:eastAsia="新宋体"/>
      <w:b/>
      <w:bCs/>
      <w:caps/>
      <w:snapToGrid w:val="0"/>
      <w:kern w:val="0"/>
      <w:sz w:val="20"/>
      <w:szCs w:val="20"/>
    </w:rPr>
  </w:style>
  <w:style w:type="paragraph" w:styleId="af0">
    <w:name w:val="Balloon Text"/>
    <w:basedOn w:val="a"/>
    <w:rsid w:val="00A450B9"/>
    <w:rPr>
      <w:sz w:val="18"/>
      <w:szCs w:val="18"/>
    </w:rPr>
  </w:style>
  <w:style w:type="paragraph" w:customStyle="1" w:styleId="-0">
    <w:name w:val="表格 - 正文"/>
    <w:basedOn w:val="a"/>
    <w:rsid w:val="00A450B9"/>
    <w:pPr>
      <w:widowControl/>
      <w:tabs>
        <w:tab w:val="left" w:pos="420"/>
      </w:tabs>
    </w:pPr>
    <w:rPr>
      <w:rFonts w:eastAsia="新宋体"/>
      <w:kern w:val="0"/>
      <w:szCs w:val="20"/>
    </w:rPr>
  </w:style>
  <w:style w:type="paragraph" w:styleId="ac">
    <w:name w:val="Document Map"/>
    <w:basedOn w:val="a"/>
    <w:link w:val="Char3"/>
    <w:rsid w:val="00A450B9"/>
    <w:rPr>
      <w:rFonts w:ascii="宋体"/>
      <w:sz w:val="18"/>
      <w:szCs w:val="18"/>
    </w:rPr>
  </w:style>
  <w:style w:type="paragraph" w:styleId="af1">
    <w:name w:val="Date"/>
    <w:basedOn w:val="a"/>
    <w:next w:val="a"/>
    <w:rsid w:val="00A450B9"/>
    <w:pPr>
      <w:ind w:leftChars="2500" w:left="100"/>
    </w:pPr>
  </w:style>
  <w:style w:type="paragraph" w:styleId="90">
    <w:name w:val="toc 9"/>
    <w:basedOn w:val="a"/>
    <w:next w:val="a"/>
    <w:rsid w:val="00A450B9"/>
    <w:pPr>
      <w:ind w:leftChars="1600" w:left="3360"/>
    </w:pPr>
    <w:rPr>
      <w:szCs w:val="20"/>
    </w:rPr>
  </w:style>
  <w:style w:type="paragraph" w:styleId="a8">
    <w:name w:val="Title"/>
    <w:basedOn w:val="a"/>
    <w:next w:val="a"/>
    <w:link w:val="Char"/>
    <w:qFormat/>
    <w:rsid w:val="00A450B9"/>
    <w:pPr>
      <w:spacing w:before="240" w:after="60"/>
      <w:ind w:firstLineChars="0" w:firstLine="0"/>
      <w:jc w:val="center"/>
      <w:outlineLvl w:val="0"/>
    </w:pPr>
    <w:rPr>
      <w:rFonts w:ascii="Cambria" w:eastAsia="黑体" w:hAnsi="Cambria"/>
      <w:b/>
      <w:bCs/>
      <w:sz w:val="52"/>
      <w:szCs w:val="32"/>
    </w:rPr>
  </w:style>
  <w:style w:type="paragraph" w:styleId="ae">
    <w:name w:val="annotation text"/>
    <w:basedOn w:val="a"/>
    <w:link w:val="Char4"/>
    <w:rsid w:val="00A450B9"/>
    <w:pPr>
      <w:jc w:val="left"/>
    </w:pPr>
    <w:rPr>
      <w:sz w:val="21"/>
    </w:rPr>
  </w:style>
  <w:style w:type="paragraph" w:styleId="30">
    <w:name w:val="toc 3"/>
    <w:basedOn w:val="a"/>
    <w:next w:val="a"/>
    <w:rsid w:val="00A450B9"/>
    <w:pPr>
      <w:spacing w:before="120"/>
      <w:ind w:leftChars="400" w:left="840"/>
    </w:pPr>
    <w:rPr>
      <w:rFonts w:eastAsia="新宋体"/>
    </w:rPr>
  </w:style>
  <w:style w:type="paragraph" w:styleId="aa">
    <w:name w:val="footer"/>
    <w:aliases w:val="Footer-Even"/>
    <w:basedOn w:val="a"/>
    <w:link w:val="Char1"/>
    <w:uiPriority w:val="99"/>
    <w:rsid w:val="00A450B9"/>
    <w:pPr>
      <w:tabs>
        <w:tab w:val="center" w:pos="4153"/>
        <w:tab w:val="right" w:pos="8306"/>
      </w:tabs>
      <w:snapToGrid w:val="0"/>
      <w:jc w:val="left"/>
    </w:pPr>
    <w:rPr>
      <w:sz w:val="18"/>
      <w:szCs w:val="18"/>
    </w:rPr>
  </w:style>
  <w:style w:type="paragraph" w:styleId="af2">
    <w:name w:val="caption"/>
    <w:basedOn w:val="a"/>
    <w:next w:val="a"/>
    <w:qFormat/>
    <w:rsid w:val="00A450B9"/>
    <w:pPr>
      <w:spacing w:before="152" w:after="160"/>
      <w:jc w:val="center"/>
    </w:pPr>
    <w:rPr>
      <w:rFonts w:ascii="Arial" w:eastAsia="黑体" w:hAnsi="Arial" w:cs="Arial"/>
      <w:szCs w:val="20"/>
    </w:rPr>
  </w:style>
  <w:style w:type="paragraph" w:styleId="70">
    <w:name w:val="toc 7"/>
    <w:basedOn w:val="a"/>
    <w:next w:val="a"/>
    <w:rsid w:val="00A450B9"/>
    <w:pPr>
      <w:ind w:leftChars="1200" w:left="2520"/>
    </w:pPr>
    <w:rPr>
      <w:szCs w:val="20"/>
    </w:rPr>
  </w:style>
  <w:style w:type="paragraph" w:styleId="80">
    <w:name w:val="toc 8"/>
    <w:basedOn w:val="a"/>
    <w:next w:val="a"/>
    <w:rsid w:val="00A450B9"/>
    <w:pPr>
      <w:ind w:leftChars="1400" w:left="2940"/>
    </w:pPr>
    <w:rPr>
      <w:szCs w:val="20"/>
    </w:rPr>
  </w:style>
  <w:style w:type="paragraph" w:styleId="af3">
    <w:name w:val="annotation subject"/>
    <w:basedOn w:val="ae"/>
    <w:next w:val="ae"/>
    <w:rsid w:val="00A450B9"/>
    <w:rPr>
      <w:b/>
      <w:bCs/>
    </w:rPr>
  </w:style>
  <w:style w:type="paragraph" w:styleId="HTML">
    <w:name w:val="HTML Preformatted"/>
    <w:basedOn w:val="a"/>
    <w:link w:val="HTMLChar"/>
    <w:rsid w:val="00A45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rPr>
  </w:style>
  <w:style w:type="paragraph" w:styleId="ab">
    <w:name w:val="footnote text"/>
    <w:basedOn w:val="a"/>
    <w:link w:val="Char2"/>
    <w:rsid w:val="00A450B9"/>
    <w:pPr>
      <w:snapToGrid w:val="0"/>
      <w:jc w:val="left"/>
    </w:pPr>
    <w:rPr>
      <w:sz w:val="18"/>
      <w:szCs w:val="18"/>
    </w:rPr>
  </w:style>
  <w:style w:type="paragraph" w:styleId="40">
    <w:name w:val="toc 4"/>
    <w:basedOn w:val="a"/>
    <w:next w:val="a"/>
    <w:rsid w:val="00A450B9"/>
    <w:pPr>
      <w:ind w:leftChars="600" w:left="1260"/>
    </w:pPr>
  </w:style>
  <w:style w:type="paragraph" w:styleId="a9">
    <w:name w:val="header"/>
    <w:basedOn w:val="a"/>
    <w:link w:val="Char0"/>
    <w:rsid w:val="00A450B9"/>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rsid w:val="00A450B9"/>
    <w:pPr>
      <w:spacing w:before="120"/>
      <w:ind w:left="210"/>
      <w:jc w:val="left"/>
    </w:pPr>
    <w:rPr>
      <w:rFonts w:eastAsia="新宋体"/>
      <w:smallCaps/>
      <w:snapToGrid w:val="0"/>
      <w:kern w:val="0"/>
      <w:sz w:val="20"/>
      <w:szCs w:val="20"/>
    </w:rPr>
  </w:style>
  <w:style w:type="paragraph" w:styleId="50">
    <w:name w:val="toc 5"/>
    <w:basedOn w:val="a"/>
    <w:next w:val="a"/>
    <w:rsid w:val="00A450B9"/>
    <w:pPr>
      <w:ind w:leftChars="800" w:left="1680"/>
    </w:pPr>
    <w:rPr>
      <w:szCs w:val="20"/>
    </w:rPr>
  </w:style>
  <w:style w:type="paragraph" w:styleId="af4">
    <w:name w:val="Normal (Web)"/>
    <w:basedOn w:val="a"/>
    <w:rsid w:val="00A450B9"/>
    <w:pPr>
      <w:widowControl/>
      <w:spacing w:before="100" w:beforeAutospacing="1" w:after="100" w:afterAutospacing="1"/>
      <w:jc w:val="left"/>
    </w:pPr>
    <w:rPr>
      <w:rFonts w:ascii="宋体" w:hAnsi="宋体" w:cs="宋体"/>
      <w:kern w:val="0"/>
    </w:rPr>
  </w:style>
  <w:style w:type="paragraph" w:styleId="60">
    <w:name w:val="toc 6"/>
    <w:basedOn w:val="a"/>
    <w:next w:val="a"/>
    <w:rsid w:val="00A450B9"/>
    <w:pPr>
      <w:ind w:leftChars="1000" w:left="2100"/>
    </w:pPr>
    <w:rPr>
      <w:szCs w:val="20"/>
    </w:rPr>
  </w:style>
  <w:style w:type="paragraph" w:customStyle="1" w:styleId="MMEmpty">
    <w:name w:val="MM Empty"/>
    <w:basedOn w:val="a"/>
    <w:link w:val="MMEmptyCharChar"/>
    <w:rsid w:val="00A450B9"/>
    <w:rPr>
      <w:sz w:val="21"/>
    </w:rPr>
  </w:style>
  <w:style w:type="paragraph" w:customStyle="1" w:styleId="MMTopic4">
    <w:name w:val="MM Topic 4"/>
    <w:basedOn w:val="4"/>
    <w:link w:val="MMTopic4CharChar"/>
    <w:rsid w:val="00A450B9"/>
  </w:style>
  <w:style w:type="paragraph" w:customStyle="1" w:styleId="MMTopic1">
    <w:name w:val="MM Topic 1"/>
    <w:basedOn w:val="1"/>
    <w:link w:val="MMTopic1CharChar"/>
    <w:rsid w:val="00A450B9"/>
  </w:style>
  <w:style w:type="paragraph" w:styleId="TOC">
    <w:name w:val="TOC Heading"/>
    <w:basedOn w:val="1"/>
    <w:next w:val="a"/>
    <w:qFormat/>
    <w:rsid w:val="00A450B9"/>
    <w:pPr>
      <w:outlineLvl w:val="9"/>
    </w:pPr>
    <w:rPr>
      <w:rFonts w:eastAsia="宋体"/>
    </w:rPr>
  </w:style>
  <w:style w:type="paragraph" w:customStyle="1" w:styleId="MMTopic2">
    <w:name w:val="MM Topic 2"/>
    <w:basedOn w:val="2"/>
    <w:link w:val="MMTopic2CharChar"/>
    <w:rsid w:val="00A450B9"/>
    <w:pPr>
      <w:numPr>
        <w:ilvl w:val="0"/>
      </w:numPr>
    </w:pPr>
  </w:style>
  <w:style w:type="paragraph" w:customStyle="1" w:styleId="ad">
    <w:name w:val="图例新"/>
    <w:basedOn w:val="a"/>
    <w:link w:val="CharChar"/>
    <w:rsid w:val="00A450B9"/>
    <w:pPr>
      <w:spacing w:beforeLines="50" w:afterLines="50"/>
      <w:ind w:left="630" w:hanging="420"/>
      <w:jc w:val="center"/>
    </w:pPr>
    <w:rPr>
      <w:rFonts w:ascii="Lucida Sans Unicode" w:hAnsi="Lucida Sans Unicode"/>
      <w:color w:val="000000"/>
      <w:sz w:val="21"/>
      <w:szCs w:val="21"/>
    </w:rPr>
  </w:style>
  <w:style w:type="paragraph" w:customStyle="1" w:styleId="MMTopic3">
    <w:name w:val="MM Topic 3"/>
    <w:basedOn w:val="3"/>
    <w:link w:val="MMTopic3CharChar"/>
    <w:rsid w:val="00A450B9"/>
    <w:pPr>
      <w:numPr>
        <w:ilvl w:val="0"/>
      </w:numPr>
    </w:pPr>
  </w:style>
  <w:style w:type="paragraph" w:styleId="af5">
    <w:name w:val="No Spacing"/>
    <w:qFormat/>
    <w:rsid w:val="00A450B9"/>
    <w:pPr>
      <w:widowControl w:val="0"/>
      <w:jc w:val="both"/>
    </w:pPr>
    <w:rPr>
      <w:kern w:val="2"/>
      <w:sz w:val="24"/>
      <w:szCs w:val="24"/>
    </w:rPr>
  </w:style>
  <w:style w:type="paragraph" w:customStyle="1" w:styleId="MMTopic5">
    <w:name w:val="MM Topic 5"/>
    <w:basedOn w:val="5"/>
    <w:link w:val="MMTopic5CharChar"/>
    <w:rsid w:val="00A450B9"/>
  </w:style>
  <w:style w:type="paragraph" w:customStyle="1" w:styleId="MMTopic6">
    <w:name w:val="MM Topic 6"/>
    <w:basedOn w:val="6"/>
    <w:link w:val="MMTopic6CharChar"/>
    <w:rsid w:val="00A450B9"/>
  </w:style>
  <w:style w:type="paragraph" w:customStyle="1" w:styleId="MMTopic7">
    <w:name w:val="MM Topic 7"/>
    <w:basedOn w:val="7"/>
    <w:link w:val="MMTopic7CharChar"/>
    <w:rsid w:val="00A450B9"/>
  </w:style>
  <w:style w:type="paragraph" w:styleId="af6">
    <w:name w:val="List Paragraph"/>
    <w:basedOn w:val="a"/>
    <w:uiPriority w:val="34"/>
    <w:qFormat/>
    <w:rsid w:val="006B1EE6"/>
    <w:pPr>
      <w:ind w:firstLine="420"/>
    </w:pPr>
  </w:style>
  <w:style w:type="paragraph" w:customStyle="1" w:styleId="Table1">
    <w:name w:val="Table1"/>
    <w:basedOn w:val="a"/>
    <w:rsid w:val="00CD0EE2"/>
    <w:pPr>
      <w:widowControl/>
      <w:overflowPunct w:val="0"/>
      <w:autoSpaceDE w:val="0"/>
      <w:autoSpaceDN w:val="0"/>
      <w:adjustRightInd w:val="0"/>
      <w:spacing w:line="240" w:lineRule="auto"/>
      <w:ind w:firstLineChars="0" w:firstLine="0"/>
      <w:jc w:val="left"/>
      <w:textAlignment w:val="baseline"/>
    </w:pPr>
    <w:rPr>
      <w:rFonts w:ascii="Arial" w:hAnsi="Arial"/>
      <w:b/>
      <w:i/>
      <w:color w:val="000000"/>
      <w:kern w:val="0"/>
      <w:sz w:val="20"/>
      <w:szCs w:val="20"/>
    </w:rPr>
  </w:style>
  <w:style w:type="paragraph" w:customStyle="1" w:styleId="Table1Input">
    <w:name w:val="Table1 Input"/>
    <w:basedOn w:val="Table1"/>
    <w:rsid w:val="00CD0EE2"/>
    <w:rPr>
      <w:color w:val="FF0000"/>
    </w:rPr>
  </w:style>
</w:styles>
</file>

<file path=word/webSettings.xml><?xml version="1.0" encoding="utf-8"?>
<w:webSettings xmlns:r="http://schemas.openxmlformats.org/officeDocument/2006/relationships" xmlns:w="http://schemas.openxmlformats.org/wordprocessingml/2006/main">
  <w:divs>
    <w:div w:id="41291650">
      <w:bodyDiv w:val="1"/>
      <w:marLeft w:val="0"/>
      <w:marRight w:val="0"/>
      <w:marTop w:val="0"/>
      <w:marBottom w:val="0"/>
      <w:divBdr>
        <w:top w:val="none" w:sz="0" w:space="0" w:color="auto"/>
        <w:left w:val="none" w:sz="0" w:space="0" w:color="auto"/>
        <w:bottom w:val="none" w:sz="0" w:space="0" w:color="auto"/>
        <w:right w:val="none" w:sz="0" w:space="0" w:color="auto"/>
      </w:divBdr>
    </w:div>
    <w:div w:id="183255092">
      <w:bodyDiv w:val="1"/>
      <w:marLeft w:val="0"/>
      <w:marRight w:val="0"/>
      <w:marTop w:val="0"/>
      <w:marBottom w:val="0"/>
      <w:divBdr>
        <w:top w:val="none" w:sz="0" w:space="0" w:color="auto"/>
        <w:left w:val="none" w:sz="0" w:space="0" w:color="auto"/>
        <w:bottom w:val="none" w:sz="0" w:space="0" w:color="auto"/>
        <w:right w:val="none" w:sz="0" w:space="0" w:color="auto"/>
      </w:divBdr>
    </w:div>
    <w:div w:id="602884444">
      <w:bodyDiv w:val="1"/>
      <w:marLeft w:val="0"/>
      <w:marRight w:val="0"/>
      <w:marTop w:val="0"/>
      <w:marBottom w:val="0"/>
      <w:divBdr>
        <w:top w:val="none" w:sz="0" w:space="0" w:color="auto"/>
        <w:left w:val="none" w:sz="0" w:space="0" w:color="auto"/>
        <w:bottom w:val="none" w:sz="0" w:space="0" w:color="auto"/>
        <w:right w:val="none" w:sz="0" w:space="0" w:color="auto"/>
      </w:divBdr>
    </w:div>
    <w:div w:id="899368513">
      <w:bodyDiv w:val="1"/>
      <w:marLeft w:val="0"/>
      <w:marRight w:val="0"/>
      <w:marTop w:val="0"/>
      <w:marBottom w:val="0"/>
      <w:divBdr>
        <w:top w:val="none" w:sz="0" w:space="0" w:color="auto"/>
        <w:left w:val="none" w:sz="0" w:space="0" w:color="auto"/>
        <w:bottom w:val="none" w:sz="0" w:space="0" w:color="auto"/>
        <w:right w:val="none" w:sz="0" w:space="0" w:color="auto"/>
      </w:divBdr>
    </w:div>
    <w:div w:id="909196099">
      <w:bodyDiv w:val="1"/>
      <w:marLeft w:val="0"/>
      <w:marRight w:val="0"/>
      <w:marTop w:val="0"/>
      <w:marBottom w:val="0"/>
      <w:divBdr>
        <w:top w:val="none" w:sz="0" w:space="0" w:color="auto"/>
        <w:left w:val="none" w:sz="0" w:space="0" w:color="auto"/>
        <w:bottom w:val="none" w:sz="0" w:space="0" w:color="auto"/>
        <w:right w:val="none" w:sz="0" w:space="0" w:color="auto"/>
      </w:divBdr>
    </w:div>
    <w:div w:id="964656419">
      <w:bodyDiv w:val="1"/>
      <w:marLeft w:val="0"/>
      <w:marRight w:val="0"/>
      <w:marTop w:val="0"/>
      <w:marBottom w:val="0"/>
      <w:divBdr>
        <w:top w:val="none" w:sz="0" w:space="0" w:color="auto"/>
        <w:left w:val="none" w:sz="0" w:space="0" w:color="auto"/>
        <w:bottom w:val="none" w:sz="0" w:space="0" w:color="auto"/>
        <w:right w:val="none" w:sz="0" w:space="0" w:color="auto"/>
      </w:divBdr>
    </w:div>
    <w:div w:id="1551115141">
      <w:bodyDiv w:val="1"/>
      <w:marLeft w:val="0"/>
      <w:marRight w:val="0"/>
      <w:marTop w:val="0"/>
      <w:marBottom w:val="0"/>
      <w:divBdr>
        <w:top w:val="none" w:sz="0" w:space="0" w:color="auto"/>
        <w:left w:val="none" w:sz="0" w:space="0" w:color="auto"/>
        <w:bottom w:val="none" w:sz="0" w:space="0" w:color="auto"/>
        <w:right w:val="none" w:sz="0" w:space="0" w:color="auto"/>
      </w:divBdr>
    </w:div>
    <w:div w:id="1664620172">
      <w:bodyDiv w:val="1"/>
      <w:marLeft w:val="0"/>
      <w:marRight w:val="0"/>
      <w:marTop w:val="0"/>
      <w:marBottom w:val="0"/>
      <w:divBdr>
        <w:top w:val="none" w:sz="0" w:space="0" w:color="auto"/>
        <w:left w:val="none" w:sz="0" w:space="0" w:color="auto"/>
        <w:bottom w:val="none" w:sz="0" w:space="0" w:color="auto"/>
        <w:right w:val="none" w:sz="0" w:space="0" w:color="auto"/>
      </w:divBdr>
    </w:div>
    <w:div w:id="1937205635">
      <w:bodyDiv w:val="1"/>
      <w:marLeft w:val="0"/>
      <w:marRight w:val="0"/>
      <w:marTop w:val="0"/>
      <w:marBottom w:val="0"/>
      <w:divBdr>
        <w:top w:val="none" w:sz="0" w:space="0" w:color="auto"/>
        <w:left w:val="none" w:sz="0" w:space="0" w:color="auto"/>
        <w:bottom w:val="none" w:sz="0" w:space="0" w:color="auto"/>
        <w:right w:val="none" w:sz="0" w:space="0" w:color="auto"/>
      </w:divBdr>
    </w:div>
    <w:div w:id="1993673610">
      <w:bodyDiv w:val="1"/>
      <w:marLeft w:val="0"/>
      <w:marRight w:val="0"/>
      <w:marTop w:val="0"/>
      <w:marBottom w:val="0"/>
      <w:divBdr>
        <w:top w:val="none" w:sz="0" w:space="0" w:color="auto"/>
        <w:left w:val="none" w:sz="0" w:space="0" w:color="auto"/>
        <w:bottom w:val="none" w:sz="0" w:space="0" w:color="auto"/>
        <w:right w:val="none" w:sz="0" w:space="0" w:color="auto"/>
      </w:divBdr>
    </w:div>
    <w:div w:id="20537236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enku.baidu.com/view/3a491c2d84868762caaed5d0.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197;&#20154;&#20026;&#32034;&#24341;&#30340;&#20154;&#21333;&#37228;&#36153;&#20307;&#31995;&#24179;&#21488;\HR%20Local%20Documents\&#22522;&#2641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C680-E4EA-4125-B183-5EDAE168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基本模板.dotx</Template>
  <TotalTime>8</TotalTime>
  <Pages>11</Pages>
  <Words>878</Words>
  <Characters>5009</Characters>
  <Application>Microsoft Office Word</Application>
  <DocSecurity>0</DocSecurity>
  <PresentationFormat/>
  <Lines>41</Lines>
  <Paragraphs>11</Paragraphs>
  <Slides>0</Slides>
  <Notes>0</Notes>
  <HiddenSlides>0</HiddenSlides>
  <MMClips>0</MMClips>
  <ScaleCrop>false</ScaleCrop>
  <Company>Microsoft</Company>
  <LinksUpToDate>false</LinksUpToDate>
  <CharactersWithSpaces>5876</CharactersWithSpaces>
  <SharedDoc>false</SharedDoc>
  <HLinks>
    <vt:vector size="24" baseType="variant">
      <vt:variant>
        <vt:i4>1245239</vt:i4>
      </vt:variant>
      <vt:variant>
        <vt:i4>20</vt:i4>
      </vt:variant>
      <vt:variant>
        <vt:i4>0</vt:i4>
      </vt:variant>
      <vt:variant>
        <vt:i4>5</vt:i4>
      </vt:variant>
      <vt:variant>
        <vt:lpwstr/>
      </vt:variant>
      <vt:variant>
        <vt:lpwstr>_Toc357432072</vt:lpwstr>
      </vt:variant>
      <vt:variant>
        <vt:i4>1245239</vt:i4>
      </vt:variant>
      <vt:variant>
        <vt:i4>14</vt:i4>
      </vt:variant>
      <vt:variant>
        <vt:i4>0</vt:i4>
      </vt:variant>
      <vt:variant>
        <vt:i4>5</vt:i4>
      </vt:variant>
      <vt:variant>
        <vt:lpwstr/>
      </vt:variant>
      <vt:variant>
        <vt:lpwstr>_Toc357432071</vt:lpwstr>
      </vt:variant>
      <vt:variant>
        <vt:i4>1245239</vt:i4>
      </vt:variant>
      <vt:variant>
        <vt:i4>8</vt:i4>
      </vt:variant>
      <vt:variant>
        <vt:i4>0</vt:i4>
      </vt:variant>
      <vt:variant>
        <vt:i4>5</vt:i4>
      </vt:variant>
      <vt:variant>
        <vt:lpwstr/>
      </vt:variant>
      <vt:variant>
        <vt:lpwstr>_Toc357432070</vt:lpwstr>
      </vt:variant>
      <vt:variant>
        <vt:i4>-1886875278</vt:i4>
      </vt:variant>
      <vt:variant>
        <vt:i4>2</vt:i4>
      </vt:variant>
      <vt:variant>
        <vt:i4>0</vt:i4>
      </vt:variant>
      <vt:variant>
        <vt:i4>5</vt:i4>
      </vt:variant>
      <vt:variant>
        <vt:lpwstr>E:\Project\海尔人单酬费体系平台\document\1_基本信息\1.2_文档模板\公司word模板-V0.1.doc</vt:lpwstr>
      </vt:variant>
      <vt:variant>
        <vt:lpwstr>_Toc357432069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海洋科普</dc:title>
  <dc:creator>Administrator</dc:creator>
  <cp:lastModifiedBy>User</cp:lastModifiedBy>
  <cp:revision>3</cp:revision>
  <dcterms:created xsi:type="dcterms:W3CDTF">2019-06-23T14:40:00Z</dcterms:created>
  <dcterms:modified xsi:type="dcterms:W3CDTF">2019-06-23T14:43:00Z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